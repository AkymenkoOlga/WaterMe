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jpg" ContentType="image/jpg"/>
</Types>
</file>

<file path=_rels/.rels><?xml version="1.0" encoding="UTF-8" standalone="yes"?>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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6" w:lineRule="exact" w:line="240"/>
      </w:pPr>
      <w:r>
        <w:rPr>
          <w:sz w:val="24"/>
          <w:szCs w:val="24"/>
        </w:rPr>
      </w:r>
    </w:p>
    <w:p>
      <w:pPr>
        <w:rPr>
          <w:rFonts w:cs="Arial" w:hAnsi="Arial" w:eastAsia="Arial" w:ascii="Arial"/>
          <w:sz w:val="36"/>
          <w:szCs w:val="36"/>
        </w:rPr>
        <w:jc w:val="right"/>
        <w:spacing w:before="14"/>
        <w:ind w:right="116"/>
      </w:pPr>
      <w:r>
        <w:rPr>
          <w:rFonts w:cs="Arial" w:hAnsi="Arial" w:eastAsia="Arial" w:ascii="Arial"/>
          <w:b/>
          <w:spacing w:val="0"/>
          <w:w w:val="100"/>
          <w:sz w:val="36"/>
          <w:szCs w:val="36"/>
        </w:rPr>
        <w:t>Wate</w:t>
      </w:r>
      <w:r>
        <w:rPr>
          <w:rFonts w:cs="Arial" w:hAnsi="Arial" w:eastAsia="Arial" w:ascii="Arial"/>
          <w:b/>
          <w:spacing w:val="-2"/>
          <w:w w:val="100"/>
          <w:sz w:val="36"/>
          <w:szCs w:val="36"/>
        </w:rPr>
        <w:t>r</w:t>
      </w:r>
      <w:r>
        <w:rPr>
          <w:rFonts w:cs="Arial" w:hAnsi="Arial" w:eastAsia="Arial" w:ascii="Arial"/>
          <w:b/>
          <w:spacing w:val="0"/>
          <w:w w:val="100"/>
          <w:sz w:val="36"/>
          <w:szCs w:val="36"/>
        </w:rPr>
        <w:t>Me</w:t>
      </w:r>
      <w:r>
        <w:rPr>
          <w:rFonts w:cs="Arial" w:hAnsi="Arial" w:eastAsia="Arial" w:ascii="Arial"/>
          <w:spacing w:val="0"/>
          <w:w w:val="100"/>
          <w:sz w:val="36"/>
          <w:szCs w:val="36"/>
        </w:rPr>
      </w:r>
    </w:p>
    <w:p>
      <w:pPr>
        <w:rPr>
          <w:rFonts w:cs="Arial" w:hAnsi="Arial" w:eastAsia="Arial" w:ascii="Arial"/>
          <w:sz w:val="36"/>
          <w:szCs w:val="36"/>
        </w:rPr>
        <w:jc w:val="right"/>
        <w:spacing w:before="20"/>
        <w:ind w:right="110"/>
      </w:pPr>
      <w:r>
        <w:rPr>
          <w:rFonts w:cs="Arial" w:hAnsi="Arial" w:eastAsia="Arial" w:ascii="Arial"/>
          <w:b/>
          <w:spacing w:val="0"/>
          <w:w w:val="100"/>
          <w:sz w:val="36"/>
          <w:szCs w:val="36"/>
        </w:rPr>
        <w:t>U</w:t>
      </w:r>
      <w:r>
        <w:rPr>
          <w:rFonts w:cs="Arial" w:hAnsi="Arial" w:eastAsia="Arial" w:ascii="Arial"/>
          <w:b/>
          <w:spacing w:val="-2"/>
          <w:w w:val="100"/>
          <w:sz w:val="36"/>
          <w:szCs w:val="36"/>
        </w:rPr>
        <w:t>s</w:t>
      </w:r>
      <w:r>
        <w:rPr>
          <w:rFonts w:cs="Arial" w:hAnsi="Arial" w:eastAsia="Arial" w:ascii="Arial"/>
          <w:b/>
          <w:spacing w:val="0"/>
          <w:w w:val="100"/>
          <w:sz w:val="36"/>
          <w:szCs w:val="36"/>
        </w:rPr>
        <w:t>e-</w:t>
      </w:r>
      <w:r>
        <w:rPr>
          <w:rFonts w:cs="Arial" w:hAnsi="Arial" w:eastAsia="Arial" w:ascii="Arial"/>
          <w:b/>
          <w:spacing w:val="1"/>
          <w:w w:val="100"/>
          <w:sz w:val="36"/>
          <w:szCs w:val="36"/>
        </w:rPr>
        <w:t>C</w:t>
      </w:r>
      <w:r>
        <w:rPr>
          <w:rFonts w:cs="Arial" w:hAnsi="Arial" w:eastAsia="Arial" w:ascii="Arial"/>
          <w:b/>
          <w:spacing w:val="0"/>
          <w:w w:val="100"/>
          <w:sz w:val="36"/>
          <w:szCs w:val="36"/>
        </w:rPr>
        <w:t>ase</w:t>
      </w:r>
      <w:r>
        <w:rPr>
          <w:rFonts w:cs="Arial" w:hAnsi="Arial" w:eastAsia="Arial" w:ascii="Arial"/>
          <w:b/>
          <w:spacing w:val="0"/>
          <w:w w:val="100"/>
          <w:sz w:val="36"/>
          <w:szCs w:val="36"/>
        </w:rPr>
        <w:t> </w:t>
      </w:r>
      <w:r>
        <w:rPr>
          <w:rFonts w:cs="Arial" w:hAnsi="Arial" w:eastAsia="Arial" w:ascii="Arial"/>
          <w:b/>
          <w:spacing w:val="0"/>
          <w:w w:val="100"/>
          <w:sz w:val="36"/>
          <w:szCs w:val="36"/>
        </w:rPr>
        <w:t>Sp</w:t>
      </w:r>
      <w:r>
        <w:rPr>
          <w:rFonts w:cs="Arial" w:hAnsi="Arial" w:eastAsia="Arial" w:ascii="Arial"/>
          <w:b/>
          <w:spacing w:val="2"/>
          <w:w w:val="100"/>
          <w:sz w:val="36"/>
          <w:szCs w:val="36"/>
        </w:rPr>
        <w:t>e</w:t>
      </w:r>
      <w:r>
        <w:rPr>
          <w:rFonts w:cs="Arial" w:hAnsi="Arial" w:eastAsia="Arial" w:ascii="Arial"/>
          <w:b/>
          <w:spacing w:val="0"/>
          <w:w w:val="100"/>
          <w:sz w:val="36"/>
          <w:szCs w:val="36"/>
        </w:rPr>
        <w:t>cific</w:t>
      </w:r>
      <w:r>
        <w:rPr>
          <w:rFonts w:cs="Arial" w:hAnsi="Arial" w:eastAsia="Arial" w:ascii="Arial"/>
          <w:b/>
          <w:spacing w:val="-1"/>
          <w:w w:val="100"/>
          <w:sz w:val="36"/>
          <w:szCs w:val="36"/>
        </w:rPr>
        <w:t>a</w:t>
      </w:r>
      <w:r>
        <w:rPr>
          <w:rFonts w:cs="Arial" w:hAnsi="Arial" w:eastAsia="Arial" w:ascii="Arial"/>
          <w:b/>
          <w:spacing w:val="0"/>
          <w:w w:val="100"/>
          <w:sz w:val="36"/>
          <w:szCs w:val="36"/>
        </w:rPr>
        <w:t>ti</w:t>
      </w:r>
      <w:r>
        <w:rPr>
          <w:rFonts w:cs="Arial" w:hAnsi="Arial" w:eastAsia="Arial" w:ascii="Arial"/>
          <w:b/>
          <w:spacing w:val="1"/>
          <w:w w:val="100"/>
          <w:sz w:val="36"/>
          <w:szCs w:val="36"/>
        </w:rPr>
        <w:t>o</w:t>
      </w:r>
      <w:r>
        <w:rPr>
          <w:rFonts w:cs="Arial" w:hAnsi="Arial" w:eastAsia="Arial" w:ascii="Arial"/>
          <w:b/>
          <w:spacing w:val="0"/>
          <w:w w:val="100"/>
          <w:sz w:val="36"/>
          <w:szCs w:val="36"/>
        </w:rPr>
        <w:t>n:</w:t>
      </w:r>
      <w:r>
        <w:rPr>
          <w:rFonts w:cs="Arial" w:hAnsi="Arial" w:eastAsia="Arial" w:ascii="Arial"/>
          <w:b/>
          <w:spacing w:val="2"/>
          <w:w w:val="100"/>
          <w:sz w:val="36"/>
          <w:szCs w:val="36"/>
        </w:rPr>
        <w:t> </w:t>
      </w:r>
      <w:r>
        <w:rPr>
          <w:rFonts w:cs="Arial" w:hAnsi="Arial" w:eastAsia="Arial" w:ascii="Arial"/>
          <w:b/>
          <w:spacing w:val="0"/>
          <w:w w:val="100"/>
          <w:sz w:val="36"/>
          <w:szCs w:val="36"/>
        </w:rPr>
        <w:t>Vis</w:t>
      </w:r>
      <w:r>
        <w:rPr>
          <w:rFonts w:cs="Arial" w:hAnsi="Arial" w:eastAsia="Arial" w:ascii="Arial"/>
          <w:b/>
          <w:spacing w:val="-2"/>
          <w:w w:val="100"/>
          <w:sz w:val="36"/>
          <w:szCs w:val="36"/>
        </w:rPr>
        <w:t>i</w:t>
      </w:r>
      <w:r>
        <w:rPr>
          <w:rFonts w:cs="Arial" w:hAnsi="Arial" w:eastAsia="Arial" w:ascii="Arial"/>
          <w:b/>
          <w:spacing w:val="0"/>
          <w:w w:val="100"/>
          <w:sz w:val="36"/>
          <w:szCs w:val="36"/>
        </w:rPr>
        <w:t>t</w:t>
      </w:r>
      <w:r>
        <w:rPr>
          <w:rFonts w:cs="Arial" w:hAnsi="Arial" w:eastAsia="Arial" w:ascii="Arial"/>
          <w:b/>
          <w:spacing w:val="0"/>
          <w:w w:val="100"/>
          <w:sz w:val="36"/>
          <w:szCs w:val="36"/>
        </w:rPr>
        <w:t> </w:t>
      </w:r>
      <w:r>
        <w:rPr>
          <w:rFonts w:cs="Arial" w:hAnsi="Arial" w:eastAsia="Arial" w:ascii="Arial"/>
          <w:b/>
          <w:spacing w:val="0"/>
          <w:w w:val="100"/>
          <w:sz w:val="36"/>
          <w:szCs w:val="36"/>
        </w:rPr>
        <w:t>ab</w:t>
      </w:r>
      <w:r>
        <w:rPr>
          <w:rFonts w:cs="Arial" w:hAnsi="Arial" w:eastAsia="Arial" w:ascii="Arial"/>
          <w:b/>
          <w:spacing w:val="1"/>
          <w:w w:val="100"/>
          <w:sz w:val="36"/>
          <w:szCs w:val="36"/>
        </w:rPr>
        <w:t>o</w:t>
      </w:r>
      <w:r>
        <w:rPr>
          <w:rFonts w:cs="Arial" w:hAnsi="Arial" w:eastAsia="Arial" w:ascii="Arial"/>
          <w:b/>
          <w:spacing w:val="0"/>
          <w:w w:val="100"/>
          <w:sz w:val="36"/>
          <w:szCs w:val="36"/>
        </w:rPr>
        <w:t>ut</w:t>
      </w:r>
      <w:r>
        <w:rPr>
          <w:rFonts w:cs="Arial" w:hAnsi="Arial" w:eastAsia="Arial" w:ascii="Arial"/>
          <w:b/>
          <w:spacing w:val="2"/>
          <w:w w:val="100"/>
          <w:sz w:val="36"/>
          <w:szCs w:val="36"/>
        </w:rPr>
        <w:t> </w:t>
      </w:r>
      <w:r>
        <w:rPr>
          <w:rFonts w:cs="Arial" w:hAnsi="Arial" w:eastAsia="Arial" w:ascii="Arial"/>
          <w:b/>
          <w:spacing w:val="0"/>
          <w:w w:val="100"/>
          <w:sz w:val="36"/>
          <w:szCs w:val="36"/>
        </w:rPr>
        <w:t>m</w:t>
      </w:r>
      <w:r>
        <w:rPr>
          <w:rFonts w:cs="Arial" w:hAnsi="Arial" w:eastAsia="Arial" w:ascii="Arial"/>
          <w:b/>
          <w:spacing w:val="-2"/>
          <w:w w:val="100"/>
          <w:sz w:val="36"/>
          <w:szCs w:val="36"/>
        </w:rPr>
        <w:t>e</w:t>
      </w:r>
      <w:r>
        <w:rPr>
          <w:rFonts w:cs="Arial" w:hAnsi="Arial" w:eastAsia="Arial" w:ascii="Arial"/>
          <w:b/>
          <w:spacing w:val="0"/>
          <w:w w:val="100"/>
          <w:sz w:val="36"/>
          <w:szCs w:val="36"/>
        </w:rPr>
        <w:t>nu</w:t>
      </w:r>
      <w:r>
        <w:rPr>
          <w:rFonts w:cs="Arial" w:hAnsi="Arial" w:eastAsia="Arial" w:ascii="Arial"/>
          <w:spacing w:val="0"/>
          <w:w w:val="100"/>
          <w:sz w:val="36"/>
          <w:szCs w:val="3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3" w:lineRule="exact" w:line="240"/>
      </w:pPr>
      <w:r>
        <w:rPr>
          <w:sz w:val="24"/>
          <w:szCs w:val="24"/>
        </w:rPr>
      </w:r>
    </w:p>
    <w:p>
      <w:pPr>
        <w:rPr>
          <w:rFonts w:cs="Arial" w:hAnsi="Arial" w:eastAsia="Arial" w:ascii="Arial"/>
          <w:sz w:val="28"/>
          <w:szCs w:val="28"/>
        </w:rPr>
        <w:jc w:val="right"/>
        <w:ind w:right="103"/>
        <w:sectPr>
          <w:pgNumType w:start="1"/>
          <w:pgMar w:header="1453" w:footer="1797" w:top="1800" w:bottom="280" w:left="1340" w:right="1340"/>
          <w:headerReference w:type="default" r:id="rId4"/>
          <w:footerReference w:type="default" r:id="rId5"/>
          <w:pgSz w:w="12240" w:h="15840"/>
        </w:sectPr>
      </w:pPr>
      <w:r>
        <w:rPr>
          <w:rFonts w:cs="Arial" w:hAnsi="Arial" w:eastAsia="Arial" w:ascii="Arial"/>
          <w:b/>
          <w:spacing w:val="0"/>
          <w:w w:val="100"/>
          <w:sz w:val="28"/>
          <w:szCs w:val="28"/>
        </w:rPr>
        <w:t>Ve</w:t>
      </w:r>
      <w:r>
        <w:rPr>
          <w:rFonts w:cs="Arial" w:hAnsi="Arial" w:eastAsia="Arial" w:ascii="Arial"/>
          <w:b/>
          <w:spacing w:val="1"/>
          <w:w w:val="100"/>
          <w:sz w:val="28"/>
          <w:szCs w:val="28"/>
        </w:rPr>
        <w:t>r</w:t>
      </w:r>
      <w:r>
        <w:rPr>
          <w:rFonts w:cs="Arial" w:hAnsi="Arial" w:eastAsia="Arial" w:ascii="Arial"/>
          <w:b/>
          <w:spacing w:val="-3"/>
          <w:w w:val="100"/>
          <w:sz w:val="28"/>
          <w:szCs w:val="28"/>
        </w:rPr>
        <w:t>s</w:t>
      </w:r>
      <w:r>
        <w:rPr>
          <w:rFonts w:cs="Arial" w:hAnsi="Arial" w:eastAsia="Arial" w:ascii="Arial"/>
          <w:b/>
          <w:spacing w:val="1"/>
          <w:w w:val="100"/>
          <w:sz w:val="28"/>
          <w:szCs w:val="28"/>
        </w:rPr>
        <w:t>i</w:t>
      </w:r>
      <w:r>
        <w:rPr>
          <w:rFonts w:cs="Arial" w:hAnsi="Arial" w:eastAsia="Arial" w:ascii="Arial"/>
          <w:b/>
          <w:spacing w:val="-1"/>
          <w:w w:val="100"/>
          <w:sz w:val="28"/>
          <w:szCs w:val="28"/>
        </w:rPr>
        <w:t>o</w:t>
      </w:r>
      <w:r>
        <w:rPr>
          <w:rFonts w:cs="Arial" w:hAnsi="Arial" w:eastAsia="Arial" w:ascii="Arial"/>
          <w:b/>
          <w:spacing w:val="0"/>
          <w:w w:val="100"/>
          <w:sz w:val="28"/>
          <w:szCs w:val="28"/>
        </w:rPr>
        <w:t>n</w:t>
      </w:r>
      <w:r>
        <w:rPr>
          <w:rFonts w:cs="Arial" w:hAnsi="Arial" w:eastAsia="Arial" w:ascii="Arial"/>
          <w:b/>
          <w:spacing w:val="0"/>
          <w:w w:val="100"/>
          <w:sz w:val="28"/>
          <w:szCs w:val="28"/>
        </w:rPr>
        <w:t> </w:t>
      </w:r>
      <w:r>
        <w:rPr>
          <w:rFonts w:cs="Arial" w:hAnsi="Arial" w:eastAsia="Arial" w:ascii="Arial"/>
          <w:b/>
          <w:spacing w:val="0"/>
          <w:w w:val="100"/>
          <w:sz w:val="28"/>
          <w:szCs w:val="28"/>
        </w:rPr>
        <w:t>1</w:t>
      </w:r>
      <w:r>
        <w:rPr>
          <w:rFonts w:cs="Arial" w:hAnsi="Arial" w:eastAsia="Arial" w:ascii="Arial"/>
          <w:b/>
          <w:spacing w:val="2"/>
          <w:w w:val="100"/>
          <w:sz w:val="28"/>
          <w:szCs w:val="28"/>
        </w:rPr>
        <w:t>.</w:t>
      </w:r>
      <w:r>
        <w:rPr>
          <w:rFonts w:cs="Arial" w:hAnsi="Arial" w:eastAsia="Arial" w:ascii="Arial"/>
          <w:b/>
          <w:spacing w:val="0"/>
          <w:w w:val="100"/>
          <w:sz w:val="28"/>
          <w:szCs w:val="28"/>
        </w:rPr>
        <w:t>2</w:t>
      </w:r>
      <w:r>
        <w:rPr>
          <w:rFonts w:cs="Arial" w:hAnsi="Arial" w:eastAsia="Arial" w:ascii="Arial"/>
          <w:spacing w:val="0"/>
          <w:w w:val="100"/>
          <w:sz w:val="28"/>
          <w:szCs w:val="2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6" w:lineRule="exact" w:line="240"/>
      </w:pPr>
      <w:r>
        <w:rPr>
          <w:sz w:val="24"/>
          <w:szCs w:val="24"/>
        </w:rPr>
      </w:r>
    </w:p>
    <w:p>
      <w:pPr>
        <w:rPr>
          <w:rFonts w:cs="Arial" w:hAnsi="Arial" w:eastAsia="Arial" w:ascii="Arial"/>
          <w:sz w:val="36"/>
          <w:szCs w:val="36"/>
        </w:rPr>
        <w:jc w:val="center"/>
        <w:spacing w:before="14"/>
        <w:ind w:left="3428" w:right="3398"/>
        <w:sectPr>
          <w:pgMar w:header="1453" w:footer="1797" w:top="1800" w:bottom="280" w:left="1220" w:right="1260"/>
          <w:pgSz w:w="12240" w:h="15840"/>
        </w:sectPr>
      </w:pPr>
      <w:r>
        <w:pict>
          <v:shape type="#_x0000_t202" style="position:absolute;margin-left:66.362pt;margin-top:143.92pt;width:477.738pt;height:77.5pt;mso-position-horizontal-relative:page;mso-position-vertical-relative:page;z-index:-293" filled="f" stroked="f">
            <v:textbox inset="0,0,0,0">
              <w:txbxContent>
                <w:tbl>
                  <w:tblPr>
                    <w:tblW w:w="0" w:type="auto"/>
                    <w:tblLook w:val="01E0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/>
                  <w:tr>
                    <w:trPr>
                      <w:trHeight w:val="374" w:hRule="exact"/>
                    </w:trPr>
                    <w:tc>
                      <w:tcPr>
                        <w:tcW w:w="2308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0"/>
                            <w:szCs w:val="20"/>
                          </w:rPr>
                          <w:jc w:val="center"/>
                          <w:spacing w:before="3"/>
                          <w:ind w:left="907" w:right="913"/>
                        </w:pP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0"/>
                            <w:w w:val="99"/>
                            <w:sz w:val="20"/>
                            <w:szCs w:val="20"/>
                          </w:rPr>
                          <w:t>D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1"/>
                            <w:w w:val="99"/>
                            <w:sz w:val="20"/>
                            <w:szCs w:val="20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1"/>
                            <w:w w:val="99"/>
                            <w:sz w:val="20"/>
                            <w:szCs w:val="20"/>
                          </w:rPr>
                          <w:t>t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0"/>
                            <w:w w:val="99"/>
                            <w:sz w:val="20"/>
                            <w:szCs w:val="20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1157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0"/>
                            <w:szCs w:val="20"/>
                          </w:rPr>
                          <w:jc w:val="left"/>
                          <w:spacing w:before="3"/>
                          <w:ind w:left="222"/>
                        </w:pP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Ve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1"/>
                            <w:w w:val="100"/>
                            <w:sz w:val="20"/>
                            <w:szCs w:val="20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-1"/>
                            <w:w w:val="100"/>
                            <w:sz w:val="20"/>
                            <w:szCs w:val="20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1"/>
                            <w:w w:val="100"/>
                            <w:sz w:val="20"/>
                            <w:szCs w:val="20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74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0"/>
                            <w:szCs w:val="20"/>
                          </w:rPr>
                          <w:jc w:val="center"/>
                          <w:spacing w:before="3"/>
                          <w:ind w:left="1325" w:right="1349"/>
                        </w:pP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0"/>
                            <w:w w:val="99"/>
                            <w:sz w:val="20"/>
                            <w:szCs w:val="20"/>
                          </w:rPr>
                          <w:t>Descrip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1"/>
                            <w:w w:val="99"/>
                            <w:sz w:val="20"/>
                            <w:szCs w:val="20"/>
                          </w:rPr>
                          <w:t>t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0"/>
                            <w:w w:val="99"/>
                            <w:sz w:val="20"/>
                            <w:szCs w:val="20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1"/>
                            <w:w w:val="99"/>
                            <w:sz w:val="20"/>
                            <w:szCs w:val="20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0"/>
                            <w:w w:val="99"/>
                            <w:sz w:val="20"/>
                            <w:szCs w:val="20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2312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0"/>
                            <w:szCs w:val="20"/>
                          </w:rPr>
                          <w:jc w:val="center"/>
                          <w:spacing w:before="3"/>
                          <w:ind w:left="788" w:right="815"/>
                        </w:pP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0"/>
                            <w:w w:val="99"/>
                            <w:sz w:val="20"/>
                            <w:szCs w:val="20"/>
                          </w:rPr>
                          <w:t>Auth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1"/>
                            <w:w w:val="99"/>
                            <w:sz w:val="20"/>
                            <w:szCs w:val="20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0"/>
                            <w:w w:val="99"/>
                            <w:sz w:val="20"/>
                            <w:szCs w:val="20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</w:tr>
                  <w:tr>
                    <w:trPr>
                      <w:trHeight w:val="374" w:hRule="exact"/>
                    </w:trPr>
                    <w:tc>
                      <w:tcPr>
                        <w:tcW w:w="2308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0"/>
                            <w:szCs w:val="20"/>
                          </w:rPr>
                          <w:jc w:val="left"/>
                          <w:spacing w:lineRule="exact" w:line="220"/>
                          <w:ind w:left="102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1"/>
                            <w:w w:val="100"/>
                            <w:sz w:val="20"/>
                            <w:szCs w:val="20"/>
                          </w:rPr>
                          <w:t>2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1"/>
                            <w:w w:val="100"/>
                            <w:sz w:val="20"/>
                            <w:szCs w:val="20"/>
                          </w:rPr>
                          <w:t>8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0"/>
                            <w:szCs w:val="20"/>
                          </w:rPr>
                          <w:t>/N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1"/>
                            <w:w w:val="100"/>
                            <w:sz w:val="20"/>
                            <w:szCs w:val="20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"/>
                            <w:w w:val="100"/>
                            <w:sz w:val="20"/>
                            <w:szCs w:val="20"/>
                          </w:rPr>
                          <w:t>v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0"/>
                            <w:szCs w:val="20"/>
                          </w:rPr>
                          <w:t>/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1"/>
                            <w:w w:val="100"/>
                            <w:sz w:val="20"/>
                            <w:szCs w:val="20"/>
                          </w:rPr>
                          <w:t>2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1"/>
                            <w:w w:val="100"/>
                            <w:sz w:val="20"/>
                            <w:szCs w:val="20"/>
                          </w:rPr>
                          <w:t>0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1"/>
                            <w:w w:val="100"/>
                            <w:sz w:val="20"/>
                            <w:szCs w:val="20"/>
                          </w:rPr>
                          <w:t>1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0"/>
                            <w:szCs w:val="20"/>
                          </w:rPr>
                          <w:t>6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1157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0"/>
                            <w:szCs w:val="20"/>
                          </w:rPr>
                          <w:jc w:val="left"/>
                          <w:spacing w:lineRule="exact" w:line="220"/>
                          <w:ind w:left="102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1"/>
                            <w:w w:val="100"/>
                            <w:sz w:val="20"/>
                            <w:szCs w:val="20"/>
                          </w:rPr>
                          <w:t>1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0"/>
                            <w:szCs w:val="20"/>
                          </w:rPr>
                          <w:t>.0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74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0"/>
                            <w:szCs w:val="20"/>
                          </w:rPr>
                          <w:jc w:val="left"/>
                          <w:spacing w:lineRule="exact" w:line="220"/>
                          <w:ind w:left="10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0"/>
                            <w:szCs w:val="20"/>
                          </w:rPr>
                          <w:t>D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1"/>
                            <w:w w:val="100"/>
                            <w:sz w:val="20"/>
                            <w:szCs w:val="20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0"/>
                            <w:szCs w:val="20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1"/>
                            <w:w w:val="100"/>
                            <w:sz w:val="20"/>
                            <w:szCs w:val="20"/>
                          </w:rPr>
                          <w:t>u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4"/>
                            <w:w w:val="100"/>
                            <w:sz w:val="20"/>
                            <w:szCs w:val="20"/>
                          </w:rPr>
                          <w:t>m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3"/>
                            <w:w w:val="100"/>
                            <w:sz w:val="20"/>
                            <w:szCs w:val="20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"/>
                            <w:w w:val="100"/>
                            <w:sz w:val="20"/>
                            <w:szCs w:val="20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0"/>
                            <w:szCs w:val="20"/>
                          </w:rPr>
                          <w:t>t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8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1"/>
                            <w:w w:val="100"/>
                            <w:sz w:val="20"/>
                            <w:szCs w:val="20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1"/>
                            <w:w w:val="100"/>
                            <w:sz w:val="20"/>
                            <w:szCs w:val="20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0"/>
                            <w:szCs w:val="20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1"/>
                            <w:w w:val="100"/>
                            <w:sz w:val="20"/>
                            <w:szCs w:val="20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0"/>
                            <w:szCs w:val="20"/>
                          </w:rPr>
                          <w:t>ted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2312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0"/>
                            <w:szCs w:val="20"/>
                          </w:rPr>
                          <w:jc w:val="left"/>
                          <w:spacing w:lineRule="exact" w:line="220"/>
                          <w:ind w:left="102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-1"/>
                            <w:w w:val="100"/>
                            <w:sz w:val="20"/>
                            <w:szCs w:val="20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"/>
                            <w:w w:val="100"/>
                            <w:sz w:val="20"/>
                            <w:szCs w:val="20"/>
                          </w:rPr>
                          <w:t>h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1"/>
                            <w:w w:val="100"/>
                            <w:sz w:val="20"/>
                            <w:szCs w:val="20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2"/>
                            <w:w w:val="100"/>
                            <w:sz w:val="20"/>
                            <w:szCs w:val="20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0"/>
                            <w:szCs w:val="20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4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3"/>
                            <w:w w:val="100"/>
                            <w:sz w:val="20"/>
                            <w:szCs w:val="20"/>
                          </w:rPr>
                          <w:t>T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1"/>
                            <w:w w:val="100"/>
                            <w:sz w:val="20"/>
                            <w:szCs w:val="20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1"/>
                            <w:w w:val="100"/>
                            <w:sz w:val="20"/>
                            <w:szCs w:val="20"/>
                          </w:rPr>
                          <w:t>d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0"/>
                            <w:szCs w:val="20"/>
                          </w:rPr>
                          <w:t>t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</w:tr>
                  <w:tr>
                    <w:trPr>
                      <w:trHeight w:val="374" w:hRule="exact"/>
                    </w:trPr>
                    <w:tc>
                      <w:tcPr>
                        <w:tcW w:w="2308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0"/>
                            <w:szCs w:val="20"/>
                          </w:rPr>
                          <w:jc w:val="left"/>
                          <w:spacing w:lineRule="exact" w:line="220"/>
                          <w:ind w:left="102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1"/>
                            <w:w w:val="100"/>
                            <w:sz w:val="20"/>
                            <w:szCs w:val="20"/>
                          </w:rPr>
                          <w:t>0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1"/>
                            <w:w w:val="100"/>
                            <w:sz w:val="20"/>
                            <w:szCs w:val="20"/>
                          </w:rPr>
                          <w:t>8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0"/>
                            <w:szCs w:val="20"/>
                          </w:rPr>
                          <w:t>/De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1"/>
                            <w:w w:val="100"/>
                            <w:sz w:val="20"/>
                            <w:szCs w:val="20"/>
                          </w:rPr>
                          <w:t>z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0"/>
                            <w:szCs w:val="20"/>
                          </w:rPr>
                          <w:t>/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1"/>
                            <w:w w:val="100"/>
                            <w:sz w:val="20"/>
                            <w:szCs w:val="20"/>
                          </w:rPr>
                          <w:t>2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1"/>
                            <w:w w:val="100"/>
                            <w:sz w:val="20"/>
                            <w:szCs w:val="20"/>
                          </w:rPr>
                          <w:t>0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"/>
                            <w:w w:val="100"/>
                            <w:sz w:val="20"/>
                            <w:szCs w:val="20"/>
                          </w:rPr>
                          <w:t>1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0"/>
                            <w:szCs w:val="20"/>
                          </w:rPr>
                          <w:t>6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1157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0"/>
                            <w:szCs w:val="20"/>
                          </w:rPr>
                          <w:jc w:val="left"/>
                          <w:spacing w:lineRule="exact" w:line="220"/>
                          <w:ind w:left="102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1"/>
                            <w:w w:val="100"/>
                            <w:sz w:val="20"/>
                            <w:szCs w:val="20"/>
                          </w:rPr>
                          <w:t>1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0"/>
                            <w:szCs w:val="20"/>
                          </w:rPr>
                          <w:t>.1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74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0"/>
                            <w:szCs w:val="20"/>
                          </w:rPr>
                          <w:jc w:val="left"/>
                          <w:spacing w:lineRule="exact" w:line="220"/>
                          <w:ind w:left="10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-2"/>
                            <w:w w:val="100"/>
                            <w:sz w:val="20"/>
                            <w:szCs w:val="20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1"/>
                            <w:w w:val="100"/>
                            <w:sz w:val="20"/>
                            <w:szCs w:val="20"/>
                          </w:rPr>
                          <w:t>d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1"/>
                            <w:w w:val="100"/>
                            <w:sz w:val="20"/>
                            <w:szCs w:val="20"/>
                          </w:rPr>
                          <w:t>d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0"/>
                            <w:szCs w:val="20"/>
                          </w:rPr>
                          <w:t>ed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3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0"/>
                            <w:szCs w:val="20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"/>
                            <w:w w:val="100"/>
                            <w:sz w:val="20"/>
                            <w:szCs w:val="20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1"/>
                            <w:w w:val="100"/>
                            <w:sz w:val="20"/>
                            <w:szCs w:val="20"/>
                          </w:rPr>
                          <w:t>p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1"/>
                            <w:w w:val="100"/>
                            <w:sz w:val="20"/>
                            <w:szCs w:val="20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0"/>
                            <w:szCs w:val="20"/>
                          </w:rPr>
                          <w:t>es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"/>
                            <w:w w:val="100"/>
                            <w:sz w:val="20"/>
                            <w:szCs w:val="20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0"/>
                            <w:szCs w:val="20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6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0"/>
                            <w:szCs w:val="20"/>
                          </w:rPr>
                          <w:t>test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2312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0"/>
                            <w:szCs w:val="20"/>
                          </w:rPr>
                          <w:jc w:val="left"/>
                          <w:spacing w:lineRule="exact" w:line="220"/>
                          <w:ind w:left="102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-1"/>
                            <w:w w:val="100"/>
                            <w:sz w:val="20"/>
                            <w:szCs w:val="20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"/>
                            <w:w w:val="100"/>
                            <w:sz w:val="20"/>
                            <w:szCs w:val="20"/>
                          </w:rPr>
                          <w:t>h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1"/>
                            <w:w w:val="100"/>
                            <w:sz w:val="20"/>
                            <w:szCs w:val="20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2"/>
                            <w:w w:val="100"/>
                            <w:sz w:val="20"/>
                            <w:szCs w:val="20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0"/>
                            <w:szCs w:val="20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4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3"/>
                            <w:w w:val="100"/>
                            <w:sz w:val="20"/>
                            <w:szCs w:val="20"/>
                          </w:rPr>
                          <w:t>T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1"/>
                            <w:w w:val="100"/>
                            <w:sz w:val="20"/>
                            <w:szCs w:val="20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1"/>
                            <w:w w:val="100"/>
                            <w:sz w:val="20"/>
                            <w:szCs w:val="20"/>
                          </w:rPr>
                          <w:t>d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0"/>
                            <w:szCs w:val="20"/>
                          </w:rPr>
                          <w:t>t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</w:tr>
                  <w:tr>
                    <w:trPr>
                      <w:trHeight w:val="377" w:hRule="exact"/>
                    </w:trPr>
                    <w:tc>
                      <w:tcPr>
                        <w:tcW w:w="2308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0"/>
                            <w:szCs w:val="20"/>
                          </w:rPr>
                          <w:jc w:val="left"/>
                          <w:spacing w:lineRule="exact" w:line="220"/>
                          <w:ind w:left="102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1"/>
                            <w:w w:val="100"/>
                            <w:sz w:val="20"/>
                            <w:szCs w:val="20"/>
                          </w:rPr>
                          <w:t>0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1"/>
                            <w:w w:val="100"/>
                            <w:sz w:val="20"/>
                            <w:szCs w:val="20"/>
                          </w:rPr>
                          <w:t>1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0"/>
                            <w:szCs w:val="20"/>
                          </w:rPr>
                          <w:t>/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1"/>
                            <w:w w:val="100"/>
                            <w:sz w:val="20"/>
                            <w:szCs w:val="20"/>
                          </w:rPr>
                          <w:t>M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0"/>
                            <w:szCs w:val="20"/>
                          </w:rPr>
                          <w:t>ai/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1"/>
                            <w:w w:val="100"/>
                            <w:sz w:val="20"/>
                            <w:szCs w:val="20"/>
                          </w:rPr>
                          <w:t>2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1"/>
                            <w:w w:val="100"/>
                            <w:sz w:val="20"/>
                            <w:szCs w:val="20"/>
                          </w:rPr>
                          <w:t>0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1"/>
                            <w:w w:val="100"/>
                            <w:sz w:val="20"/>
                            <w:szCs w:val="20"/>
                          </w:rPr>
                          <w:t>1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0"/>
                            <w:szCs w:val="20"/>
                          </w:rPr>
                          <w:t>7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1157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0"/>
                            <w:szCs w:val="20"/>
                          </w:rPr>
                          <w:jc w:val="left"/>
                          <w:spacing w:lineRule="exact" w:line="220"/>
                          <w:ind w:left="102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1"/>
                            <w:w w:val="100"/>
                            <w:sz w:val="20"/>
                            <w:szCs w:val="20"/>
                          </w:rPr>
                          <w:t>1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0"/>
                            <w:szCs w:val="20"/>
                          </w:rPr>
                          <w:t>.2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74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0"/>
                            <w:szCs w:val="20"/>
                          </w:rPr>
                          <w:jc w:val="left"/>
                          <w:spacing w:lineRule="exact" w:line="220"/>
                          <w:ind w:left="10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-2"/>
                            <w:w w:val="100"/>
                            <w:sz w:val="20"/>
                            <w:szCs w:val="20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1"/>
                            <w:w w:val="100"/>
                            <w:sz w:val="20"/>
                            <w:szCs w:val="20"/>
                          </w:rPr>
                          <w:t>d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1"/>
                            <w:w w:val="100"/>
                            <w:sz w:val="20"/>
                            <w:szCs w:val="20"/>
                          </w:rPr>
                          <w:t>d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0"/>
                            <w:szCs w:val="20"/>
                          </w:rPr>
                          <w:t>ed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3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0"/>
                            <w:szCs w:val="20"/>
                          </w:rPr>
                          <w:t>FP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2312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0"/>
                            <w:szCs w:val="20"/>
                          </w:rPr>
                          <w:jc w:val="left"/>
                          <w:spacing w:lineRule="exact" w:line="220"/>
                          <w:ind w:left="102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0"/>
                            <w:szCs w:val="20"/>
                          </w:rPr>
                          <w:t>Ol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"/>
                            <w:w w:val="100"/>
                            <w:sz w:val="20"/>
                            <w:szCs w:val="20"/>
                          </w:rPr>
                          <w:t>g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0"/>
                            <w:szCs w:val="20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0"/>
                            <w:szCs w:val="20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1"/>
                            <w:w w:val="100"/>
                            <w:sz w:val="20"/>
                            <w:szCs w:val="20"/>
                          </w:rPr>
                          <w:t>k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"/>
                            <w:w w:val="100"/>
                            <w:sz w:val="20"/>
                            <w:szCs w:val="20"/>
                          </w:rPr>
                          <w:t>y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"/>
                            <w:w w:val="100"/>
                            <w:sz w:val="20"/>
                            <w:szCs w:val="20"/>
                          </w:rPr>
                          <w:t>m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3"/>
                            <w:w w:val="100"/>
                            <w:sz w:val="20"/>
                            <w:szCs w:val="20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1"/>
                            <w:w w:val="100"/>
                            <w:sz w:val="20"/>
                            <w:szCs w:val="20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"/>
                            <w:w w:val="100"/>
                            <w:sz w:val="20"/>
                            <w:szCs w:val="20"/>
                          </w:rPr>
                          <w:t>k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0"/>
                            <w:szCs w:val="20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</w:tr>
                </w:tbl>
                <w:p>
                  <w:pPr>
                    <w:jc w:val="left"/>
                  </w:pPr>
                </w:p>
              </w:txbxContent>
            </v:textbox>
            <w10:wrap type="none"/>
          </v:shape>
        </w:pict>
      </w:r>
      <w:r>
        <w:rPr>
          <w:rFonts w:cs="Arial" w:hAnsi="Arial" w:eastAsia="Arial" w:ascii="Arial"/>
          <w:b/>
          <w:spacing w:val="0"/>
          <w:w w:val="100"/>
          <w:sz w:val="36"/>
          <w:szCs w:val="36"/>
        </w:rPr>
        <w:t>R</w:t>
      </w:r>
      <w:r>
        <w:rPr>
          <w:rFonts w:cs="Arial" w:hAnsi="Arial" w:eastAsia="Arial" w:ascii="Arial"/>
          <w:b/>
          <w:spacing w:val="3"/>
          <w:w w:val="100"/>
          <w:sz w:val="36"/>
          <w:szCs w:val="36"/>
        </w:rPr>
        <w:t>e</w:t>
      </w:r>
      <w:r>
        <w:rPr>
          <w:rFonts w:cs="Arial" w:hAnsi="Arial" w:eastAsia="Arial" w:ascii="Arial"/>
          <w:b/>
          <w:spacing w:val="-6"/>
          <w:w w:val="100"/>
          <w:sz w:val="36"/>
          <w:szCs w:val="36"/>
        </w:rPr>
        <w:t>v</w:t>
      </w:r>
      <w:r>
        <w:rPr>
          <w:rFonts w:cs="Arial" w:hAnsi="Arial" w:eastAsia="Arial" w:ascii="Arial"/>
          <w:b/>
          <w:spacing w:val="0"/>
          <w:w w:val="100"/>
          <w:sz w:val="36"/>
          <w:szCs w:val="36"/>
        </w:rPr>
        <w:t>isi</w:t>
      </w:r>
      <w:r>
        <w:rPr>
          <w:rFonts w:cs="Arial" w:hAnsi="Arial" w:eastAsia="Arial" w:ascii="Arial"/>
          <w:b/>
          <w:spacing w:val="1"/>
          <w:w w:val="100"/>
          <w:sz w:val="36"/>
          <w:szCs w:val="36"/>
        </w:rPr>
        <w:t>o</w:t>
      </w:r>
      <w:r>
        <w:rPr>
          <w:rFonts w:cs="Arial" w:hAnsi="Arial" w:eastAsia="Arial" w:ascii="Arial"/>
          <w:b/>
          <w:spacing w:val="0"/>
          <w:w w:val="100"/>
          <w:sz w:val="36"/>
          <w:szCs w:val="36"/>
        </w:rPr>
        <w:t>n</w:t>
      </w:r>
      <w:r>
        <w:rPr>
          <w:rFonts w:cs="Arial" w:hAnsi="Arial" w:eastAsia="Arial" w:ascii="Arial"/>
          <w:b/>
          <w:spacing w:val="1"/>
          <w:w w:val="100"/>
          <w:sz w:val="36"/>
          <w:szCs w:val="36"/>
        </w:rPr>
        <w:t> </w:t>
      </w:r>
      <w:r>
        <w:rPr>
          <w:rFonts w:cs="Arial" w:hAnsi="Arial" w:eastAsia="Arial" w:ascii="Arial"/>
          <w:b/>
          <w:spacing w:val="0"/>
          <w:w w:val="100"/>
          <w:sz w:val="36"/>
          <w:szCs w:val="36"/>
        </w:rPr>
        <w:t>History</w:t>
      </w:r>
      <w:r>
        <w:rPr>
          <w:rFonts w:cs="Arial" w:hAnsi="Arial" w:eastAsia="Arial" w:ascii="Arial"/>
          <w:spacing w:val="0"/>
          <w:w w:val="100"/>
          <w:sz w:val="36"/>
          <w:szCs w:val="3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6" w:lineRule="exact" w:line="240"/>
      </w:pPr>
      <w:r>
        <w:rPr>
          <w:sz w:val="24"/>
          <w:szCs w:val="24"/>
        </w:rPr>
      </w:r>
    </w:p>
    <w:p>
      <w:pPr>
        <w:rPr>
          <w:rFonts w:cs="Arial" w:hAnsi="Arial" w:eastAsia="Arial" w:ascii="Arial"/>
          <w:sz w:val="36"/>
          <w:szCs w:val="36"/>
        </w:rPr>
        <w:jc w:val="center"/>
        <w:spacing w:before="14"/>
        <w:ind w:left="3245" w:right="3282"/>
      </w:pPr>
      <w:r>
        <w:rPr>
          <w:rFonts w:cs="Arial" w:hAnsi="Arial" w:eastAsia="Arial" w:ascii="Arial"/>
          <w:b/>
          <w:spacing w:val="0"/>
          <w:w w:val="100"/>
          <w:sz w:val="36"/>
          <w:szCs w:val="36"/>
        </w:rPr>
        <w:t>Tab</w:t>
      </w:r>
      <w:r>
        <w:rPr>
          <w:rFonts w:cs="Arial" w:hAnsi="Arial" w:eastAsia="Arial" w:ascii="Arial"/>
          <w:b/>
          <w:spacing w:val="1"/>
          <w:w w:val="100"/>
          <w:sz w:val="36"/>
          <w:szCs w:val="36"/>
        </w:rPr>
        <w:t>l</w:t>
      </w:r>
      <w:r>
        <w:rPr>
          <w:rFonts w:cs="Arial" w:hAnsi="Arial" w:eastAsia="Arial" w:ascii="Arial"/>
          <w:b/>
          <w:spacing w:val="0"/>
          <w:w w:val="100"/>
          <w:sz w:val="36"/>
          <w:szCs w:val="36"/>
        </w:rPr>
        <w:t>e</w:t>
      </w:r>
      <w:r>
        <w:rPr>
          <w:rFonts w:cs="Arial" w:hAnsi="Arial" w:eastAsia="Arial" w:ascii="Arial"/>
          <w:b/>
          <w:spacing w:val="0"/>
          <w:w w:val="100"/>
          <w:sz w:val="36"/>
          <w:szCs w:val="36"/>
        </w:rPr>
        <w:t> </w:t>
      </w:r>
      <w:r>
        <w:rPr>
          <w:rFonts w:cs="Arial" w:hAnsi="Arial" w:eastAsia="Arial" w:ascii="Arial"/>
          <w:b/>
          <w:spacing w:val="0"/>
          <w:w w:val="100"/>
          <w:sz w:val="36"/>
          <w:szCs w:val="36"/>
        </w:rPr>
        <w:t>of</w:t>
      </w:r>
      <w:r>
        <w:rPr>
          <w:rFonts w:cs="Arial" w:hAnsi="Arial" w:eastAsia="Arial" w:ascii="Arial"/>
          <w:b/>
          <w:spacing w:val="1"/>
          <w:w w:val="100"/>
          <w:sz w:val="36"/>
          <w:szCs w:val="36"/>
        </w:rPr>
        <w:t> </w:t>
      </w:r>
      <w:r>
        <w:rPr>
          <w:rFonts w:cs="Arial" w:hAnsi="Arial" w:eastAsia="Arial" w:ascii="Arial"/>
          <w:b/>
          <w:spacing w:val="0"/>
          <w:w w:val="100"/>
          <w:sz w:val="36"/>
          <w:szCs w:val="36"/>
        </w:rPr>
        <w:t>C</w:t>
      </w:r>
      <w:r>
        <w:rPr>
          <w:rFonts w:cs="Arial" w:hAnsi="Arial" w:eastAsia="Arial" w:ascii="Arial"/>
          <w:b/>
          <w:spacing w:val="-2"/>
          <w:w w:val="100"/>
          <w:sz w:val="36"/>
          <w:szCs w:val="36"/>
        </w:rPr>
        <w:t>o</w:t>
      </w:r>
      <w:r>
        <w:rPr>
          <w:rFonts w:cs="Arial" w:hAnsi="Arial" w:eastAsia="Arial" w:ascii="Arial"/>
          <w:b/>
          <w:spacing w:val="0"/>
          <w:w w:val="100"/>
          <w:sz w:val="36"/>
          <w:szCs w:val="36"/>
        </w:rPr>
        <w:t>n</w:t>
      </w:r>
      <w:r>
        <w:rPr>
          <w:rFonts w:cs="Arial" w:hAnsi="Arial" w:eastAsia="Arial" w:ascii="Arial"/>
          <w:b/>
          <w:spacing w:val="-1"/>
          <w:w w:val="100"/>
          <w:sz w:val="36"/>
          <w:szCs w:val="36"/>
        </w:rPr>
        <w:t>t</w:t>
      </w:r>
      <w:r>
        <w:rPr>
          <w:rFonts w:cs="Arial" w:hAnsi="Arial" w:eastAsia="Arial" w:ascii="Arial"/>
          <w:b/>
          <w:spacing w:val="0"/>
          <w:w w:val="100"/>
          <w:sz w:val="36"/>
          <w:szCs w:val="36"/>
        </w:rPr>
        <w:t>ents</w:t>
      </w:r>
      <w:r>
        <w:rPr>
          <w:rFonts w:cs="Arial" w:hAnsi="Arial" w:eastAsia="Arial" w:ascii="Arial"/>
          <w:spacing w:val="0"/>
          <w:w w:val="100"/>
          <w:sz w:val="36"/>
          <w:szCs w:val="36"/>
        </w:rPr>
      </w:r>
    </w:p>
    <w:p>
      <w:pPr>
        <w:rPr>
          <w:sz w:val="14"/>
          <w:szCs w:val="14"/>
        </w:rPr>
        <w:jc w:val="left"/>
        <w:spacing w:before="7"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center"/>
        <w:ind w:left="106" w:right="110"/>
      </w:pP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Use</w:t>
      </w:r>
      <w:r>
        <w:rPr>
          <w:rFonts w:cs="Times New Roman" w:hAnsi="Times New Roman" w:eastAsia="Times New Roman" w:ascii="Times New Roman"/>
          <w:b/>
          <w:spacing w:val="1"/>
          <w:w w:val="100"/>
          <w:sz w:val="20"/>
          <w:szCs w:val="20"/>
        </w:rPr>
        <w:t>-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b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b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b/>
          <w:spacing w:val="-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b/>
          <w:spacing w:val="4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b/>
          <w:spacing w:val="-3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                                                                                                                                                             </w:t>
      </w:r>
      <w:r>
        <w:rPr>
          <w:rFonts w:cs="Times New Roman" w:hAnsi="Times New Roman" w:eastAsia="Times New Roman" w:ascii="Times New Roman"/>
          <w:b/>
          <w:spacing w:val="3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99"/>
          <w:sz w:val="20"/>
          <w:szCs w:val="20"/>
        </w:rPr>
        <w:t>4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65"/>
        <w:ind w:left="500"/>
      </w:pP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ief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Desc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                                                                                                                                                  </w:t>
      </w:r>
      <w:r>
        <w:rPr>
          <w:rFonts w:cs="Times New Roman" w:hAnsi="Times New Roman" w:eastAsia="Times New Roman" w:ascii="Times New Roman"/>
          <w:spacing w:val="4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4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sz w:val="12"/>
          <w:szCs w:val="12"/>
        </w:rPr>
        <w:jc w:val="left"/>
        <w:spacing w:before="6" w:lineRule="exact" w:line="120"/>
      </w:pPr>
      <w:r>
        <w:rPr>
          <w:sz w:val="12"/>
          <w:szCs w:val="12"/>
        </w:rPr>
      </w:r>
    </w:p>
    <w:tbl>
      <w:tblPr>
        <w:tblW w:w="0" w:type="auto"/>
        <w:tblLook w:val="01E0"/>
        <w:jc w:val="left"/>
        <w:tblInd w:w="10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348" w:hRule="exact"/>
        </w:trPr>
        <w:tc>
          <w:tcPr>
            <w:tcW w:w="55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before="73"/>
              <w:ind w:left="40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0"/>
                <w:szCs w:val="20"/>
              </w:rPr>
              <w:t>Fl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0"/>
                <w:szCs w:val="20"/>
              </w:rPr>
              <w:t>o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0"/>
                <w:szCs w:val="20"/>
              </w:rPr>
              <w:t>w</w:t>
            </w:r>
            <w:r>
              <w:rPr>
                <w:rFonts w:cs="Times New Roman" w:hAnsi="Times New Roman" w:eastAsia="Times New Roman" w:ascii="Times New Roman"/>
                <w:b/>
                <w:spacing w:val="-4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0"/>
                <w:szCs w:val="20"/>
              </w:rPr>
              <w:t>o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0"/>
                <w:szCs w:val="20"/>
              </w:rPr>
              <w:t>f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0"/>
                <w:szCs w:val="20"/>
              </w:rPr>
              <w:t>v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0"/>
                <w:szCs w:val="20"/>
              </w:rPr>
              <w:t>en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0"/>
                <w:szCs w:val="20"/>
              </w:rPr>
              <w:t>t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8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right"/>
              <w:spacing w:before="73"/>
              <w:ind w:right="59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99"/>
                <w:sz w:val="20"/>
                <w:szCs w:val="20"/>
              </w:rPr>
              <w:t>4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98" w:hRule="exact"/>
        </w:trPr>
        <w:tc>
          <w:tcPr>
            <w:tcW w:w="55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before="22"/>
              <w:ind w:left="400"/>
            </w:pP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B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asic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Fl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0"/>
                <w:szCs w:val="20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w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8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right"/>
              <w:spacing w:before="22"/>
              <w:ind w:right="59"/>
            </w:pPr>
            <w:r>
              <w:rPr>
                <w:rFonts w:cs="Times New Roman" w:hAnsi="Times New Roman" w:eastAsia="Times New Roman" w:ascii="Times New Roman"/>
                <w:spacing w:val="0"/>
                <w:w w:val="99"/>
                <w:sz w:val="20"/>
                <w:szCs w:val="20"/>
              </w:rPr>
              <w:t>4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70" w:hRule="exact"/>
        </w:trPr>
        <w:tc>
          <w:tcPr>
            <w:tcW w:w="55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before="24"/>
              <w:ind w:left="400"/>
            </w:pP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0"/>
                <w:szCs w:val="20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lte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0"/>
                <w:szCs w:val="20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at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0"/>
                <w:szCs w:val="20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v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8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Fl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0"/>
                <w:szCs w:val="20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0"/>
                <w:szCs w:val="20"/>
              </w:rPr>
              <w:t>w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8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right"/>
              <w:spacing w:before="24"/>
              <w:ind w:right="59"/>
            </w:pPr>
            <w:r>
              <w:rPr>
                <w:rFonts w:cs="Times New Roman" w:hAnsi="Times New Roman" w:eastAsia="Times New Roman" w:ascii="Times New Roman"/>
                <w:spacing w:val="0"/>
                <w:w w:val="99"/>
                <w:sz w:val="20"/>
                <w:szCs w:val="20"/>
              </w:rPr>
              <w:t>4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438" w:hRule="exact"/>
        </w:trPr>
        <w:tc>
          <w:tcPr>
            <w:tcW w:w="55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before="93"/>
              <w:ind w:left="40"/>
            </w:pP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0"/>
                <w:szCs w:val="20"/>
              </w:rPr>
              <w:t>s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0"/>
                <w:szCs w:val="20"/>
              </w:rPr>
              <w:t>pr</w:t>
            </w:r>
            <w:r>
              <w:rPr>
                <w:rFonts w:cs="Times New Roman" w:hAnsi="Times New Roman" w:eastAsia="Times New Roman" w:ascii="Times New Roman"/>
                <w:b/>
                <w:spacing w:val="3"/>
                <w:w w:val="100"/>
                <w:sz w:val="20"/>
                <w:szCs w:val="20"/>
              </w:rPr>
              <w:t>e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0"/>
                <w:szCs w:val="20"/>
              </w:rPr>
              <w:t>s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0"/>
                <w:szCs w:val="20"/>
              </w:rPr>
              <w:t>s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Times New Roman" w:hAnsi="Times New Roman" w:eastAsia="Times New Roman" w:ascii="Times New Roman"/>
                <w:b/>
                <w:spacing w:val="-7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0"/>
                <w:szCs w:val="20"/>
              </w:rPr>
              <w:t>t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0"/>
                <w:szCs w:val="20"/>
              </w:rPr>
              <w:t>est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8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right"/>
              <w:spacing w:before="93"/>
              <w:ind w:right="59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99"/>
                <w:sz w:val="20"/>
                <w:szCs w:val="20"/>
              </w:rPr>
              <w:t>5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436" w:hRule="exact"/>
        </w:trPr>
        <w:tc>
          <w:tcPr>
            <w:tcW w:w="55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before="92"/>
              <w:ind w:left="40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0"/>
                <w:szCs w:val="20"/>
              </w:rPr>
              <w:t>p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0"/>
                <w:szCs w:val="20"/>
              </w:rPr>
              <w:t>i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0"/>
                <w:szCs w:val="20"/>
              </w:rPr>
              <w:t>a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0"/>
                <w:szCs w:val="20"/>
              </w:rPr>
              <w:t>l</w:t>
            </w:r>
            <w:r>
              <w:rPr>
                <w:rFonts w:cs="Times New Roman" w:hAnsi="Times New Roman" w:eastAsia="Times New Roman" w:ascii="Times New Roman"/>
                <w:b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0"/>
                <w:szCs w:val="20"/>
              </w:rPr>
              <w:t>equir</w:t>
            </w:r>
            <w:r>
              <w:rPr>
                <w:rFonts w:cs="Times New Roman" w:hAnsi="Times New Roman" w:eastAsia="Times New Roman" w:ascii="Times New Roman"/>
                <w:b/>
                <w:spacing w:val="5"/>
                <w:w w:val="100"/>
                <w:sz w:val="20"/>
                <w:szCs w:val="20"/>
              </w:rPr>
              <w:t>e</w:t>
            </w:r>
            <w:r>
              <w:rPr>
                <w:rFonts w:cs="Times New Roman" w:hAnsi="Times New Roman" w:eastAsia="Times New Roman" w:ascii="Times New Roman"/>
                <w:b/>
                <w:spacing w:val="-3"/>
                <w:w w:val="100"/>
                <w:sz w:val="20"/>
                <w:szCs w:val="20"/>
              </w:rPr>
              <w:t>m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0"/>
                <w:szCs w:val="20"/>
              </w:rPr>
              <w:t>en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0"/>
                <w:szCs w:val="20"/>
              </w:rPr>
              <w:t>t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8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right"/>
              <w:spacing w:before="92"/>
              <w:ind w:right="45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99"/>
                <w:sz w:val="20"/>
                <w:szCs w:val="20"/>
              </w:rPr>
              <w:t>6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65" w:hRule="exact"/>
        </w:trPr>
        <w:tc>
          <w:tcPr>
            <w:tcW w:w="55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before="91"/>
              <w:ind w:left="40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0"/>
                <w:szCs w:val="20"/>
              </w:rPr>
              <w:t>Pr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0"/>
                <w:szCs w:val="20"/>
              </w:rPr>
              <w:t>e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0"/>
                <w:szCs w:val="20"/>
              </w:rPr>
              <w:t>c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0"/>
                <w:szCs w:val="20"/>
              </w:rPr>
              <w:t>o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0"/>
                <w:szCs w:val="20"/>
              </w:rPr>
              <w:t>d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0"/>
                <w:szCs w:val="20"/>
              </w:rPr>
              <w:t>iti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0"/>
                <w:szCs w:val="20"/>
              </w:rPr>
              <w:t>o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0"/>
                <w:szCs w:val="20"/>
              </w:rPr>
              <w:t>ns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8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right"/>
              <w:spacing w:before="91"/>
              <w:ind w:right="59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99"/>
                <w:sz w:val="20"/>
                <w:szCs w:val="20"/>
              </w:rPr>
              <w:t>6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67" w:hRule="exact"/>
        </w:trPr>
        <w:tc>
          <w:tcPr>
            <w:tcW w:w="55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before="21"/>
              <w:ind w:left="400"/>
            </w:pP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talled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0"/>
                <w:szCs w:val="20"/>
              </w:rPr>
              <w:t>A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p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p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8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right"/>
              <w:spacing w:before="21"/>
              <w:ind w:right="45"/>
            </w:pPr>
            <w:r>
              <w:rPr>
                <w:rFonts w:cs="Times New Roman" w:hAnsi="Times New Roman" w:eastAsia="Times New Roman" w:ascii="Times New Roman"/>
                <w:spacing w:val="0"/>
                <w:w w:val="99"/>
                <w:sz w:val="20"/>
                <w:szCs w:val="20"/>
              </w:rPr>
              <w:t>6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68" w:hRule="exact"/>
        </w:trPr>
        <w:tc>
          <w:tcPr>
            <w:tcW w:w="55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before="93"/>
              <w:ind w:left="40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0"/>
                <w:szCs w:val="20"/>
              </w:rPr>
              <w:t>P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0"/>
                <w:szCs w:val="20"/>
              </w:rPr>
              <w:t>o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0"/>
                <w:szCs w:val="20"/>
              </w:rPr>
              <w:t>s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0"/>
                <w:szCs w:val="20"/>
              </w:rPr>
              <w:t>t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0"/>
                <w:szCs w:val="20"/>
              </w:rPr>
              <w:t>c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0"/>
                <w:szCs w:val="20"/>
              </w:rPr>
              <w:t>o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0"/>
                <w:szCs w:val="20"/>
              </w:rPr>
              <w:t>d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0"/>
                <w:szCs w:val="20"/>
              </w:rPr>
              <w:t>iti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0"/>
                <w:szCs w:val="20"/>
              </w:rPr>
              <w:t>o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0"/>
                <w:szCs w:val="20"/>
              </w:rPr>
              <w:t>ns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8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right"/>
              <w:spacing w:before="93"/>
              <w:ind w:right="59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99"/>
                <w:sz w:val="20"/>
                <w:szCs w:val="20"/>
              </w:rPr>
              <w:t>6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68" w:hRule="exact"/>
        </w:trPr>
        <w:tc>
          <w:tcPr>
            <w:tcW w:w="55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before="22"/>
              <w:ind w:left="40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See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b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u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20"/>
                <w:szCs w:val="20"/>
              </w:rPr>
              <w:t>m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0"/>
                <w:szCs w:val="20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u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8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right"/>
              <w:spacing w:before="22"/>
              <w:ind w:right="45"/>
            </w:pPr>
            <w:r>
              <w:rPr>
                <w:rFonts w:cs="Times New Roman" w:hAnsi="Times New Roman" w:eastAsia="Times New Roman" w:ascii="Times New Roman"/>
                <w:spacing w:val="0"/>
                <w:w w:val="99"/>
                <w:sz w:val="20"/>
                <w:szCs w:val="20"/>
              </w:rPr>
              <w:t>6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83" w:hRule="exact"/>
        </w:trPr>
        <w:tc>
          <w:tcPr>
            <w:tcW w:w="55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before="93"/>
              <w:ind w:left="40"/>
            </w:pP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0"/>
                <w:szCs w:val="20"/>
              </w:rPr>
              <w:t>x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0"/>
                <w:szCs w:val="20"/>
              </w:rPr>
              <w:t>t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Times New Roman" w:hAnsi="Times New Roman" w:eastAsia="Times New Roman" w:ascii="Times New Roman"/>
                <w:b/>
                <w:spacing w:val="2"/>
                <w:w w:val="100"/>
                <w:sz w:val="20"/>
                <w:szCs w:val="20"/>
              </w:rPr>
              <w:t>n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0"/>
                <w:szCs w:val="20"/>
              </w:rPr>
              <w:t>s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0"/>
                <w:szCs w:val="20"/>
              </w:rPr>
              <w:t>i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0"/>
                <w:szCs w:val="20"/>
              </w:rPr>
              <w:t>o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cs="Times New Roman" w:hAnsi="Times New Roman" w:eastAsia="Times New Roman" w:ascii="Times New Roman"/>
                <w:b/>
                <w:spacing w:val="-8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0"/>
                <w:szCs w:val="20"/>
              </w:rPr>
              <w:t>P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0"/>
                <w:szCs w:val="20"/>
              </w:rPr>
              <w:t>o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0"/>
                <w:szCs w:val="20"/>
              </w:rPr>
              <w:t>ints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8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right"/>
              <w:spacing w:before="93"/>
              <w:ind w:right="45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99"/>
                <w:sz w:val="20"/>
                <w:szCs w:val="20"/>
              </w:rPr>
              <w:t>6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63" w:hRule="exact"/>
        </w:trPr>
        <w:tc>
          <w:tcPr>
            <w:tcW w:w="55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before="37"/>
              <w:ind w:left="52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0"/>
                <w:szCs w:val="20"/>
              </w:rPr>
              <w:t>FP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0"/>
                <w:szCs w:val="20"/>
              </w:rPr>
              <w:t>C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0"/>
                <w:szCs w:val="20"/>
              </w:rPr>
              <w:t>a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0"/>
                <w:szCs w:val="20"/>
              </w:rPr>
              <w:t>lcul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0"/>
                <w:szCs w:val="20"/>
              </w:rPr>
              <w:t>a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0"/>
                <w:szCs w:val="20"/>
              </w:rPr>
              <w:t>t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0"/>
                <w:szCs w:val="20"/>
              </w:rPr>
              <w:t>i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0"/>
                <w:szCs w:val="20"/>
              </w:rPr>
              <w:t>o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8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right"/>
              <w:spacing w:before="37"/>
              <w:ind w:right="40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99"/>
                <w:sz w:val="20"/>
                <w:szCs w:val="20"/>
              </w:rPr>
              <w:t>6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</w:tr>
    </w:tbl>
    <w:p>
      <w:pPr>
        <w:sectPr>
          <w:pgMar w:header="1453" w:footer="1797" w:top="1800" w:bottom="280" w:left="1300" w:right="1280"/>
          <w:pgSz w:w="12240" w:h="15840"/>
        </w:sectPr>
      </w:pP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6" w:lineRule="exact" w:line="240"/>
      </w:pPr>
      <w:r>
        <w:rPr>
          <w:sz w:val="24"/>
          <w:szCs w:val="24"/>
        </w:rPr>
      </w:r>
    </w:p>
    <w:p>
      <w:pPr>
        <w:rPr>
          <w:rFonts w:cs="Arial" w:hAnsi="Arial" w:eastAsia="Arial" w:ascii="Arial"/>
          <w:sz w:val="36"/>
          <w:szCs w:val="36"/>
        </w:rPr>
        <w:jc w:val="center"/>
        <w:spacing w:before="14"/>
        <w:ind w:left="1177" w:right="1187"/>
      </w:pPr>
      <w:r>
        <w:rPr>
          <w:rFonts w:cs="Arial" w:hAnsi="Arial" w:eastAsia="Arial" w:ascii="Arial"/>
          <w:b/>
          <w:spacing w:val="0"/>
          <w:w w:val="100"/>
          <w:sz w:val="36"/>
          <w:szCs w:val="36"/>
        </w:rPr>
        <w:t>U</w:t>
      </w:r>
      <w:r>
        <w:rPr>
          <w:rFonts w:cs="Arial" w:hAnsi="Arial" w:eastAsia="Arial" w:ascii="Arial"/>
          <w:b/>
          <w:spacing w:val="-2"/>
          <w:w w:val="100"/>
          <w:sz w:val="36"/>
          <w:szCs w:val="36"/>
        </w:rPr>
        <w:t>s</w:t>
      </w:r>
      <w:r>
        <w:rPr>
          <w:rFonts w:cs="Arial" w:hAnsi="Arial" w:eastAsia="Arial" w:ascii="Arial"/>
          <w:b/>
          <w:spacing w:val="-1"/>
          <w:w w:val="100"/>
          <w:sz w:val="36"/>
          <w:szCs w:val="36"/>
        </w:rPr>
        <w:t>e</w:t>
      </w:r>
      <w:r>
        <w:rPr>
          <w:rFonts w:cs="Arial" w:hAnsi="Arial" w:eastAsia="Arial" w:ascii="Arial"/>
          <w:b/>
          <w:spacing w:val="0"/>
          <w:w w:val="100"/>
          <w:sz w:val="36"/>
          <w:szCs w:val="36"/>
        </w:rPr>
        <w:t>-</w:t>
      </w:r>
      <w:r>
        <w:rPr>
          <w:rFonts w:cs="Arial" w:hAnsi="Arial" w:eastAsia="Arial" w:ascii="Arial"/>
          <w:b/>
          <w:spacing w:val="1"/>
          <w:w w:val="100"/>
          <w:sz w:val="36"/>
          <w:szCs w:val="36"/>
        </w:rPr>
        <w:t>C</w:t>
      </w:r>
      <w:r>
        <w:rPr>
          <w:rFonts w:cs="Arial" w:hAnsi="Arial" w:eastAsia="Arial" w:ascii="Arial"/>
          <w:b/>
          <w:spacing w:val="0"/>
          <w:w w:val="100"/>
          <w:sz w:val="36"/>
          <w:szCs w:val="36"/>
        </w:rPr>
        <w:t>ase</w:t>
      </w:r>
      <w:r>
        <w:rPr>
          <w:rFonts w:cs="Arial" w:hAnsi="Arial" w:eastAsia="Arial" w:ascii="Arial"/>
          <w:b/>
          <w:spacing w:val="0"/>
          <w:w w:val="100"/>
          <w:sz w:val="36"/>
          <w:szCs w:val="36"/>
        </w:rPr>
        <w:t> </w:t>
      </w:r>
      <w:r>
        <w:rPr>
          <w:rFonts w:cs="Arial" w:hAnsi="Arial" w:eastAsia="Arial" w:ascii="Arial"/>
          <w:b/>
          <w:spacing w:val="0"/>
          <w:w w:val="100"/>
          <w:sz w:val="36"/>
          <w:szCs w:val="36"/>
        </w:rPr>
        <w:t>Sp</w:t>
      </w:r>
      <w:r>
        <w:rPr>
          <w:rFonts w:cs="Arial" w:hAnsi="Arial" w:eastAsia="Arial" w:ascii="Arial"/>
          <w:b/>
          <w:spacing w:val="2"/>
          <w:w w:val="100"/>
          <w:sz w:val="36"/>
          <w:szCs w:val="36"/>
        </w:rPr>
        <w:t>e</w:t>
      </w:r>
      <w:r>
        <w:rPr>
          <w:rFonts w:cs="Arial" w:hAnsi="Arial" w:eastAsia="Arial" w:ascii="Arial"/>
          <w:b/>
          <w:spacing w:val="0"/>
          <w:w w:val="100"/>
          <w:sz w:val="36"/>
          <w:szCs w:val="36"/>
        </w:rPr>
        <w:t>cific</w:t>
      </w:r>
      <w:r>
        <w:rPr>
          <w:rFonts w:cs="Arial" w:hAnsi="Arial" w:eastAsia="Arial" w:ascii="Arial"/>
          <w:b/>
          <w:spacing w:val="-1"/>
          <w:w w:val="100"/>
          <w:sz w:val="36"/>
          <w:szCs w:val="36"/>
        </w:rPr>
        <w:t>a</w:t>
      </w:r>
      <w:r>
        <w:rPr>
          <w:rFonts w:cs="Arial" w:hAnsi="Arial" w:eastAsia="Arial" w:ascii="Arial"/>
          <w:b/>
          <w:spacing w:val="0"/>
          <w:w w:val="100"/>
          <w:sz w:val="36"/>
          <w:szCs w:val="36"/>
        </w:rPr>
        <w:t>ti</w:t>
      </w:r>
      <w:r>
        <w:rPr>
          <w:rFonts w:cs="Arial" w:hAnsi="Arial" w:eastAsia="Arial" w:ascii="Arial"/>
          <w:b/>
          <w:spacing w:val="1"/>
          <w:w w:val="100"/>
          <w:sz w:val="36"/>
          <w:szCs w:val="36"/>
        </w:rPr>
        <w:t>o</w:t>
      </w:r>
      <w:r>
        <w:rPr>
          <w:rFonts w:cs="Arial" w:hAnsi="Arial" w:eastAsia="Arial" w:ascii="Arial"/>
          <w:b/>
          <w:spacing w:val="0"/>
          <w:w w:val="100"/>
          <w:sz w:val="36"/>
          <w:szCs w:val="36"/>
        </w:rPr>
        <w:t>n:</w:t>
      </w:r>
      <w:r>
        <w:rPr>
          <w:rFonts w:cs="Arial" w:hAnsi="Arial" w:eastAsia="Arial" w:ascii="Arial"/>
          <w:b/>
          <w:spacing w:val="2"/>
          <w:w w:val="100"/>
          <w:sz w:val="36"/>
          <w:szCs w:val="36"/>
        </w:rPr>
        <w:t> </w:t>
      </w:r>
      <w:r>
        <w:rPr>
          <w:rFonts w:cs="Arial" w:hAnsi="Arial" w:eastAsia="Arial" w:ascii="Arial"/>
          <w:b/>
          <w:spacing w:val="0"/>
          <w:w w:val="100"/>
          <w:sz w:val="36"/>
          <w:szCs w:val="36"/>
        </w:rPr>
        <w:t>Vis</w:t>
      </w:r>
      <w:r>
        <w:rPr>
          <w:rFonts w:cs="Arial" w:hAnsi="Arial" w:eastAsia="Arial" w:ascii="Arial"/>
          <w:b/>
          <w:spacing w:val="-2"/>
          <w:w w:val="100"/>
          <w:sz w:val="36"/>
          <w:szCs w:val="36"/>
        </w:rPr>
        <w:t>i</w:t>
      </w:r>
      <w:r>
        <w:rPr>
          <w:rFonts w:cs="Arial" w:hAnsi="Arial" w:eastAsia="Arial" w:ascii="Arial"/>
          <w:b/>
          <w:spacing w:val="0"/>
          <w:w w:val="100"/>
          <w:sz w:val="36"/>
          <w:szCs w:val="36"/>
        </w:rPr>
        <w:t>t</w:t>
      </w:r>
      <w:r>
        <w:rPr>
          <w:rFonts w:cs="Arial" w:hAnsi="Arial" w:eastAsia="Arial" w:ascii="Arial"/>
          <w:b/>
          <w:spacing w:val="0"/>
          <w:w w:val="100"/>
          <w:sz w:val="36"/>
          <w:szCs w:val="36"/>
        </w:rPr>
        <w:t> </w:t>
      </w:r>
      <w:r>
        <w:rPr>
          <w:rFonts w:cs="Arial" w:hAnsi="Arial" w:eastAsia="Arial" w:ascii="Arial"/>
          <w:b/>
          <w:spacing w:val="0"/>
          <w:w w:val="100"/>
          <w:sz w:val="36"/>
          <w:szCs w:val="36"/>
        </w:rPr>
        <w:t>ab</w:t>
      </w:r>
      <w:r>
        <w:rPr>
          <w:rFonts w:cs="Arial" w:hAnsi="Arial" w:eastAsia="Arial" w:ascii="Arial"/>
          <w:b/>
          <w:spacing w:val="1"/>
          <w:w w:val="100"/>
          <w:sz w:val="36"/>
          <w:szCs w:val="36"/>
        </w:rPr>
        <w:t>o</w:t>
      </w:r>
      <w:r>
        <w:rPr>
          <w:rFonts w:cs="Arial" w:hAnsi="Arial" w:eastAsia="Arial" w:ascii="Arial"/>
          <w:b/>
          <w:spacing w:val="0"/>
          <w:w w:val="100"/>
          <w:sz w:val="36"/>
          <w:szCs w:val="36"/>
        </w:rPr>
        <w:t>ut</w:t>
      </w:r>
      <w:r>
        <w:rPr>
          <w:rFonts w:cs="Arial" w:hAnsi="Arial" w:eastAsia="Arial" w:ascii="Arial"/>
          <w:b/>
          <w:spacing w:val="2"/>
          <w:w w:val="100"/>
          <w:sz w:val="36"/>
          <w:szCs w:val="36"/>
        </w:rPr>
        <w:t> </w:t>
      </w:r>
      <w:r>
        <w:rPr>
          <w:rFonts w:cs="Arial" w:hAnsi="Arial" w:eastAsia="Arial" w:ascii="Arial"/>
          <w:b/>
          <w:spacing w:val="0"/>
          <w:w w:val="100"/>
          <w:sz w:val="36"/>
          <w:szCs w:val="36"/>
        </w:rPr>
        <w:t>m</w:t>
      </w:r>
      <w:r>
        <w:rPr>
          <w:rFonts w:cs="Arial" w:hAnsi="Arial" w:eastAsia="Arial" w:ascii="Arial"/>
          <w:b/>
          <w:spacing w:val="-2"/>
          <w:w w:val="100"/>
          <w:sz w:val="36"/>
          <w:szCs w:val="36"/>
        </w:rPr>
        <w:t>e</w:t>
      </w:r>
      <w:r>
        <w:rPr>
          <w:rFonts w:cs="Arial" w:hAnsi="Arial" w:eastAsia="Arial" w:ascii="Arial"/>
          <w:b/>
          <w:spacing w:val="0"/>
          <w:w w:val="100"/>
          <w:sz w:val="36"/>
          <w:szCs w:val="36"/>
        </w:rPr>
        <w:t>nu</w:t>
      </w:r>
      <w:r>
        <w:rPr>
          <w:rFonts w:cs="Arial" w:hAnsi="Arial" w:eastAsia="Arial" w:ascii="Arial"/>
          <w:spacing w:val="0"/>
          <w:w w:val="100"/>
          <w:sz w:val="36"/>
          <w:szCs w:val="36"/>
        </w:rPr>
      </w:r>
    </w:p>
    <w:p>
      <w:pPr>
        <w:rPr>
          <w:sz w:val="16"/>
          <w:szCs w:val="16"/>
        </w:rPr>
        <w:jc w:val="left"/>
        <w:spacing w:before="6" w:lineRule="exact" w:line="160"/>
      </w:pP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00"/>
      </w:pP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1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     </w:t>
      </w:r>
      <w:r>
        <w:rPr>
          <w:rFonts w:cs="Arial" w:hAnsi="Arial" w:eastAsia="Arial" w:ascii="Arial"/>
          <w:b/>
          <w:spacing w:val="56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Us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-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Ca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s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b/>
          <w:spacing w:val="-2"/>
          <w:w w:val="100"/>
          <w:sz w:val="24"/>
          <w:szCs w:val="24"/>
        </w:rPr>
        <w:t>m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sz w:val="12"/>
          <w:szCs w:val="12"/>
        </w:rPr>
        <w:jc w:val="left"/>
        <w:spacing w:before="2" w:lineRule="exact" w:line="120"/>
      </w:pPr>
      <w:r>
        <w:rPr>
          <w:sz w:val="12"/>
          <w:szCs w:val="12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ind w:left="100"/>
      </w:pP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1.1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      </w:t>
      </w:r>
      <w:r>
        <w:rPr>
          <w:rFonts w:cs="Arial" w:hAnsi="Arial" w:eastAsia="Arial" w:ascii="Arial"/>
          <w:b/>
          <w:spacing w:val="53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Br</w:t>
      </w:r>
      <w:r>
        <w:rPr>
          <w:rFonts w:cs="Arial" w:hAnsi="Arial" w:eastAsia="Arial" w:ascii="Arial"/>
          <w:b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ef</w:t>
      </w:r>
      <w:r>
        <w:rPr>
          <w:rFonts w:cs="Arial" w:hAnsi="Arial" w:eastAsia="Arial" w:ascii="Arial"/>
          <w:b/>
          <w:spacing w:val="-5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b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c</w:t>
      </w:r>
      <w:r>
        <w:rPr>
          <w:rFonts w:cs="Arial" w:hAnsi="Arial" w:eastAsia="Arial" w:ascii="Arial"/>
          <w:b/>
          <w:spacing w:val="-1"/>
          <w:w w:val="100"/>
          <w:sz w:val="20"/>
          <w:szCs w:val="20"/>
        </w:rPr>
        <w:t>r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ip</w:t>
      </w:r>
      <w:r>
        <w:rPr>
          <w:rFonts w:cs="Arial" w:hAnsi="Arial" w:eastAsia="Arial" w:ascii="Arial"/>
          <w:b/>
          <w:spacing w:val="1"/>
          <w:w w:val="100"/>
          <w:sz w:val="20"/>
          <w:szCs w:val="20"/>
        </w:rPr>
        <w:t>t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ion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71"/>
        <w:ind w:left="820"/>
      </w:pP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er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th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al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ati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licati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sz w:val="12"/>
          <w:szCs w:val="12"/>
        </w:rPr>
        <w:jc w:val="left"/>
        <w:spacing w:before="8" w:lineRule="exact" w:line="120"/>
      </w:pPr>
      <w:r>
        <w:rPr>
          <w:sz w:val="12"/>
          <w:szCs w:val="12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00"/>
      </w:pP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2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     </w:t>
      </w:r>
      <w:r>
        <w:rPr>
          <w:rFonts w:cs="Arial" w:hAnsi="Arial" w:eastAsia="Arial" w:ascii="Arial"/>
          <w:b/>
          <w:spacing w:val="56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Fl</w:t>
      </w:r>
      <w:r>
        <w:rPr>
          <w:rFonts w:cs="Arial" w:hAnsi="Arial" w:eastAsia="Arial" w:ascii="Arial"/>
          <w:b/>
          <w:spacing w:val="-2"/>
          <w:w w:val="100"/>
          <w:sz w:val="24"/>
          <w:szCs w:val="24"/>
        </w:rPr>
        <w:t>o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w</w:t>
      </w:r>
      <w:r>
        <w:rPr>
          <w:rFonts w:cs="Arial" w:hAnsi="Arial" w:eastAsia="Arial" w:ascii="Arial"/>
          <w:b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of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b/>
          <w:spacing w:val="-4"/>
          <w:w w:val="100"/>
          <w:sz w:val="24"/>
          <w:szCs w:val="24"/>
        </w:rPr>
        <w:t>v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t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sz w:val="12"/>
          <w:szCs w:val="12"/>
        </w:rPr>
        <w:jc w:val="left"/>
        <w:spacing w:before="2" w:lineRule="exact" w:line="120"/>
      </w:pPr>
      <w:r>
        <w:rPr>
          <w:sz w:val="12"/>
          <w:szCs w:val="12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ind w:left="100"/>
      </w:pP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2.1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      </w:t>
      </w:r>
      <w:r>
        <w:rPr>
          <w:rFonts w:cs="Arial" w:hAnsi="Arial" w:eastAsia="Arial" w:ascii="Arial"/>
          <w:b/>
          <w:spacing w:val="53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Bas</w:t>
      </w:r>
      <w:r>
        <w:rPr>
          <w:rFonts w:cs="Arial" w:hAnsi="Arial" w:eastAsia="Arial" w:ascii="Arial"/>
          <w:b/>
          <w:spacing w:val="1"/>
          <w:w w:val="100"/>
          <w:sz w:val="20"/>
          <w:szCs w:val="20"/>
        </w:rPr>
        <w:t>i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c</w:t>
      </w:r>
      <w:r>
        <w:rPr>
          <w:rFonts w:cs="Arial" w:hAnsi="Arial" w:eastAsia="Arial" w:ascii="Arial"/>
          <w:b/>
          <w:spacing w:val="-5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Flow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97"/>
        <w:ind w:left="129"/>
      </w:pPr>
      <w:r>
        <w:pict>
          <v:shape type="#_x0000_t75" style="width:422.25pt;height:279.7pt">
            <v:imagedata o:title="" r:id="rId6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sz w:val="15"/>
          <w:szCs w:val="15"/>
        </w:rPr>
        <w:jc w:val="left"/>
        <w:spacing w:before="10" w:lineRule="exact" w:line="140"/>
      </w:pPr>
      <w:r>
        <w:rPr>
          <w:sz w:val="15"/>
          <w:szCs w:val="15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ind w:left="100"/>
      </w:pP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2.2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       </w:t>
      </w:r>
      <w:r>
        <w:rPr>
          <w:rFonts w:cs="Arial" w:hAnsi="Arial" w:eastAsia="Arial" w:ascii="Arial"/>
          <w:b/>
          <w:spacing w:val="2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-5"/>
          <w:w w:val="100"/>
          <w:sz w:val="20"/>
          <w:szCs w:val="20"/>
        </w:rPr>
        <w:t>A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lte</w:t>
      </w:r>
      <w:r>
        <w:rPr>
          <w:rFonts w:cs="Arial" w:hAnsi="Arial" w:eastAsia="Arial" w:ascii="Arial"/>
          <w:b/>
          <w:spacing w:val="-1"/>
          <w:w w:val="100"/>
          <w:sz w:val="20"/>
          <w:szCs w:val="20"/>
        </w:rPr>
        <w:t>r</w:t>
      </w:r>
      <w:r>
        <w:rPr>
          <w:rFonts w:cs="Arial" w:hAnsi="Arial" w:eastAsia="Arial" w:ascii="Arial"/>
          <w:b/>
          <w:spacing w:val="3"/>
          <w:w w:val="100"/>
          <w:sz w:val="20"/>
          <w:szCs w:val="20"/>
        </w:rPr>
        <w:t>n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ati</w:t>
      </w:r>
      <w:r>
        <w:rPr>
          <w:rFonts w:cs="Arial" w:hAnsi="Arial" w:eastAsia="Arial" w:ascii="Arial"/>
          <w:b/>
          <w:spacing w:val="2"/>
          <w:w w:val="100"/>
          <w:sz w:val="20"/>
          <w:szCs w:val="20"/>
        </w:rPr>
        <w:t>v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b/>
          <w:spacing w:val="-10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Flo</w:t>
      </w:r>
      <w:r>
        <w:rPr>
          <w:rFonts w:cs="Arial" w:hAnsi="Arial" w:eastAsia="Arial" w:ascii="Arial"/>
          <w:b/>
          <w:spacing w:val="3"/>
          <w:w w:val="100"/>
          <w:sz w:val="20"/>
          <w:szCs w:val="20"/>
        </w:rPr>
        <w:t>w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rFonts w:cs="Arial" w:hAnsi="Arial" w:eastAsia="Arial" w:ascii="Arial"/>
          <w:sz w:val="19"/>
          <w:szCs w:val="19"/>
        </w:rPr>
        <w:jc w:val="left"/>
        <w:spacing w:before="81"/>
        <w:ind w:left="820"/>
        <w:sectPr>
          <w:pgMar w:header="1453" w:footer="1797" w:top="1800" w:bottom="280" w:left="1340" w:right="1340"/>
          <w:pgSz w:w="12240" w:h="15840"/>
        </w:sectPr>
      </w:pPr>
      <w:r>
        <w:rPr>
          <w:rFonts w:cs="Arial" w:hAnsi="Arial" w:eastAsia="Arial" w:ascii="Arial"/>
          <w:spacing w:val="2"/>
          <w:w w:val="100"/>
          <w:sz w:val="19"/>
          <w:szCs w:val="19"/>
        </w:rPr>
        <w:t>(</w:t>
      </w:r>
      <w:r>
        <w:rPr>
          <w:rFonts w:cs="Arial" w:hAnsi="Arial" w:eastAsia="Arial" w:ascii="Arial"/>
          <w:spacing w:val="0"/>
          <w:w w:val="100"/>
          <w:sz w:val="19"/>
          <w:szCs w:val="19"/>
        </w:rPr>
        <w:t>n</w:t>
      </w:r>
      <w:r>
        <w:rPr>
          <w:rFonts w:cs="Arial" w:hAnsi="Arial" w:eastAsia="Arial" w:ascii="Arial"/>
          <w:spacing w:val="2"/>
          <w:w w:val="100"/>
          <w:sz w:val="19"/>
          <w:szCs w:val="19"/>
        </w:rPr>
        <w:t>/</w:t>
      </w:r>
      <w:r>
        <w:rPr>
          <w:rFonts w:cs="Arial" w:hAnsi="Arial" w:eastAsia="Arial" w:ascii="Arial"/>
          <w:spacing w:val="2"/>
          <w:w w:val="100"/>
          <w:sz w:val="19"/>
          <w:szCs w:val="19"/>
        </w:rPr>
        <w:t>a</w:t>
      </w:r>
      <w:r>
        <w:rPr>
          <w:rFonts w:cs="Arial" w:hAnsi="Arial" w:eastAsia="Arial" w:ascii="Arial"/>
          <w:spacing w:val="0"/>
          <w:w w:val="100"/>
          <w:sz w:val="19"/>
          <w:szCs w:val="19"/>
        </w:rPr>
        <w:t>)</w:t>
      </w:r>
      <w:r>
        <w:rPr>
          <w:rFonts w:cs="Arial" w:hAnsi="Arial" w:eastAsia="Arial" w:ascii="Arial"/>
          <w:spacing w:val="0"/>
          <w:w w:val="100"/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8" w:lineRule="exact" w:line="220"/>
      </w:pPr>
      <w:r>
        <w:rPr>
          <w:sz w:val="22"/>
          <w:szCs w:val="22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29"/>
        <w:ind w:left="100"/>
      </w:pP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3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     </w:t>
      </w:r>
      <w:r>
        <w:rPr>
          <w:rFonts w:cs="Arial" w:hAnsi="Arial" w:eastAsia="Arial" w:ascii="Arial"/>
          <w:b/>
          <w:spacing w:val="56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s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p</w:t>
      </w:r>
      <w:r>
        <w:rPr>
          <w:rFonts w:cs="Arial" w:hAnsi="Arial" w:eastAsia="Arial" w:ascii="Arial"/>
          <w:b/>
          <w:spacing w:val="-2"/>
          <w:w w:val="100"/>
          <w:sz w:val="24"/>
          <w:szCs w:val="24"/>
        </w:rPr>
        <w:t>r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s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s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b/>
          <w:spacing w:val="-2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te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s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rFonts w:cs="Consolas" w:hAnsi="Consolas" w:eastAsia="Consolas" w:ascii="Consolas"/>
          <w:sz w:val="18"/>
          <w:szCs w:val="18"/>
        </w:rPr>
        <w:jc w:val="left"/>
        <w:spacing w:before="69"/>
        <w:ind w:left="100"/>
      </w:pPr>
      <w:r>
        <w:rPr>
          <w:rFonts w:cs="Consolas" w:hAnsi="Consolas" w:eastAsia="Consolas" w:ascii="Consolas"/>
          <w:color w:val="000086"/>
          <w:spacing w:val="-1"/>
          <w:w w:val="100"/>
          <w:sz w:val="18"/>
          <w:szCs w:val="18"/>
        </w:rPr>
        <w:t>p</w:t>
      </w:r>
      <w:r>
        <w:rPr>
          <w:rFonts w:cs="Consolas" w:hAnsi="Consolas" w:eastAsia="Consolas" w:ascii="Consolas"/>
          <w:color w:val="000086"/>
          <w:spacing w:val="-1"/>
          <w:w w:val="100"/>
          <w:sz w:val="18"/>
          <w:szCs w:val="18"/>
        </w:rPr>
        <w:t>a</w:t>
      </w:r>
      <w:r>
        <w:rPr>
          <w:rFonts w:cs="Consolas" w:hAnsi="Consolas" w:eastAsia="Consolas" w:ascii="Consolas"/>
          <w:color w:val="000086"/>
          <w:spacing w:val="-1"/>
          <w:w w:val="100"/>
          <w:sz w:val="18"/>
          <w:szCs w:val="18"/>
        </w:rPr>
        <w:t>c</w:t>
      </w:r>
      <w:r>
        <w:rPr>
          <w:rFonts w:cs="Consolas" w:hAnsi="Consolas" w:eastAsia="Consolas" w:ascii="Consolas"/>
          <w:color w:val="000086"/>
          <w:spacing w:val="-1"/>
          <w:w w:val="100"/>
          <w:sz w:val="18"/>
          <w:szCs w:val="18"/>
        </w:rPr>
        <w:t>k</w:t>
      </w:r>
      <w:r>
        <w:rPr>
          <w:rFonts w:cs="Consolas" w:hAnsi="Consolas" w:eastAsia="Consolas" w:ascii="Consolas"/>
          <w:color w:val="000086"/>
          <w:spacing w:val="-1"/>
          <w:w w:val="100"/>
          <w:sz w:val="18"/>
          <w:szCs w:val="18"/>
        </w:rPr>
        <w:t>a</w:t>
      </w:r>
      <w:r>
        <w:rPr>
          <w:rFonts w:cs="Consolas" w:hAnsi="Consolas" w:eastAsia="Consolas" w:ascii="Consolas"/>
          <w:color w:val="000086"/>
          <w:spacing w:val="2"/>
          <w:w w:val="100"/>
          <w:sz w:val="18"/>
          <w:szCs w:val="18"/>
        </w:rPr>
        <w:t>g</w:t>
      </w:r>
      <w:r>
        <w:rPr>
          <w:rFonts w:cs="Consolas" w:hAnsi="Consolas" w:eastAsia="Consolas" w:ascii="Consolas"/>
          <w:color w:val="000086"/>
          <w:spacing w:val="0"/>
          <w:w w:val="100"/>
          <w:sz w:val="18"/>
          <w:szCs w:val="18"/>
        </w:rPr>
        <w:t>e</w:t>
      </w:r>
      <w:r>
        <w:rPr>
          <w:rFonts w:cs="Consolas" w:hAnsi="Consolas" w:eastAsia="Consolas" w:ascii="Consolas"/>
          <w:color w:val="000086"/>
          <w:spacing w:val="-1"/>
          <w:w w:val="100"/>
          <w:sz w:val="18"/>
          <w:szCs w:val="18"/>
        </w:rPr>
        <w:t> </w:t>
      </w:r>
      <w:r>
        <w:rPr>
          <w:rFonts w:cs="Consolas" w:hAnsi="Consolas" w:eastAsia="Consolas" w:ascii="Consolas"/>
          <w:color w:val="000000"/>
          <w:spacing w:val="-1"/>
          <w:w w:val="100"/>
          <w:sz w:val="18"/>
          <w:szCs w:val="18"/>
        </w:rPr>
        <w:t>c</w:t>
      </w:r>
      <w:r>
        <w:rPr>
          <w:rFonts w:cs="Consolas" w:hAnsi="Consolas" w:eastAsia="Consolas" w:ascii="Consolas"/>
          <w:color w:val="000000"/>
          <w:spacing w:val="2"/>
          <w:w w:val="100"/>
          <w:sz w:val="18"/>
          <w:szCs w:val="18"/>
        </w:rPr>
        <w:t>o</w:t>
      </w:r>
      <w:r>
        <w:rPr>
          <w:rFonts w:cs="Consolas" w:hAnsi="Consolas" w:eastAsia="Consolas" w:ascii="Consolas"/>
          <w:color w:val="000000"/>
          <w:spacing w:val="0"/>
          <w:w w:val="100"/>
          <w:sz w:val="18"/>
          <w:szCs w:val="18"/>
        </w:rPr>
        <w:t>m</w:t>
      </w:r>
      <w:r>
        <w:rPr>
          <w:rFonts w:cs="Consolas" w:hAnsi="Consolas" w:eastAsia="Consolas" w:ascii="Consolas"/>
          <w:color w:val="666600"/>
          <w:spacing w:val="-1"/>
          <w:w w:val="100"/>
          <w:sz w:val="18"/>
          <w:szCs w:val="18"/>
        </w:rPr>
        <w:t>.</w:t>
      </w:r>
      <w:r>
        <w:rPr>
          <w:rFonts w:cs="Consolas" w:hAnsi="Consolas" w:eastAsia="Consolas" w:ascii="Consolas"/>
          <w:color w:val="000000"/>
          <w:spacing w:val="-1"/>
          <w:w w:val="100"/>
          <w:sz w:val="18"/>
          <w:szCs w:val="18"/>
        </w:rPr>
        <w:t>p</w:t>
      </w:r>
      <w:r>
        <w:rPr>
          <w:rFonts w:cs="Consolas" w:hAnsi="Consolas" w:eastAsia="Consolas" w:ascii="Consolas"/>
          <w:color w:val="000000"/>
          <w:spacing w:val="2"/>
          <w:w w:val="100"/>
          <w:sz w:val="18"/>
          <w:szCs w:val="18"/>
        </w:rPr>
        <w:t>r</w:t>
      </w:r>
      <w:r>
        <w:rPr>
          <w:rFonts w:cs="Consolas" w:hAnsi="Consolas" w:eastAsia="Consolas" w:ascii="Consolas"/>
          <w:color w:val="000000"/>
          <w:spacing w:val="-1"/>
          <w:w w:val="100"/>
          <w:sz w:val="18"/>
          <w:szCs w:val="18"/>
        </w:rPr>
        <w:t>o</w:t>
      </w:r>
      <w:r>
        <w:rPr>
          <w:rFonts w:cs="Consolas" w:hAnsi="Consolas" w:eastAsia="Consolas" w:ascii="Consolas"/>
          <w:color w:val="000000"/>
          <w:spacing w:val="-1"/>
          <w:w w:val="100"/>
          <w:sz w:val="18"/>
          <w:szCs w:val="18"/>
        </w:rPr>
        <w:t>j</w:t>
      </w:r>
      <w:r>
        <w:rPr>
          <w:rFonts w:cs="Consolas" w:hAnsi="Consolas" w:eastAsia="Consolas" w:ascii="Consolas"/>
          <w:color w:val="000000"/>
          <w:spacing w:val="-1"/>
          <w:w w:val="100"/>
          <w:sz w:val="18"/>
          <w:szCs w:val="18"/>
        </w:rPr>
        <w:t>e</w:t>
      </w:r>
      <w:r>
        <w:rPr>
          <w:rFonts w:cs="Consolas" w:hAnsi="Consolas" w:eastAsia="Consolas" w:ascii="Consolas"/>
          <w:color w:val="000000"/>
          <w:spacing w:val="2"/>
          <w:w w:val="100"/>
          <w:sz w:val="18"/>
          <w:szCs w:val="18"/>
        </w:rPr>
        <w:t>c</w:t>
      </w:r>
      <w:r>
        <w:rPr>
          <w:rFonts w:cs="Consolas" w:hAnsi="Consolas" w:eastAsia="Consolas" w:ascii="Consolas"/>
          <w:color w:val="000000"/>
          <w:spacing w:val="0"/>
          <w:w w:val="100"/>
          <w:sz w:val="18"/>
          <w:szCs w:val="18"/>
        </w:rPr>
        <w:t>t</w:t>
      </w:r>
      <w:r>
        <w:rPr>
          <w:rFonts w:cs="Consolas" w:hAnsi="Consolas" w:eastAsia="Consolas" w:ascii="Consolas"/>
          <w:color w:val="666600"/>
          <w:spacing w:val="-1"/>
          <w:w w:val="100"/>
          <w:sz w:val="18"/>
          <w:szCs w:val="18"/>
        </w:rPr>
        <w:t>.</w:t>
      </w:r>
      <w:r>
        <w:rPr>
          <w:rFonts w:cs="Consolas" w:hAnsi="Consolas" w:eastAsia="Consolas" w:ascii="Consolas"/>
          <w:color w:val="000000"/>
          <w:spacing w:val="-1"/>
          <w:w w:val="100"/>
          <w:sz w:val="18"/>
          <w:szCs w:val="18"/>
        </w:rPr>
        <w:t>gt</w:t>
      </w:r>
      <w:r>
        <w:rPr>
          <w:rFonts w:cs="Consolas" w:hAnsi="Consolas" w:eastAsia="Consolas" w:ascii="Consolas"/>
          <w:color w:val="000000"/>
          <w:spacing w:val="2"/>
          <w:w w:val="100"/>
          <w:sz w:val="18"/>
          <w:szCs w:val="18"/>
        </w:rPr>
        <w:t>a</w:t>
      </w:r>
      <w:r>
        <w:rPr>
          <w:rFonts w:cs="Consolas" w:hAnsi="Consolas" w:eastAsia="Consolas" w:ascii="Consolas"/>
          <w:color w:val="666600"/>
          <w:spacing w:val="2"/>
          <w:w w:val="100"/>
          <w:sz w:val="18"/>
          <w:szCs w:val="18"/>
        </w:rPr>
        <w:t>.</w:t>
      </w:r>
      <w:r>
        <w:rPr>
          <w:rFonts w:cs="Consolas" w:hAnsi="Consolas" w:eastAsia="Consolas" w:ascii="Consolas"/>
          <w:color w:val="000000"/>
          <w:spacing w:val="-1"/>
          <w:w w:val="100"/>
          <w:sz w:val="18"/>
          <w:szCs w:val="18"/>
        </w:rPr>
        <w:t>demo;</w:t>
      </w:r>
      <w:r>
        <w:rPr>
          <w:rFonts w:cs="Consolas" w:hAnsi="Consolas" w:eastAsia="Consolas" w:ascii="Consolas"/>
          <w:color w:val="000000"/>
          <w:spacing w:val="0"/>
          <w:w w:val="100"/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9" w:lineRule="exact" w:line="200"/>
      </w:pPr>
      <w:r>
        <w:rPr>
          <w:sz w:val="20"/>
          <w:szCs w:val="20"/>
        </w:rPr>
      </w:r>
    </w:p>
    <w:p>
      <w:pPr>
        <w:rPr>
          <w:rFonts w:cs="Consolas" w:hAnsi="Consolas" w:eastAsia="Consolas" w:ascii="Consolas"/>
          <w:sz w:val="18"/>
          <w:szCs w:val="18"/>
        </w:rPr>
        <w:jc w:val="left"/>
        <w:spacing w:lineRule="auto" w:line="227"/>
        <w:ind w:left="100" w:right="4084"/>
      </w:pPr>
      <w:r>
        <w:rPr>
          <w:rFonts w:cs="Consolas" w:hAnsi="Consolas" w:eastAsia="Consolas" w:ascii="Consolas"/>
          <w:color w:val="000086"/>
          <w:spacing w:val="-1"/>
          <w:w w:val="100"/>
          <w:sz w:val="18"/>
          <w:szCs w:val="18"/>
        </w:rPr>
        <w:t>i</w:t>
      </w:r>
      <w:r>
        <w:rPr>
          <w:rFonts w:cs="Consolas" w:hAnsi="Consolas" w:eastAsia="Consolas" w:ascii="Consolas"/>
          <w:color w:val="000086"/>
          <w:spacing w:val="-1"/>
          <w:w w:val="100"/>
          <w:sz w:val="18"/>
          <w:szCs w:val="18"/>
        </w:rPr>
        <w:t>m</w:t>
      </w:r>
      <w:r>
        <w:rPr>
          <w:rFonts w:cs="Consolas" w:hAnsi="Consolas" w:eastAsia="Consolas" w:ascii="Consolas"/>
          <w:color w:val="000086"/>
          <w:spacing w:val="-1"/>
          <w:w w:val="100"/>
          <w:sz w:val="18"/>
          <w:szCs w:val="18"/>
        </w:rPr>
        <w:t>p</w:t>
      </w:r>
      <w:r>
        <w:rPr>
          <w:rFonts w:cs="Consolas" w:hAnsi="Consolas" w:eastAsia="Consolas" w:ascii="Consolas"/>
          <w:color w:val="000086"/>
          <w:spacing w:val="-1"/>
          <w:w w:val="100"/>
          <w:sz w:val="18"/>
          <w:szCs w:val="18"/>
        </w:rPr>
        <w:t>o</w:t>
      </w:r>
      <w:r>
        <w:rPr>
          <w:rFonts w:cs="Consolas" w:hAnsi="Consolas" w:eastAsia="Consolas" w:ascii="Consolas"/>
          <w:color w:val="000086"/>
          <w:spacing w:val="-1"/>
          <w:w w:val="100"/>
          <w:sz w:val="18"/>
          <w:szCs w:val="18"/>
        </w:rPr>
        <w:t>r</w:t>
      </w:r>
      <w:r>
        <w:rPr>
          <w:rFonts w:cs="Consolas" w:hAnsi="Consolas" w:eastAsia="Consolas" w:ascii="Consolas"/>
          <w:color w:val="000086"/>
          <w:spacing w:val="0"/>
          <w:w w:val="100"/>
          <w:sz w:val="18"/>
          <w:szCs w:val="18"/>
        </w:rPr>
        <w:t>t</w:t>
      </w:r>
      <w:r>
        <w:rPr>
          <w:rFonts w:cs="Consolas" w:hAnsi="Consolas" w:eastAsia="Consolas" w:ascii="Consolas"/>
          <w:color w:val="000086"/>
          <w:spacing w:val="1"/>
          <w:w w:val="100"/>
          <w:sz w:val="18"/>
          <w:szCs w:val="18"/>
        </w:rPr>
        <w:t> </w:t>
      </w:r>
      <w:r>
        <w:rPr>
          <w:rFonts w:cs="Consolas" w:hAnsi="Consolas" w:eastAsia="Consolas" w:ascii="Consolas"/>
          <w:color w:val="000000"/>
          <w:spacing w:val="-1"/>
          <w:w w:val="100"/>
          <w:sz w:val="18"/>
          <w:szCs w:val="18"/>
        </w:rPr>
        <w:t>a</w:t>
      </w:r>
      <w:r>
        <w:rPr>
          <w:rFonts w:cs="Consolas" w:hAnsi="Consolas" w:eastAsia="Consolas" w:ascii="Consolas"/>
          <w:color w:val="000000"/>
          <w:spacing w:val="-1"/>
          <w:w w:val="100"/>
          <w:sz w:val="18"/>
          <w:szCs w:val="18"/>
        </w:rPr>
        <w:t>n</w:t>
      </w:r>
      <w:r>
        <w:rPr>
          <w:rFonts w:cs="Consolas" w:hAnsi="Consolas" w:eastAsia="Consolas" w:ascii="Consolas"/>
          <w:color w:val="000000"/>
          <w:spacing w:val="2"/>
          <w:w w:val="100"/>
          <w:sz w:val="18"/>
          <w:szCs w:val="18"/>
        </w:rPr>
        <w:t>d</w:t>
      </w:r>
      <w:r>
        <w:rPr>
          <w:rFonts w:cs="Consolas" w:hAnsi="Consolas" w:eastAsia="Consolas" w:ascii="Consolas"/>
          <w:color w:val="000000"/>
          <w:spacing w:val="-1"/>
          <w:w w:val="100"/>
          <w:sz w:val="18"/>
          <w:szCs w:val="18"/>
        </w:rPr>
        <w:t>r</w:t>
      </w:r>
      <w:r>
        <w:rPr>
          <w:rFonts w:cs="Consolas" w:hAnsi="Consolas" w:eastAsia="Consolas" w:ascii="Consolas"/>
          <w:color w:val="000000"/>
          <w:spacing w:val="-1"/>
          <w:w w:val="100"/>
          <w:sz w:val="18"/>
          <w:szCs w:val="18"/>
        </w:rPr>
        <w:t>o</w:t>
      </w:r>
      <w:r>
        <w:rPr>
          <w:rFonts w:cs="Consolas" w:hAnsi="Consolas" w:eastAsia="Consolas" w:ascii="Consolas"/>
          <w:color w:val="000000"/>
          <w:spacing w:val="-1"/>
          <w:w w:val="100"/>
          <w:sz w:val="18"/>
          <w:szCs w:val="18"/>
        </w:rPr>
        <w:t>i</w:t>
      </w:r>
      <w:r>
        <w:rPr>
          <w:rFonts w:cs="Consolas" w:hAnsi="Consolas" w:eastAsia="Consolas" w:ascii="Consolas"/>
          <w:color w:val="000000"/>
          <w:spacing w:val="2"/>
          <w:w w:val="100"/>
          <w:sz w:val="18"/>
          <w:szCs w:val="18"/>
        </w:rPr>
        <w:t>d</w:t>
      </w:r>
      <w:r>
        <w:rPr>
          <w:rFonts w:cs="Consolas" w:hAnsi="Consolas" w:eastAsia="Consolas" w:ascii="Consolas"/>
          <w:color w:val="666600"/>
          <w:spacing w:val="-1"/>
          <w:w w:val="100"/>
          <w:sz w:val="18"/>
          <w:szCs w:val="18"/>
        </w:rPr>
        <w:t>.</w:t>
      </w:r>
      <w:r>
        <w:rPr>
          <w:rFonts w:cs="Consolas" w:hAnsi="Consolas" w:eastAsia="Consolas" w:ascii="Consolas"/>
          <w:color w:val="000000"/>
          <w:spacing w:val="-1"/>
          <w:w w:val="100"/>
          <w:sz w:val="18"/>
          <w:szCs w:val="18"/>
        </w:rPr>
        <w:t>s</w:t>
      </w:r>
      <w:r>
        <w:rPr>
          <w:rFonts w:cs="Consolas" w:hAnsi="Consolas" w:eastAsia="Consolas" w:ascii="Consolas"/>
          <w:color w:val="000000"/>
          <w:spacing w:val="-1"/>
          <w:w w:val="100"/>
          <w:sz w:val="18"/>
          <w:szCs w:val="18"/>
        </w:rPr>
        <w:t>u</w:t>
      </w:r>
      <w:r>
        <w:rPr>
          <w:rFonts w:cs="Consolas" w:hAnsi="Consolas" w:eastAsia="Consolas" w:ascii="Consolas"/>
          <w:color w:val="000000"/>
          <w:spacing w:val="2"/>
          <w:w w:val="100"/>
          <w:sz w:val="18"/>
          <w:szCs w:val="18"/>
        </w:rPr>
        <w:t>p</w:t>
      </w:r>
      <w:r>
        <w:rPr>
          <w:rFonts w:cs="Consolas" w:hAnsi="Consolas" w:eastAsia="Consolas" w:ascii="Consolas"/>
          <w:color w:val="000000"/>
          <w:spacing w:val="-1"/>
          <w:w w:val="100"/>
          <w:sz w:val="18"/>
          <w:szCs w:val="18"/>
        </w:rPr>
        <w:t>p</w:t>
      </w:r>
      <w:r>
        <w:rPr>
          <w:rFonts w:cs="Consolas" w:hAnsi="Consolas" w:eastAsia="Consolas" w:ascii="Consolas"/>
          <w:color w:val="000000"/>
          <w:spacing w:val="-1"/>
          <w:w w:val="100"/>
          <w:sz w:val="18"/>
          <w:szCs w:val="18"/>
        </w:rPr>
        <w:t>o</w:t>
      </w:r>
      <w:r>
        <w:rPr>
          <w:rFonts w:cs="Consolas" w:hAnsi="Consolas" w:eastAsia="Consolas" w:ascii="Consolas"/>
          <w:color w:val="000000"/>
          <w:spacing w:val="-1"/>
          <w:w w:val="100"/>
          <w:sz w:val="18"/>
          <w:szCs w:val="18"/>
        </w:rPr>
        <w:t>r</w:t>
      </w:r>
      <w:r>
        <w:rPr>
          <w:rFonts w:cs="Consolas" w:hAnsi="Consolas" w:eastAsia="Consolas" w:ascii="Consolas"/>
          <w:color w:val="000000"/>
          <w:spacing w:val="-1"/>
          <w:w w:val="100"/>
          <w:sz w:val="18"/>
          <w:szCs w:val="18"/>
        </w:rPr>
        <w:t>t</w:t>
      </w:r>
      <w:r>
        <w:rPr>
          <w:rFonts w:cs="Consolas" w:hAnsi="Consolas" w:eastAsia="Consolas" w:ascii="Consolas"/>
          <w:color w:val="666600"/>
          <w:spacing w:val="2"/>
          <w:w w:val="100"/>
          <w:sz w:val="18"/>
          <w:szCs w:val="18"/>
        </w:rPr>
        <w:t>.</w:t>
      </w:r>
      <w:r>
        <w:rPr>
          <w:rFonts w:cs="Consolas" w:hAnsi="Consolas" w:eastAsia="Consolas" w:ascii="Consolas"/>
          <w:color w:val="000000"/>
          <w:spacing w:val="2"/>
          <w:w w:val="100"/>
          <w:sz w:val="18"/>
          <w:szCs w:val="18"/>
        </w:rPr>
        <w:t>t</w:t>
      </w:r>
      <w:r>
        <w:rPr>
          <w:rFonts w:cs="Consolas" w:hAnsi="Consolas" w:eastAsia="Consolas" w:ascii="Consolas"/>
          <w:color w:val="000000"/>
          <w:spacing w:val="-1"/>
          <w:w w:val="100"/>
          <w:sz w:val="18"/>
          <w:szCs w:val="18"/>
        </w:rPr>
        <w:t>e</w:t>
      </w:r>
      <w:r>
        <w:rPr>
          <w:rFonts w:cs="Consolas" w:hAnsi="Consolas" w:eastAsia="Consolas" w:ascii="Consolas"/>
          <w:color w:val="000000"/>
          <w:spacing w:val="-1"/>
          <w:w w:val="100"/>
          <w:sz w:val="18"/>
          <w:szCs w:val="18"/>
        </w:rPr>
        <w:t>s</w:t>
      </w:r>
      <w:r>
        <w:rPr>
          <w:rFonts w:cs="Consolas" w:hAnsi="Consolas" w:eastAsia="Consolas" w:ascii="Consolas"/>
          <w:color w:val="000000"/>
          <w:spacing w:val="0"/>
          <w:w w:val="100"/>
          <w:sz w:val="18"/>
          <w:szCs w:val="18"/>
        </w:rPr>
        <w:t>t</w:t>
      </w:r>
      <w:r>
        <w:rPr>
          <w:rFonts w:cs="Consolas" w:hAnsi="Consolas" w:eastAsia="Consolas" w:ascii="Consolas"/>
          <w:color w:val="666600"/>
          <w:spacing w:val="-1"/>
          <w:w w:val="100"/>
          <w:sz w:val="18"/>
          <w:szCs w:val="18"/>
        </w:rPr>
        <w:t>.</w:t>
      </w:r>
      <w:r>
        <w:rPr>
          <w:rFonts w:cs="Consolas" w:hAnsi="Consolas" w:eastAsia="Consolas" w:ascii="Consolas"/>
          <w:color w:val="000000"/>
          <w:spacing w:val="-1"/>
          <w:w w:val="100"/>
          <w:sz w:val="18"/>
          <w:szCs w:val="18"/>
        </w:rPr>
        <w:t>e</w:t>
      </w:r>
      <w:r>
        <w:rPr>
          <w:rFonts w:cs="Consolas" w:hAnsi="Consolas" w:eastAsia="Consolas" w:ascii="Consolas"/>
          <w:color w:val="000000"/>
          <w:spacing w:val="2"/>
          <w:w w:val="100"/>
          <w:sz w:val="18"/>
          <w:szCs w:val="18"/>
        </w:rPr>
        <w:t>s</w:t>
      </w:r>
      <w:r>
        <w:rPr>
          <w:rFonts w:cs="Consolas" w:hAnsi="Consolas" w:eastAsia="Consolas" w:ascii="Consolas"/>
          <w:color w:val="000000"/>
          <w:spacing w:val="-1"/>
          <w:w w:val="100"/>
          <w:sz w:val="18"/>
          <w:szCs w:val="18"/>
        </w:rPr>
        <w:t>p</w:t>
      </w:r>
      <w:r>
        <w:rPr>
          <w:rFonts w:cs="Consolas" w:hAnsi="Consolas" w:eastAsia="Consolas" w:ascii="Consolas"/>
          <w:color w:val="000000"/>
          <w:spacing w:val="-1"/>
          <w:w w:val="100"/>
          <w:sz w:val="18"/>
          <w:szCs w:val="18"/>
        </w:rPr>
        <w:t>r</w:t>
      </w:r>
      <w:r>
        <w:rPr>
          <w:rFonts w:cs="Consolas" w:hAnsi="Consolas" w:eastAsia="Consolas" w:ascii="Consolas"/>
          <w:color w:val="000000"/>
          <w:spacing w:val="-1"/>
          <w:w w:val="100"/>
          <w:sz w:val="18"/>
          <w:szCs w:val="18"/>
        </w:rPr>
        <w:t>e</w:t>
      </w:r>
      <w:r>
        <w:rPr>
          <w:rFonts w:cs="Consolas" w:hAnsi="Consolas" w:eastAsia="Consolas" w:ascii="Consolas"/>
          <w:color w:val="000000"/>
          <w:spacing w:val="2"/>
          <w:w w:val="100"/>
          <w:sz w:val="18"/>
          <w:szCs w:val="18"/>
        </w:rPr>
        <w:t>s</w:t>
      </w:r>
      <w:r>
        <w:rPr>
          <w:rFonts w:cs="Consolas" w:hAnsi="Consolas" w:eastAsia="Consolas" w:ascii="Consolas"/>
          <w:color w:val="000000"/>
          <w:spacing w:val="-1"/>
          <w:w w:val="100"/>
          <w:sz w:val="18"/>
          <w:szCs w:val="18"/>
        </w:rPr>
        <w:t>s</w:t>
      </w:r>
      <w:r>
        <w:rPr>
          <w:rFonts w:cs="Consolas" w:hAnsi="Consolas" w:eastAsia="Consolas" w:ascii="Consolas"/>
          <w:color w:val="000000"/>
          <w:spacing w:val="-1"/>
          <w:w w:val="100"/>
          <w:sz w:val="18"/>
          <w:szCs w:val="18"/>
        </w:rPr>
        <w:t>o</w:t>
      </w:r>
      <w:r>
        <w:rPr>
          <w:rFonts w:cs="Consolas" w:hAnsi="Consolas" w:eastAsia="Consolas" w:ascii="Consolas"/>
          <w:color w:val="666600"/>
          <w:spacing w:val="-1"/>
          <w:w w:val="100"/>
          <w:sz w:val="18"/>
          <w:szCs w:val="18"/>
        </w:rPr>
        <w:t>.</w:t>
      </w:r>
      <w:r>
        <w:rPr>
          <w:rFonts w:cs="Consolas" w:hAnsi="Consolas" w:eastAsia="Consolas" w:ascii="Consolas"/>
          <w:color w:val="660066"/>
          <w:spacing w:val="2"/>
          <w:w w:val="100"/>
          <w:sz w:val="18"/>
          <w:szCs w:val="18"/>
        </w:rPr>
        <w:t>V</w:t>
      </w:r>
      <w:r>
        <w:rPr>
          <w:rFonts w:cs="Consolas" w:hAnsi="Consolas" w:eastAsia="Consolas" w:ascii="Consolas"/>
          <w:color w:val="660066"/>
          <w:spacing w:val="-1"/>
          <w:w w:val="100"/>
          <w:sz w:val="18"/>
          <w:szCs w:val="18"/>
        </w:rPr>
        <w:t>i</w:t>
      </w:r>
      <w:r>
        <w:rPr>
          <w:rFonts w:cs="Consolas" w:hAnsi="Consolas" w:eastAsia="Consolas" w:ascii="Consolas"/>
          <w:color w:val="660066"/>
          <w:spacing w:val="-1"/>
          <w:w w:val="100"/>
          <w:sz w:val="18"/>
          <w:szCs w:val="18"/>
        </w:rPr>
        <w:t>e</w:t>
      </w:r>
      <w:r>
        <w:rPr>
          <w:rFonts w:cs="Consolas" w:hAnsi="Consolas" w:eastAsia="Consolas" w:ascii="Consolas"/>
          <w:color w:val="660066"/>
          <w:spacing w:val="-1"/>
          <w:w w:val="100"/>
          <w:sz w:val="18"/>
          <w:szCs w:val="18"/>
        </w:rPr>
        <w:t>w</w:t>
      </w:r>
      <w:r>
        <w:rPr>
          <w:rFonts w:cs="Consolas" w:hAnsi="Consolas" w:eastAsia="Consolas" w:ascii="Consolas"/>
          <w:color w:val="660066"/>
          <w:spacing w:val="2"/>
          <w:w w:val="100"/>
          <w:sz w:val="18"/>
          <w:szCs w:val="18"/>
        </w:rPr>
        <w:t>I</w:t>
      </w:r>
      <w:r>
        <w:rPr>
          <w:rFonts w:cs="Consolas" w:hAnsi="Consolas" w:eastAsia="Consolas" w:ascii="Consolas"/>
          <w:color w:val="660066"/>
          <w:spacing w:val="-1"/>
          <w:w w:val="100"/>
          <w:sz w:val="18"/>
          <w:szCs w:val="18"/>
        </w:rPr>
        <w:t>n</w:t>
      </w:r>
      <w:r>
        <w:rPr>
          <w:rFonts w:cs="Consolas" w:hAnsi="Consolas" w:eastAsia="Consolas" w:ascii="Consolas"/>
          <w:color w:val="660066"/>
          <w:spacing w:val="-1"/>
          <w:w w:val="100"/>
          <w:sz w:val="18"/>
          <w:szCs w:val="18"/>
        </w:rPr>
        <w:t>t</w:t>
      </w:r>
      <w:r>
        <w:rPr>
          <w:rFonts w:cs="Consolas" w:hAnsi="Consolas" w:eastAsia="Consolas" w:ascii="Consolas"/>
          <w:color w:val="660066"/>
          <w:spacing w:val="-1"/>
          <w:w w:val="100"/>
          <w:sz w:val="18"/>
          <w:szCs w:val="18"/>
        </w:rPr>
        <w:t>e</w:t>
      </w:r>
      <w:r>
        <w:rPr>
          <w:rFonts w:cs="Consolas" w:hAnsi="Consolas" w:eastAsia="Consolas" w:ascii="Consolas"/>
          <w:color w:val="660066"/>
          <w:spacing w:val="-1"/>
          <w:w w:val="100"/>
          <w:sz w:val="18"/>
          <w:szCs w:val="18"/>
        </w:rPr>
        <w:t>r</w:t>
      </w:r>
      <w:r>
        <w:rPr>
          <w:rFonts w:cs="Consolas" w:hAnsi="Consolas" w:eastAsia="Consolas" w:ascii="Consolas"/>
          <w:color w:val="660066"/>
          <w:spacing w:val="2"/>
          <w:w w:val="100"/>
          <w:sz w:val="18"/>
          <w:szCs w:val="18"/>
        </w:rPr>
        <w:t>a</w:t>
      </w:r>
      <w:r>
        <w:rPr>
          <w:rFonts w:cs="Consolas" w:hAnsi="Consolas" w:eastAsia="Consolas" w:ascii="Consolas"/>
          <w:color w:val="660066"/>
          <w:spacing w:val="2"/>
          <w:w w:val="100"/>
          <w:sz w:val="18"/>
          <w:szCs w:val="18"/>
        </w:rPr>
        <w:t>c</w:t>
      </w:r>
      <w:r>
        <w:rPr>
          <w:rFonts w:cs="Consolas" w:hAnsi="Consolas" w:eastAsia="Consolas" w:ascii="Consolas"/>
          <w:color w:val="660066"/>
          <w:spacing w:val="-1"/>
          <w:w w:val="100"/>
          <w:sz w:val="18"/>
          <w:szCs w:val="18"/>
        </w:rPr>
        <w:t>t</w:t>
      </w:r>
      <w:r>
        <w:rPr>
          <w:rFonts w:cs="Consolas" w:hAnsi="Consolas" w:eastAsia="Consolas" w:ascii="Consolas"/>
          <w:color w:val="660066"/>
          <w:spacing w:val="-1"/>
          <w:w w:val="100"/>
          <w:sz w:val="18"/>
          <w:szCs w:val="18"/>
        </w:rPr>
        <w:t>i</w:t>
      </w:r>
      <w:r>
        <w:rPr>
          <w:rFonts w:cs="Consolas" w:hAnsi="Consolas" w:eastAsia="Consolas" w:ascii="Consolas"/>
          <w:color w:val="660066"/>
          <w:spacing w:val="-1"/>
          <w:w w:val="100"/>
          <w:sz w:val="18"/>
          <w:szCs w:val="18"/>
        </w:rPr>
        <w:t>o</w:t>
      </w:r>
      <w:r>
        <w:rPr>
          <w:rFonts w:cs="Consolas" w:hAnsi="Consolas" w:eastAsia="Consolas" w:ascii="Consolas"/>
          <w:color w:val="660066"/>
          <w:spacing w:val="-1"/>
          <w:w w:val="100"/>
          <w:sz w:val="18"/>
          <w:szCs w:val="18"/>
        </w:rPr>
        <w:t>n</w:t>
      </w:r>
      <w:r>
        <w:rPr>
          <w:rFonts w:cs="Consolas" w:hAnsi="Consolas" w:eastAsia="Consolas" w:ascii="Consolas"/>
          <w:color w:val="660066"/>
          <w:spacing w:val="0"/>
          <w:w w:val="100"/>
          <w:sz w:val="18"/>
          <w:szCs w:val="18"/>
        </w:rPr>
        <w:t>;</w:t>
      </w:r>
      <w:r>
        <w:rPr>
          <w:rFonts w:cs="Consolas" w:hAnsi="Consolas" w:eastAsia="Consolas" w:ascii="Consolas"/>
          <w:color w:val="660066"/>
          <w:spacing w:val="0"/>
          <w:w w:val="100"/>
          <w:sz w:val="18"/>
          <w:szCs w:val="18"/>
        </w:rPr>
        <w:t> </w:t>
      </w:r>
      <w:r>
        <w:rPr>
          <w:rFonts w:cs="Consolas" w:hAnsi="Consolas" w:eastAsia="Consolas" w:ascii="Consolas"/>
          <w:color w:val="000086"/>
          <w:spacing w:val="-1"/>
          <w:w w:val="100"/>
          <w:sz w:val="18"/>
          <w:szCs w:val="18"/>
        </w:rPr>
        <w:t>i</w:t>
      </w:r>
      <w:r>
        <w:rPr>
          <w:rFonts w:cs="Consolas" w:hAnsi="Consolas" w:eastAsia="Consolas" w:ascii="Consolas"/>
          <w:color w:val="000086"/>
          <w:spacing w:val="-1"/>
          <w:w w:val="100"/>
          <w:sz w:val="18"/>
          <w:szCs w:val="18"/>
        </w:rPr>
        <w:t>m</w:t>
      </w:r>
      <w:r>
        <w:rPr>
          <w:rFonts w:cs="Consolas" w:hAnsi="Consolas" w:eastAsia="Consolas" w:ascii="Consolas"/>
          <w:color w:val="000086"/>
          <w:spacing w:val="-1"/>
          <w:w w:val="100"/>
          <w:sz w:val="18"/>
          <w:szCs w:val="18"/>
        </w:rPr>
        <w:t>p</w:t>
      </w:r>
      <w:r>
        <w:rPr>
          <w:rFonts w:cs="Consolas" w:hAnsi="Consolas" w:eastAsia="Consolas" w:ascii="Consolas"/>
          <w:color w:val="000086"/>
          <w:spacing w:val="-1"/>
          <w:w w:val="100"/>
          <w:sz w:val="18"/>
          <w:szCs w:val="18"/>
        </w:rPr>
        <w:t>o</w:t>
      </w:r>
      <w:r>
        <w:rPr>
          <w:rFonts w:cs="Consolas" w:hAnsi="Consolas" w:eastAsia="Consolas" w:ascii="Consolas"/>
          <w:color w:val="000086"/>
          <w:spacing w:val="-1"/>
          <w:w w:val="100"/>
          <w:sz w:val="18"/>
          <w:szCs w:val="18"/>
        </w:rPr>
        <w:t>r</w:t>
      </w:r>
      <w:r>
        <w:rPr>
          <w:rFonts w:cs="Consolas" w:hAnsi="Consolas" w:eastAsia="Consolas" w:ascii="Consolas"/>
          <w:color w:val="000086"/>
          <w:spacing w:val="0"/>
          <w:w w:val="100"/>
          <w:sz w:val="18"/>
          <w:szCs w:val="18"/>
        </w:rPr>
        <w:t>t</w:t>
      </w:r>
      <w:r>
        <w:rPr>
          <w:rFonts w:cs="Consolas" w:hAnsi="Consolas" w:eastAsia="Consolas" w:ascii="Consolas"/>
          <w:color w:val="000086"/>
          <w:spacing w:val="1"/>
          <w:w w:val="100"/>
          <w:sz w:val="18"/>
          <w:szCs w:val="18"/>
        </w:rPr>
        <w:t> </w:t>
      </w:r>
      <w:r>
        <w:rPr>
          <w:rFonts w:cs="Consolas" w:hAnsi="Consolas" w:eastAsia="Consolas" w:ascii="Consolas"/>
          <w:color w:val="000000"/>
          <w:spacing w:val="-1"/>
          <w:w w:val="100"/>
          <w:sz w:val="18"/>
          <w:szCs w:val="18"/>
        </w:rPr>
        <w:t>a</w:t>
      </w:r>
      <w:r>
        <w:rPr>
          <w:rFonts w:cs="Consolas" w:hAnsi="Consolas" w:eastAsia="Consolas" w:ascii="Consolas"/>
          <w:color w:val="000000"/>
          <w:spacing w:val="-1"/>
          <w:w w:val="100"/>
          <w:sz w:val="18"/>
          <w:szCs w:val="18"/>
        </w:rPr>
        <w:t>n</w:t>
      </w:r>
      <w:r>
        <w:rPr>
          <w:rFonts w:cs="Consolas" w:hAnsi="Consolas" w:eastAsia="Consolas" w:ascii="Consolas"/>
          <w:color w:val="000000"/>
          <w:spacing w:val="2"/>
          <w:w w:val="100"/>
          <w:sz w:val="18"/>
          <w:szCs w:val="18"/>
        </w:rPr>
        <w:t>d</w:t>
      </w:r>
      <w:r>
        <w:rPr>
          <w:rFonts w:cs="Consolas" w:hAnsi="Consolas" w:eastAsia="Consolas" w:ascii="Consolas"/>
          <w:color w:val="000000"/>
          <w:spacing w:val="-1"/>
          <w:w w:val="100"/>
          <w:sz w:val="18"/>
          <w:szCs w:val="18"/>
        </w:rPr>
        <w:t>r</w:t>
      </w:r>
      <w:r>
        <w:rPr>
          <w:rFonts w:cs="Consolas" w:hAnsi="Consolas" w:eastAsia="Consolas" w:ascii="Consolas"/>
          <w:color w:val="000000"/>
          <w:spacing w:val="-1"/>
          <w:w w:val="100"/>
          <w:sz w:val="18"/>
          <w:szCs w:val="18"/>
        </w:rPr>
        <w:t>o</w:t>
      </w:r>
      <w:r>
        <w:rPr>
          <w:rFonts w:cs="Consolas" w:hAnsi="Consolas" w:eastAsia="Consolas" w:ascii="Consolas"/>
          <w:color w:val="000000"/>
          <w:spacing w:val="-1"/>
          <w:w w:val="100"/>
          <w:sz w:val="18"/>
          <w:szCs w:val="18"/>
        </w:rPr>
        <w:t>i</w:t>
      </w:r>
      <w:r>
        <w:rPr>
          <w:rFonts w:cs="Consolas" w:hAnsi="Consolas" w:eastAsia="Consolas" w:ascii="Consolas"/>
          <w:color w:val="000000"/>
          <w:spacing w:val="2"/>
          <w:w w:val="100"/>
          <w:sz w:val="18"/>
          <w:szCs w:val="18"/>
        </w:rPr>
        <w:t>d</w:t>
      </w:r>
      <w:r>
        <w:rPr>
          <w:rFonts w:cs="Consolas" w:hAnsi="Consolas" w:eastAsia="Consolas" w:ascii="Consolas"/>
          <w:color w:val="666600"/>
          <w:spacing w:val="-1"/>
          <w:w w:val="100"/>
          <w:sz w:val="18"/>
          <w:szCs w:val="18"/>
        </w:rPr>
        <w:t>.</w:t>
      </w:r>
      <w:r>
        <w:rPr>
          <w:rFonts w:cs="Consolas" w:hAnsi="Consolas" w:eastAsia="Consolas" w:ascii="Consolas"/>
          <w:color w:val="000000"/>
          <w:spacing w:val="-1"/>
          <w:w w:val="100"/>
          <w:sz w:val="18"/>
          <w:szCs w:val="18"/>
        </w:rPr>
        <w:t>s</w:t>
      </w:r>
      <w:r>
        <w:rPr>
          <w:rFonts w:cs="Consolas" w:hAnsi="Consolas" w:eastAsia="Consolas" w:ascii="Consolas"/>
          <w:color w:val="000000"/>
          <w:spacing w:val="-1"/>
          <w:w w:val="100"/>
          <w:sz w:val="18"/>
          <w:szCs w:val="18"/>
        </w:rPr>
        <w:t>u</w:t>
      </w:r>
      <w:r>
        <w:rPr>
          <w:rFonts w:cs="Consolas" w:hAnsi="Consolas" w:eastAsia="Consolas" w:ascii="Consolas"/>
          <w:color w:val="000000"/>
          <w:spacing w:val="2"/>
          <w:w w:val="100"/>
          <w:sz w:val="18"/>
          <w:szCs w:val="18"/>
        </w:rPr>
        <w:t>p</w:t>
      </w:r>
      <w:r>
        <w:rPr>
          <w:rFonts w:cs="Consolas" w:hAnsi="Consolas" w:eastAsia="Consolas" w:ascii="Consolas"/>
          <w:color w:val="000000"/>
          <w:spacing w:val="-1"/>
          <w:w w:val="100"/>
          <w:sz w:val="18"/>
          <w:szCs w:val="18"/>
        </w:rPr>
        <w:t>p</w:t>
      </w:r>
      <w:r>
        <w:rPr>
          <w:rFonts w:cs="Consolas" w:hAnsi="Consolas" w:eastAsia="Consolas" w:ascii="Consolas"/>
          <w:color w:val="000000"/>
          <w:spacing w:val="-1"/>
          <w:w w:val="100"/>
          <w:sz w:val="18"/>
          <w:szCs w:val="18"/>
        </w:rPr>
        <w:t>o</w:t>
      </w:r>
      <w:r>
        <w:rPr>
          <w:rFonts w:cs="Consolas" w:hAnsi="Consolas" w:eastAsia="Consolas" w:ascii="Consolas"/>
          <w:color w:val="000000"/>
          <w:spacing w:val="-1"/>
          <w:w w:val="100"/>
          <w:sz w:val="18"/>
          <w:szCs w:val="18"/>
        </w:rPr>
        <w:t>r</w:t>
      </w:r>
      <w:r>
        <w:rPr>
          <w:rFonts w:cs="Consolas" w:hAnsi="Consolas" w:eastAsia="Consolas" w:ascii="Consolas"/>
          <w:color w:val="000000"/>
          <w:spacing w:val="-1"/>
          <w:w w:val="100"/>
          <w:sz w:val="18"/>
          <w:szCs w:val="18"/>
        </w:rPr>
        <w:t>t</w:t>
      </w:r>
      <w:r>
        <w:rPr>
          <w:rFonts w:cs="Consolas" w:hAnsi="Consolas" w:eastAsia="Consolas" w:ascii="Consolas"/>
          <w:color w:val="666600"/>
          <w:spacing w:val="2"/>
          <w:w w:val="100"/>
          <w:sz w:val="18"/>
          <w:szCs w:val="18"/>
        </w:rPr>
        <w:t>.</w:t>
      </w:r>
      <w:r>
        <w:rPr>
          <w:rFonts w:cs="Consolas" w:hAnsi="Consolas" w:eastAsia="Consolas" w:ascii="Consolas"/>
          <w:color w:val="000000"/>
          <w:spacing w:val="2"/>
          <w:w w:val="100"/>
          <w:sz w:val="18"/>
          <w:szCs w:val="18"/>
        </w:rPr>
        <w:t>t</w:t>
      </w:r>
      <w:r>
        <w:rPr>
          <w:rFonts w:cs="Consolas" w:hAnsi="Consolas" w:eastAsia="Consolas" w:ascii="Consolas"/>
          <w:color w:val="000000"/>
          <w:spacing w:val="-1"/>
          <w:w w:val="100"/>
          <w:sz w:val="18"/>
          <w:szCs w:val="18"/>
        </w:rPr>
        <w:t>e</w:t>
      </w:r>
      <w:r>
        <w:rPr>
          <w:rFonts w:cs="Consolas" w:hAnsi="Consolas" w:eastAsia="Consolas" w:ascii="Consolas"/>
          <w:color w:val="000000"/>
          <w:spacing w:val="-1"/>
          <w:w w:val="100"/>
          <w:sz w:val="18"/>
          <w:szCs w:val="18"/>
        </w:rPr>
        <w:t>s</w:t>
      </w:r>
      <w:r>
        <w:rPr>
          <w:rFonts w:cs="Consolas" w:hAnsi="Consolas" w:eastAsia="Consolas" w:ascii="Consolas"/>
          <w:color w:val="000000"/>
          <w:spacing w:val="0"/>
          <w:w w:val="100"/>
          <w:sz w:val="18"/>
          <w:szCs w:val="18"/>
        </w:rPr>
        <w:t>t</w:t>
      </w:r>
      <w:r>
        <w:rPr>
          <w:rFonts w:cs="Consolas" w:hAnsi="Consolas" w:eastAsia="Consolas" w:ascii="Consolas"/>
          <w:color w:val="666600"/>
          <w:spacing w:val="-1"/>
          <w:w w:val="100"/>
          <w:sz w:val="18"/>
          <w:szCs w:val="18"/>
        </w:rPr>
        <w:t>.</w:t>
      </w:r>
      <w:r>
        <w:rPr>
          <w:rFonts w:cs="Consolas" w:hAnsi="Consolas" w:eastAsia="Consolas" w:ascii="Consolas"/>
          <w:color w:val="000000"/>
          <w:spacing w:val="-1"/>
          <w:w w:val="100"/>
          <w:sz w:val="18"/>
          <w:szCs w:val="18"/>
        </w:rPr>
        <w:t>r</w:t>
      </w:r>
      <w:r>
        <w:rPr>
          <w:rFonts w:cs="Consolas" w:hAnsi="Consolas" w:eastAsia="Consolas" w:ascii="Consolas"/>
          <w:color w:val="000000"/>
          <w:spacing w:val="2"/>
          <w:w w:val="100"/>
          <w:sz w:val="18"/>
          <w:szCs w:val="18"/>
        </w:rPr>
        <w:t>u</w:t>
      </w:r>
      <w:r>
        <w:rPr>
          <w:rFonts w:cs="Consolas" w:hAnsi="Consolas" w:eastAsia="Consolas" w:ascii="Consolas"/>
          <w:color w:val="000000"/>
          <w:spacing w:val="-1"/>
          <w:w w:val="100"/>
          <w:sz w:val="18"/>
          <w:szCs w:val="18"/>
        </w:rPr>
        <w:t>l</w:t>
      </w:r>
      <w:r>
        <w:rPr>
          <w:rFonts w:cs="Consolas" w:hAnsi="Consolas" w:eastAsia="Consolas" w:ascii="Consolas"/>
          <w:color w:val="000000"/>
          <w:spacing w:val="-1"/>
          <w:w w:val="100"/>
          <w:sz w:val="18"/>
          <w:szCs w:val="18"/>
        </w:rPr>
        <w:t>e</w:t>
      </w:r>
      <w:r>
        <w:rPr>
          <w:rFonts w:cs="Consolas" w:hAnsi="Consolas" w:eastAsia="Consolas" w:ascii="Consolas"/>
          <w:color w:val="666600"/>
          <w:spacing w:val="-1"/>
          <w:w w:val="100"/>
          <w:sz w:val="18"/>
          <w:szCs w:val="18"/>
        </w:rPr>
        <w:t>.</w:t>
      </w:r>
      <w:r>
        <w:rPr>
          <w:rFonts w:cs="Consolas" w:hAnsi="Consolas" w:eastAsia="Consolas" w:ascii="Consolas"/>
          <w:color w:val="660066"/>
          <w:spacing w:val="2"/>
          <w:w w:val="100"/>
          <w:sz w:val="18"/>
          <w:szCs w:val="18"/>
        </w:rPr>
        <w:t>A</w:t>
      </w:r>
      <w:r>
        <w:rPr>
          <w:rFonts w:cs="Consolas" w:hAnsi="Consolas" w:eastAsia="Consolas" w:ascii="Consolas"/>
          <w:color w:val="660066"/>
          <w:spacing w:val="-1"/>
          <w:w w:val="100"/>
          <w:sz w:val="18"/>
          <w:szCs w:val="18"/>
        </w:rPr>
        <w:t>c</w:t>
      </w:r>
      <w:r>
        <w:rPr>
          <w:rFonts w:cs="Consolas" w:hAnsi="Consolas" w:eastAsia="Consolas" w:ascii="Consolas"/>
          <w:color w:val="660066"/>
          <w:spacing w:val="-1"/>
          <w:w w:val="100"/>
          <w:sz w:val="18"/>
          <w:szCs w:val="18"/>
        </w:rPr>
        <w:t>t</w:t>
      </w:r>
      <w:r>
        <w:rPr>
          <w:rFonts w:cs="Consolas" w:hAnsi="Consolas" w:eastAsia="Consolas" w:ascii="Consolas"/>
          <w:color w:val="660066"/>
          <w:spacing w:val="-1"/>
          <w:w w:val="100"/>
          <w:sz w:val="18"/>
          <w:szCs w:val="18"/>
        </w:rPr>
        <w:t>i</w:t>
      </w:r>
      <w:r>
        <w:rPr>
          <w:rFonts w:cs="Consolas" w:hAnsi="Consolas" w:eastAsia="Consolas" w:ascii="Consolas"/>
          <w:color w:val="660066"/>
          <w:spacing w:val="2"/>
          <w:w w:val="100"/>
          <w:sz w:val="18"/>
          <w:szCs w:val="18"/>
        </w:rPr>
        <w:t>v</w:t>
      </w:r>
      <w:r>
        <w:rPr>
          <w:rFonts w:cs="Consolas" w:hAnsi="Consolas" w:eastAsia="Consolas" w:ascii="Consolas"/>
          <w:color w:val="660066"/>
          <w:spacing w:val="-1"/>
          <w:w w:val="100"/>
          <w:sz w:val="18"/>
          <w:szCs w:val="18"/>
        </w:rPr>
        <w:t>i</w:t>
      </w:r>
      <w:r>
        <w:rPr>
          <w:rFonts w:cs="Consolas" w:hAnsi="Consolas" w:eastAsia="Consolas" w:ascii="Consolas"/>
          <w:color w:val="660066"/>
          <w:spacing w:val="-1"/>
          <w:w w:val="100"/>
          <w:sz w:val="18"/>
          <w:szCs w:val="18"/>
        </w:rPr>
        <w:t>t</w:t>
      </w:r>
      <w:r>
        <w:rPr>
          <w:rFonts w:cs="Consolas" w:hAnsi="Consolas" w:eastAsia="Consolas" w:ascii="Consolas"/>
          <w:color w:val="660066"/>
          <w:spacing w:val="-1"/>
          <w:w w:val="100"/>
          <w:sz w:val="18"/>
          <w:szCs w:val="18"/>
        </w:rPr>
        <w:t>y</w:t>
      </w:r>
      <w:r>
        <w:rPr>
          <w:rFonts w:cs="Consolas" w:hAnsi="Consolas" w:eastAsia="Consolas" w:ascii="Consolas"/>
          <w:color w:val="660066"/>
          <w:spacing w:val="2"/>
          <w:w w:val="100"/>
          <w:sz w:val="18"/>
          <w:szCs w:val="18"/>
        </w:rPr>
        <w:t>T</w:t>
      </w:r>
      <w:r>
        <w:rPr>
          <w:rFonts w:cs="Consolas" w:hAnsi="Consolas" w:eastAsia="Consolas" w:ascii="Consolas"/>
          <w:color w:val="660066"/>
          <w:spacing w:val="-1"/>
          <w:w w:val="100"/>
          <w:sz w:val="18"/>
          <w:szCs w:val="18"/>
        </w:rPr>
        <w:t>e</w:t>
      </w:r>
      <w:r>
        <w:rPr>
          <w:rFonts w:cs="Consolas" w:hAnsi="Consolas" w:eastAsia="Consolas" w:ascii="Consolas"/>
          <w:color w:val="660066"/>
          <w:spacing w:val="-1"/>
          <w:w w:val="100"/>
          <w:sz w:val="18"/>
          <w:szCs w:val="18"/>
        </w:rPr>
        <w:t>s</w:t>
      </w:r>
      <w:r>
        <w:rPr>
          <w:rFonts w:cs="Consolas" w:hAnsi="Consolas" w:eastAsia="Consolas" w:ascii="Consolas"/>
          <w:color w:val="660066"/>
          <w:spacing w:val="-1"/>
          <w:w w:val="100"/>
          <w:sz w:val="18"/>
          <w:szCs w:val="18"/>
        </w:rPr>
        <w:t>t</w:t>
      </w:r>
      <w:r>
        <w:rPr>
          <w:rFonts w:cs="Consolas" w:hAnsi="Consolas" w:eastAsia="Consolas" w:ascii="Consolas"/>
          <w:color w:val="660066"/>
          <w:spacing w:val="-1"/>
          <w:w w:val="100"/>
          <w:sz w:val="18"/>
          <w:szCs w:val="18"/>
        </w:rPr>
        <w:t>R</w:t>
      </w:r>
      <w:r>
        <w:rPr>
          <w:rFonts w:cs="Consolas" w:hAnsi="Consolas" w:eastAsia="Consolas" w:ascii="Consolas"/>
          <w:color w:val="660066"/>
          <w:spacing w:val="2"/>
          <w:w w:val="100"/>
          <w:sz w:val="18"/>
          <w:szCs w:val="18"/>
        </w:rPr>
        <w:t>u</w:t>
      </w:r>
      <w:r>
        <w:rPr>
          <w:rFonts w:cs="Consolas" w:hAnsi="Consolas" w:eastAsia="Consolas" w:ascii="Consolas"/>
          <w:color w:val="660066"/>
          <w:spacing w:val="2"/>
          <w:w w:val="100"/>
          <w:sz w:val="18"/>
          <w:szCs w:val="18"/>
        </w:rPr>
        <w:t>l</w:t>
      </w:r>
      <w:r>
        <w:rPr>
          <w:rFonts w:cs="Consolas" w:hAnsi="Consolas" w:eastAsia="Consolas" w:ascii="Consolas"/>
          <w:color w:val="660066"/>
          <w:spacing w:val="-1"/>
          <w:w w:val="100"/>
          <w:sz w:val="18"/>
          <w:szCs w:val="18"/>
        </w:rPr>
        <w:t>e</w:t>
      </w:r>
      <w:r>
        <w:rPr>
          <w:rFonts w:cs="Consolas" w:hAnsi="Consolas" w:eastAsia="Consolas" w:ascii="Consolas"/>
          <w:color w:val="660066"/>
          <w:spacing w:val="0"/>
          <w:w w:val="100"/>
          <w:sz w:val="18"/>
          <w:szCs w:val="18"/>
        </w:rPr>
        <w:t>;</w:t>
      </w:r>
      <w:r>
        <w:rPr>
          <w:rFonts w:cs="Consolas" w:hAnsi="Consolas" w:eastAsia="Consolas" w:ascii="Consolas"/>
          <w:color w:val="660066"/>
          <w:spacing w:val="0"/>
          <w:w w:val="100"/>
          <w:sz w:val="18"/>
          <w:szCs w:val="18"/>
        </w:rPr>
        <w:t> </w:t>
      </w:r>
      <w:r>
        <w:rPr>
          <w:rFonts w:cs="Consolas" w:hAnsi="Consolas" w:eastAsia="Consolas" w:ascii="Consolas"/>
          <w:color w:val="000086"/>
          <w:spacing w:val="-1"/>
          <w:w w:val="100"/>
          <w:sz w:val="18"/>
          <w:szCs w:val="18"/>
        </w:rPr>
        <w:t>i</w:t>
      </w:r>
      <w:r>
        <w:rPr>
          <w:rFonts w:cs="Consolas" w:hAnsi="Consolas" w:eastAsia="Consolas" w:ascii="Consolas"/>
          <w:color w:val="000086"/>
          <w:spacing w:val="-1"/>
          <w:w w:val="100"/>
          <w:sz w:val="18"/>
          <w:szCs w:val="18"/>
        </w:rPr>
        <w:t>m</w:t>
      </w:r>
      <w:r>
        <w:rPr>
          <w:rFonts w:cs="Consolas" w:hAnsi="Consolas" w:eastAsia="Consolas" w:ascii="Consolas"/>
          <w:color w:val="000086"/>
          <w:spacing w:val="-1"/>
          <w:w w:val="100"/>
          <w:sz w:val="18"/>
          <w:szCs w:val="18"/>
        </w:rPr>
        <w:t>p</w:t>
      </w:r>
      <w:r>
        <w:rPr>
          <w:rFonts w:cs="Consolas" w:hAnsi="Consolas" w:eastAsia="Consolas" w:ascii="Consolas"/>
          <w:color w:val="000086"/>
          <w:spacing w:val="-1"/>
          <w:w w:val="100"/>
          <w:sz w:val="18"/>
          <w:szCs w:val="18"/>
        </w:rPr>
        <w:t>o</w:t>
      </w:r>
      <w:r>
        <w:rPr>
          <w:rFonts w:cs="Consolas" w:hAnsi="Consolas" w:eastAsia="Consolas" w:ascii="Consolas"/>
          <w:color w:val="000086"/>
          <w:spacing w:val="-1"/>
          <w:w w:val="100"/>
          <w:sz w:val="18"/>
          <w:szCs w:val="18"/>
        </w:rPr>
        <w:t>r</w:t>
      </w:r>
      <w:r>
        <w:rPr>
          <w:rFonts w:cs="Consolas" w:hAnsi="Consolas" w:eastAsia="Consolas" w:ascii="Consolas"/>
          <w:color w:val="000086"/>
          <w:spacing w:val="0"/>
          <w:w w:val="100"/>
          <w:sz w:val="18"/>
          <w:szCs w:val="18"/>
        </w:rPr>
        <w:t>t</w:t>
      </w:r>
      <w:r>
        <w:rPr>
          <w:rFonts w:cs="Consolas" w:hAnsi="Consolas" w:eastAsia="Consolas" w:ascii="Consolas"/>
          <w:color w:val="000086"/>
          <w:spacing w:val="1"/>
          <w:w w:val="100"/>
          <w:sz w:val="18"/>
          <w:szCs w:val="18"/>
        </w:rPr>
        <w:t> </w:t>
      </w:r>
      <w:r>
        <w:rPr>
          <w:rFonts w:cs="Consolas" w:hAnsi="Consolas" w:eastAsia="Consolas" w:ascii="Consolas"/>
          <w:color w:val="000000"/>
          <w:spacing w:val="-1"/>
          <w:w w:val="100"/>
          <w:sz w:val="18"/>
          <w:szCs w:val="18"/>
        </w:rPr>
        <w:t>a</w:t>
      </w:r>
      <w:r>
        <w:rPr>
          <w:rFonts w:cs="Consolas" w:hAnsi="Consolas" w:eastAsia="Consolas" w:ascii="Consolas"/>
          <w:color w:val="000000"/>
          <w:spacing w:val="-1"/>
          <w:w w:val="100"/>
          <w:sz w:val="18"/>
          <w:szCs w:val="18"/>
        </w:rPr>
        <w:t>n</w:t>
      </w:r>
      <w:r>
        <w:rPr>
          <w:rFonts w:cs="Consolas" w:hAnsi="Consolas" w:eastAsia="Consolas" w:ascii="Consolas"/>
          <w:color w:val="000000"/>
          <w:spacing w:val="2"/>
          <w:w w:val="100"/>
          <w:sz w:val="18"/>
          <w:szCs w:val="18"/>
        </w:rPr>
        <w:t>d</w:t>
      </w:r>
      <w:r>
        <w:rPr>
          <w:rFonts w:cs="Consolas" w:hAnsi="Consolas" w:eastAsia="Consolas" w:ascii="Consolas"/>
          <w:color w:val="000000"/>
          <w:spacing w:val="-1"/>
          <w:w w:val="100"/>
          <w:sz w:val="18"/>
          <w:szCs w:val="18"/>
        </w:rPr>
        <w:t>r</w:t>
      </w:r>
      <w:r>
        <w:rPr>
          <w:rFonts w:cs="Consolas" w:hAnsi="Consolas" w:eastAsia="Consolas" w:ascii="Consolas"/>
          <w:color w:val="000000"/>
          <w:spacing w:val="-1"/>
          <w:w w:val="100"/>
          <w:sz w:val="18"/>
          <w:szCs w:val="18"/>
        </w:rPr>
        <w:t>o</w:t>
      </w:r>
      <w:r>
        <w:rPr>
          <w:rFonts w:cs="Consolas" w:hAnsi="Consolas" w:eastAsia="Consolas" w:ascii="Consolas"/>
          <w:color w:val="000000"/>
          <w:spacing w:val="-1"/>
          <w:w w:val="100"/>
          <w:sz w:val="18"/>
          <w:szCs w:val="18"/>
        </w:rPr>
        <w:t>i</w:t>
      </w:r>
      <w:r>
        <w:rPr>
          <w:rFonts w:cs="Consolas" w:hAnsi="Consolas" w:eastAsia="Consolas" w:ascii="Consolas"/>
          <w:color w:val="000000"/>
          <w:spacing w:val="2"/>
          <w:w w:val="100"/>
          <w:sz w:val="18"/>
          <w:szCs w:val="18"/>
        </w:rPr>
        <w:t>d</w:t>
      </w:r>
      <w:r>
        <w:rPr>
          <w:rFonts w:cs="Consolas" w:hAnsi="Consolas" w:eastAsia="Consolas" w:ascii="Consolas"/>
          <w:color w:val="666600"/>
          <w:spacing w:val="-1"/>
          <w:w w:val="100"/>
          <w:sz w:val="18"/>
          <w:szCs w:val="18"/>
        </w:rPr>
        <w:t>.</w:t>
      </w:r>
      <w:r>
        <w:rPr>
          <w:rFonts w:cs="Consolas" w:hAnsi="Consolas" w:eastAsia="Consolas" w:ascii="Consolas"/>
          <w:color w:val="000000"/>
          <w:spacing w:val="-1"/>
          <w:w w:val="100"/>
          <w:sz w:val="18"/>
          <w:szCs w:val="18"/>
        </w:rPr>
        <w:t>s</w:t>
      </w:r>
      <w:r>
        <w:rPr>
          <w:rFonts w:cs="Consolas" w:hAnsi="Consolas" w:eastAsia="Consolas" w:ascii="Consolas"/>
          <w:color w:val="000000"/>
          <w:spacing w:val="-1"/>
          <w:w w:val="100"/>
          <w:sz w:val="18"/>
          <w:szCs w:val="18"/>
        </w:rPr>
        <w:t>u</w:t>
      </w:r>
      <w:r>
        <w:rPr>
          <w:rFonts w:cs="Consolas" w:hAnsi="Consolas" w:eastAsia="Consolas" w:ascii="Consolas"/>
          <w:color w:val="000000"/>
          <w:spacing w:val="2"/>
          <w:w w:val="100"/>
          <w:sz w:val="18"/>
          <w:szCs w:val="18"/>
        </w:rPr>
        <w:t>p</w:t>
      </w:r>
      <w:r>
        <w:rPr>
          <w:rFonts w:cs="Consolas" w:hAnsi="Consolas" w:eastAsia="Consolas" w:ascii="Consolas"/>
          <w:color w:val="000000"/>
          <w:spacing w:val="-1"/>
          <w:w w:val="100"/>
          <w:sz w:val="18"/>
          <w:szCs w:val="18"/>
        </w:rPr>
        <w:t>p</w:t>
      </w:r>
      <w:r>
        <w:rPr>
          <w:rFonts w:cs="Consolas" w:hAnsi="Consolas" w:eastAsia="Consolas" w:ascii="Consolas"/>
          <w:color w:val="000000"/>
          <w:spacing w:val="-1"/>
          <w:w w:val="100"/>
          <w:sz w:val="18"/>
          <w:szCs w:val="18"/>
        </w:rPr>
        <w:t>o</w:t>
      </w:r>
      <w:r>
        <w:rPr>
          <w:rFonts w:cs="Consolas" w:hAnsi="Consolas" w:eastAsia="Consolas" w:ascii="Consolas"/>
          <w:color w:val="000000"/>
          <w:spacing w:val="-1"/>
          <w:w w:val="100"/>
          <w:sz w:val="18"/>
          <w:szCs w:val="18"/>
        </w:rPr>
        <w:t>r</w:t>
      </w:r>
      <w:r>
        <w:rPr>
          <w:rFonts w:cs="Consolas" w:hAnsi="Consolas" w:eastAsia="Consolas" w:ascii="Consolas"/>
          <w:color w:val="000000"/>
          <w:spacing w:val="-1"/>
          <w:w w:val="100"/>
          <w:sz w:val="18"/>
          <w:szCs w:val="18"/>
        </w:rPr>
        <w:t>t</w:t>
      </w:r>
      <w:r>
        <w:rPr>
          <w:rFonts w:cs="Consolas" w:hAnsi="Consolas" w:eastAsia="Consolas" w:ascii="Consolas"/>
          <w:color w:val="666600"/>
          <w:spacing w:val="2"/>
          <w:w w:val="100"/>
          <w:sz w:val="18"/>
          <w:szCs w:val="18"/>
        </w:rPr>
        <w:t>.</w:t>
      </w:r>
      <w:r>
        <w:rPr>
          <w:rFonts w:cs="Consolas" w:hAnsi="Consolas" w:eastAsia="Consolas" w:ascii="Consolas"/>
          <w:color w:val="000000"/>
          <w:spacing w:val="2"/>
          <w:w w:val="100"/>
          <w:sz w:val="18"/>
          <w:szCs w:val="18"/>
        </w:rPr>
        <w:t>t</w:t>
      </w:r>
      <w:r>
        <w:rPr>
          <w:rFonts w:cs="Consolas" w:hAnsi="Consolas" w:eastAsia="Consolas" w:ascii="Consolas"/>
          <w:color w:val="000000"/>
          <w:spacing w:val="-1"/>
          <w:w w:val="100"/>
          <w:sz w:val="18"/>
          <w:szCs w:val="18"/>
        </w:rPr>
        <w:t>e</w:t>
      </w:r>
      <w:r>
        <w:rPr>
          <w:rFonts w:cs="Consolas" w:hAnsi="Consolas" w:eastAsia="Consolas" w:ascii="Consolas"/>
          <w:color w:val="000000"/>
          <w:spacing w:val="-1"/>
          <w:w w:val="100"/>
          <w:sz w:val="18"/>
          <w:szCs w:val="18"/>
        </w:rPr>
        <w:t>s</w:t>
      </w:r>
      <w:r>
        <w:rPr>
          <w:rFonts w:cs="Consolas" w:hAnsi="Consolas" w:eastAsia="Consolas" w:ascii="Consolas"/>
          <w:color w:val="000000"/>
          <w:spacing w:val="0"/>
          <w:w w:val="100"/>
          <w:sz w:val="18"/>
          <w:szCs w:val="18"/>
        </w:rPr>
        <w:t>t</w:t>
      </w:r>
      <w:r>
        <w:rPr>
          <w:rFonts w:cs="Consolas" w:hAnsi="Consolas" w:eastAsia="Consolas" w:ascii="Consolas"/>
          <w:color w:val="666600"/>
          <w:spacing w:val="-1"/>
          <w:w w:val="100"/>
          <w:sz w:val="18"/>
          <w:szCs w:val="18"/>
        </w:rPr>
        <w:t>.</w:t>
      </w:r>
      <w:r>
        <w:rPr>
          <w:rFonts w:cs="Consolas" w:hAnsi="Consolas" w:eastAsia="Consolas" w:ascii="Consolas"/>
          <w:color w:val="000000"/>
          <w:spacing w:val="-1"/>
          <w:w w:val="100"/>
          <w:sz w:val="18"/>
          <w:szCs w:val="18"/>
        </w:rPr>
        <w:t>r</w:t>
      </w:r>
      <w:r>
        <w:rPr>
          <w:rFonts w:cs="Consolas" w:hAnsi="Consolas" w:eastAsia="Consolas" w:ascii="Consolas"/>
          <w:color w:val="000000"/>
          <w:spacing w:val="2"/>
          <w:w w:val="100"/>
          <w:sz w:val="18"/>
          <w:szCs w:val="18"/>
        </w:rPr>
        <w:t>u</w:t>
      </w:r>
      <w:r>
        <w:rPr>
          <w:rFonts w:cs="Consolas" w:hAnsi="Consolas" w:eastAsia="Consolas" w:ascii="Consolas"/>
          <w:color w:val="000000"/>
          <w:spacing w:val="-1"/>
          <w:w w:val="100"/>
          <w:sz w:val="18"/>
          <w:szCs w:val="18"/>
        </w:rPr>
        <w:t>n</w:t>
      </w:r>
      <w:r>
        <w:rPr>
          <w:rFonts w:cs="Consolas" w:hAnsi="Consolas" w:eastAsia="Consolas" w:ascii="Consolas"/>
          <w:color w:val="000000"/>
          <w:spacing w:val="-1"/>
          <w:w w:val="100"/>
          <w:sz w:val="18"/>
          <w:szCs w:val="18"/>
        </w:rPr>
        <w:t>n</w:t>
      </w:r>
      <w:r>
        <w:rPr>
          <w:rFonts w:cs="Consolas" w:hAnsi="Consolas" w:eastAsia="Consolas" w:ascii="Consolas"/>
          <w:color w:val="000000"/>
          <w:spacing w:val="-1"/>
          <w:w w:val="100"/>
          <w:sz w:val="18"/>
          <w:szCs w:val="18"/>
        </w:rPr>
        <w:t>e</w:t>
      </w:r>
      <w:r>
        <w:rPr>
          <w:rFonts w:cs="Consolas" w:hAnsi="Consolas" w:eastAsia="Consolas" w:ascii="Consolas"/>
          <w:color w:val="000000"/>
          <w:spacing w:val="2"/>
          <w:w w:val="100"/>
          <w:sz w:val="18"/>
          <w:szCs w:val="18"/>
        </w:rPr>
        <w:t>r</w:t>
      </w:r>
      <w:r>
        <w:rPr>
          <w:rFonts w:cs="Consolas" w:hAnsi="Consolas" w:eastAsia="Consolas" w:ascii="Consolas"/>
          <w:color w:val="666600"/>
          <w:spacing w:val="-1"/>
          <w:w w:val="100"/>
          <w:sz w:val="18"/>
          <w:szCs w:val="18"/>
        </w:rPr>
        <w:t>.</w:t>
      </w:r>
      <w:r>
        <w:rPr>
          <w:rFonts w:cs="Consolas" w:hAnsi="Consolas" w:eastAsia="Consolas" w:ascii="Consolas"/>
          <w:color w:val="660066"/>
          <w:spacing w:val="-1"/>
          <w:w w:val="100"/>
          <w:sz w:val="18"/>
          <w:szCs w:val="18"/>
        </w:rPr>
        <w:t>A</w:t>
      </w:r>
      <w:r>
        <w:rPr>
          <w:rFonts w:cs="Consolas" w:hAnsi="Consolas" w:eastAsia="Consolas" w:ascii="Consolas"/>
          <w:color w:val="660066"/>
          <w:spacing w:val="-1"/>
          <w:w w:val="100"/>
          <w:sz w:val="18"/>
          <w:szCs w:val="18"/>
        </w:rPr>
        <w:t>n</w:t>
      </w:r>
      <w:r>
        <w:rPr>
          <w:rFonts w:cs="Consolas" w:hAnsi="Consolas" w:eastAsia="Consolas" w:ascii="Consolas"/>
          <w:color w:val="660066"/>
          <w:spacing w:val="2"/>
          <w:w w:val="100"/>
          <w:sz w:val="18"/>
          <w:szCs w:val="18"/>
        </w:rPr>
        <w:t>d</w:t>
      </w:r>
      <w:r>
        <w:rPr>
          <w:rFonts w:cs="Consolas" w:hAnsi="Consolas" w:eastAsia="Consolas" w:ascii="Consolas"/>
          <w:color w:val="660066"/>
          <w:spacing w:val="-1"/>
          <w:w w:val="100"/>
          <w:sz w:val="18"/>
          <w:szCs w:val="18"/>
        </w:rPr>
        <w:t>r</w:t>
      </w:r>
      <w:r>
        <w:rPr>
          <w:rFonts w:cs="Consolas" w:hAnsi="Consolas" w:eastAsia="Consolas" w:ascii="Consolas"/>
          <w:color w:val="660066"/>
          <w:spacing w:val="-1"/>
          <w:w w:val="100"/>
          <w:sz w:val="18"/>
          <w:szCs w:val="18"/>
        </w:rPr>
        <w:t>o</w:t>
      </w:r>
      <w:r>
        <w:rPr>
          <w:rFonts w:cs="Consolas" w:hAnsi="Consolas" w:eastAsia="Consolas" w:ascii="Consolas"/>
          <w:color w:val="660066"/>
          <w:spacing w:val="-1"/>
          <w:w w:val="100"/>
          <w:sz w:val="18"/>
          <w:szCs w:val="18"/>
        </w:rPr>
        <w:t>i</w:t>
      </w:r>
      <w:r>
        <w:rPr>
          <w:rFonts w:cs="Consolas" w:hAnsi="Consolas" w:eastAsia="Consolas" w:ascii="Consolas"/>
          <w:color w:val="660066"/>
          <w:spacing w:val="2"/>
          <w:w w:val="100"/>
          <w:sz w:val="18"/>
          <w:szCs w:val="18"/>
        </w:rPr>
        <w:t>d</w:t>
      </w:r>
      <w:r>
        <w:rPr>
          <w:rFonts w:cs="Consolas" w:hAnsi="Consolas" w:eastAsia="Consolas" w:ascii="Consolas"/>
          <w:color w:val="660066"/>
          <w:spacing w:val="-1"/>
          <w:w w:val="100"/>
          <w:sz w:val="18"/>
          <w:szCs w:val="18"/>
        </w:rPr>
        <w:t>J</w:t>
      </w:r>
      <w:r>
        <w:rPr>
          <w:rFonts w:cs="Consolas" w:hAnsi="Consolas" w:eastAsia="Consolas" w:ascii="Consolas"/>
          <w:color w:val="660066"/>
          <w:spacing w:val="-1"/>
          <w:w w:val="100"/>
          <w:sz w:val="18"/>
          <w:szCs w:val="18"/>
        </w:rPr>
        <w:t>U</w:t>
      </w:r>
      <w:r>
        <w:rPr>
          <w:rFonts w:cs="Consolas" w:hAnsi="Consolas" w:eastAsia="Consolas" w:ascii="Consolas"/>
          <w:color w:val="660066"/>
          <w:spacing w:val="-1"/>
          <w:w w:val="100"/>
          <w:sz w:val="18"/>
          <w:szCs w:val="18"/>
        </w:rPr>
        <w:t>n</w:t>
      </w:r>
      <w:r>
        <w:rPr>
          <w:rFonts w:cs="Consolas" w:hAnsi="Consolas" w:eastAsia="Consolas" w:ascii="Consolas"/>
          <w:color w:val="660066"/>
          <w:spacing w:val="-1"/>
          <w:w w:val="100"/>
          <w:sz w:val="18"/>
          <w:szCs w:val="18"/>
        </w:rPr>
        <w:t>i</w:t>
      </w:r>
      <w:r>
        <w:rPr>
          <w:rFonts w:cs="Consolas" w:hAnsi="Consolas" w:eastAsia="Consolas" w:ascii="Consolas"/>
          <w:color w:val="660066"/>
          <w:spacing w:val="2"/>
          <w:w w:val="100"/>
          <w:sz w:val="18"/>
          <w:szCs w:val="18"/>
        </w:rPr>
        <w:t>t</w:t>
      </w:r>
      <w:r>
        <w:rPr>
          <w:rFonts w:cs="Consolas" w:hAnsi="Consolas" w:eastAsia="Consolas" w:ascii="Consolas"/>
          <w:color w:val="660066"/>
          <w:spacing w:val="2"/>
          <w:w w:val="100"/>
          <w:sz w:val="18"/>
          <w:szCs w:val="18"/>
        </w:rPr>
        <w:t>4</w:t>
      </w:r>
      <w:r>
        <w:rPr>
          <w:rFonts w:cs="Consolas" w:hAnsi="Consolas" w:eastAsia="Consolas" w:ascii="Consolas"/>
          <w:color w:val="660066"/>
          <w:spacing w:val="0"/>
          <w:w w:val="100"/>
          <w:sz w:val="18"/>
          <w:szCs w:val="18"/>
        </w:rPr>
        <w:t>;</w:t>
      </w:r>
      <w:r>
        <w:rPr>
          <w:rFonts w:cs="Consolas" w:hAnsi="Consolas" w:eastAsia="Consolas" w:ascii="Consolas"/>
          <w:color w:val="660066"/>
          <w:spacing w:val="0"/>
          <w:w w:val="100"/>
          <w:sz w:val="18"/>
          <w:szCs w:val="18"/>
        </w:rPr>
        <w:t> </w:t>
      </w:r>
      <w:r>
        <w:rPr>
          <w:rFonts w:cs="Consolas" w:hAnsi="Consolas" w:eastAsia="Consolas" w:ascii="Consolas"/>
          <w:color w:val="000086"/>
          <w:spacing w:val="-1"/>
          <w:w w:val="100"/>
          <w:sz w:val="18"/>
          <w:szCs w:val="18"/>
        </w:rPr>
        <w:t>i</w:t>
      </w:r>
      <w:r>
        <w:rPr>
          <w:rFonts w:cs="Consolas" w:hAnsi="Consolas" w:eastAsia="Consolas" w:ascii="Consolas"/>
          <w:color w:val="000086"/>
          <w:spacing w:val="-1"/>
          <w:w w:val="100"/>
          <w:sz w:val="18"/>
          <w:szCs w:val="18"/>
        </w:rPr>
        <w:t>m</w:t>
      </w:r>
      <w:r>
        <w:rPr>
          <w:rFonts w:cs="Consolas" w:hAnsi="Consolas" w:eastAsia="Consolas" w:ascii="Consolas"/>
          <w:color w:val="000086"/>
          <w:spacing w:val="-1"/>
          <w:w w:val="100"/>
          <w:sz w:val="18"/>
          <w:szCs w:val="18"/>
        </w:rPr>
        <w:t>p</w:t>
      </w:r>
      <w:r>
        <w:rPr>
          <w:rFonts w:cs="Consolas" w:hAnsi="Consolas" w:eastAsia="Consolas" w:ascii="Consolas"/>
          <w:color w:val="000086"/>
          <w:spacing w:val="-1"/>
          <w:w w:val="100"/>
          <w:sz w:val="18"/>
          <w:szCs w:val="18"/>
        </w:rPr>
        <w:t>o</w:t>
      </w:r>
      <w:r>
        <w:rPr>
          <w:rFonts w:cs="Consolas" w:hAnsi="Consolas" w:eastAsia="Consolas" w:ascii="Consolas"/>
          <w:color w:val="000086"/>
          <w:spacing w:val="-1"/>
          <w:w w:val="100"/>
          <w:sz w:val="18"/>
          <w:szCs w:val="18"/>
        </w:rPr>
        <w:t>r</w:t>
      </w:r>
      <w:r>
        <w:rPr>
          <w:rFonts w:cs="Consolas" w:hAnsi="Consolas" w:eastAsia="Consolas" w:ascii="Consolas"/>
          <w:color w:val="000086"/>
          <w:spacing w:val="0"/>
          <w:w w:val="100"/>
          <w:sz w:val="18"/>
          <w:szCs w:val="18"/>
        </w:rPr>
        <w:t>t</w:t>
      </w:r>
      <w:r>
        <w:rPr>
          <w:rFonts w:cs="Consolas" w:hAnsi="Consolas" w:eastAsia="Consolas" w:ascii="Consolas"/>
          <w:color w:val="000086"/>
          <w:spacing w:val="1"/>
          <w:w w:val="100"/>
          <w:sz w:val="18"/>
          <w:szCs w:val="18"/>
        </w:rPr>
        <w:t> </w:t>
      </w:r>
      <w:r>
        <w:rPr>
          <w:rFonts w:cs="Consolas" w:hAnsi="Consolas" w:eastAsia="Consolas" w:ascii="Consolas"/>
          <w:color w:val="000000"/>
          <w:spacing w:val="-1"/>
          <w:w w:val="100"/>
          <w:sz w:val="18"/>
          <w:szCs w:val="18"/>
        </w:rPr>
        <w:t>a</w:t>
      </w:r>
      <w:r>
        <w:rPr>
          <w:rFonts w:cs="Consolas" w:hAnsi="Consolas" w:eastAsia="Consolas" w:ascii="Consolas"/>
          <w:color w:val="000000"/>
          <w:spacing w:val="-1"/>
          <w:w w:val="100"/>
          <w:sz w:val="18"/>
          <w:szCs w:val="18"/>
        </w:rPr>
        <w:t>n</w:t>
      </w:r>
      <w:r>
        <w:rPr>
          <w:rFonts w:cs="Consolas" w:hAnsi="Consolas" w:eastAsia="Consolas" w:ascii="Consolas"/>
          <w:color w:val="000000"/>
          <w:spacing w:val="2"/>
          <w:w w:val="100"/>
          <w:sz w:val="18"/>
          <w:szCs w:val="18"/>
        </w:rPr>
        <w:t>d</w:t>
      </w:r>
      <w:r>
        <w:rPr>
          <w:rFonts w:cs="Consolas" w:hAnsi="Consolas" w:eastAsia="Consolas" w:ascii="Consolas"/>
          <w:color w:val="000000"/>
          <w:spacing w:val="-1"/>
          <w:w w:val="100"/>
          <w:sz w:val="18"/>
          <w:szCs w:val="18"/>
        </w:rPr>
        <w:t>r</w:t>
      </w:r>
      <w:r>
        <w:rPr>
          <w:rFonts w:cs="Consolas" w:hAnsi="Consolas" w:eastAsia="Consolas" w:ascii="Consolas"/>
          <w:color w:val="000000"/>
          <w:spacing w:val="-1"/>
          <w:w w:val="100"/>
          <w:sz w:val="18"/>
          <w:szCs w:val="18"/>
        </w:rPr>
        <w:t>o</w:t>
      </w:r>
      <w:r>
        <w:rPr>
          <w:rFonts w:cs="Consolas" w:hAnsi="Consolas" w:eastAsia="Consolas" w:ascii="Consolas"/>
          <w:color w:val="000000"/>
          <w:spacing w:val="-1"/>
          <w:w w:val="100"/>
          <w:sz w:val="18"/>
          <w:szCs w:val="18"/>
        </w:rPr>
        <w:t>i</w:t>
      </w:r>
      <w:r>
        <w:rPr>
          <w:rFonts w:cs="Consolas" w:hAnsi="Consolas" w:eastAsia="Consolas" w:ascii="Consolas"/>
          <w:color w:val="000000"/>
          <w:spacing w:val="2"/>
          <w:w w:val="100"/>
          <w:sz w:val="18"/>
          <w:szCs w:val="18"/>
        </w:rPr>
        <w:t>d</w:t>
      </w:r>
      <w:r>
        <w:rPr>
          <w:rFonts w:cs="Consolas" w:hAnsi="Consolas" w:eastAsia="Consolas" w:ascii="Consolas"/>
          <w:color w:val="666600"/>
          <w:spacing w:val="-1"/>
          <w:w w:val="100"/>
          <w:sz w:val="18"/>
          <w:szCs w:val="18"/>
        </w:rPr>
        <w:t>.</w:t>
      </w:r>
      <w:r>
        <w:rPr>
          <w:rFonts w:cs="Consolas" w:hAnsi="Consolas" w:eastAsia="Consolas" w:ascii="Consolas"/>
          <w:color w:val="000000"/>
          <w:spacing w:val="-1"/>
          <w:w w:val="100"/>
          <w:sz w:val="18"/>
          <w:szCs w:val="18"/>
        </w:rPr>
        <w:t>t</w:t>
      </w:r>
      <w:r>
        <w:rPr>
          <w:rFonts w:cs="Consolas" w:hAnsi="Consolas" w:eastAsia="Consolas" w:ascii="Consolas"/>
          <w:color w:val="000000"/>
          <w:spacing w:val="-1"/>
          <w:w w:val="100"/>
          <w:sz w:val="18"/>
          <w:szCs w:val="18"/>
        </w:rPr>
        <w:t>e</w:t>
      </w:r>
      <w:r>
        <w:rPr>
          <w:rFonts w:cs="Consolas" w:hAnsi="Consolas" w:eastAsia="Consolas" w:ascii="Consolas"/>
          <w:color w:val="000000"/>
          <w:spacing w:val="2"/>
          <w:w w:val="100"/>
          <w:sz w:val="18"/>
          <w:szCs w:val="18"/>
        </w:rPr>
        <w:t>s</w:t>
      </w:r>
      <w:r>
        <w:rPr>
          <w:rFonts w:cs="Consolas" w:hAnsi="Consolas" w:eastAsia="Consolas" w:ascii="Consolas"/>
          <w:color w:val="000000"/>
          <w:spacing w:val="-1"/>
          <w:w w:val="100"/>
          <w:sz w:val="18"/>
          <w:szCs w:val="18"/>
        </w:rPr>
        <w:t>t</w:t>
      </w:r>
      <w:r>
        <w:rPr>
          <w:rFonts w:cs="Consolas" w:hAnsi="Consolas" w:eastAsia="Consolas" w:ascii="Consolas"/>
          <w:color w:val="666600"/>
          <w:spacing w:val="-1"/>
          <w:w w:val="100"/>
          <w:sz w:val="18"/>
          <w:szCs w:val="18"/>
        </w:rPr>
        <w:t>.</w:t>
      </w:r>
      <w:r>
        <w:rPr>
          <w:rFonts w:cs="Consolas" w:hAnsi="Consolas" w:eastAsia="Consolas" w:ascii="Consolas"/>
          <w:color w:val="000000"/>
          <w:spacing w:val="-1"/>
          <w:w w:val="100"/>
          <w:sz w:val="18"/>
          <w:szCs w:val="18"/>
        </w:rPr>
        <w:t>s</w:t>
      </w:r>
      <w:r>
        <w:rPr>
          <w:rFonts w:cs="Consolas" w:hAnsi="Consolas" w:eastAsia="Consolas" w:ascii="Consolas"/>
          <w:color w:val="000000"/>
          <w:spacing w:val="-1"/>
          <w:w w:val="100"/>
          <w:sz w:val="18"/>
          <w:szCs w:val="18"/>
        </w:rPr>
        <w:t>u</w:t>
      </w:r>
      <w:r>
        <w:rPr>
          <w:rFonts w:cs="Consolas" w:hAnsi="Consolas" w:eastAsia="Consolas" w:ascii="Consolas"/>
          <w:color w:val="000000"/>
          <w:spacing w:val="2"/>
          <w:w w:val="100"/>
          <w:sz w:val="18"/>
          <w:szCs w:val="18"/>
        </w:rPr>
        <w:t>i</w:t>
      </w:r>
      <w:r>
        <w:rPr>
          <w:rFonts w:cs="Consolas" w:hAnsi="Consolas" w:eastAsia="Consolas" w:ascii="Consolas"/>
          <w:color w:val="000000"/>
          <w:spacing w:val="2"/>
          <w:w w:val="100"/>
          <w:sz w:val="18"/>
          <w:szCs w:val="18"/>
        </w:rPr>
        <w:t>t</w:t>
      </w:r>
      <w:r>
        <w:rPr>
          <w:rFonts w:cs="Consolas" w:hAnsi="Consolas" w:eastAsia="Consolas" w:ascii="Consolas"/>
          <w:color w:val="000000"/>
          <w:spacing w:val="-1"/>
          <w:w w:val="100"/>
          <w:sz w:val="18"/>
          <w:szCs w:val="18"/>
        </w:rPr>
        <w:t>e</w:t>
      </w:r>
      <w:r>
        <w:rPr>
          <w:rFonts w:cs="Consolas" w:hAnsi="Consolas" w:eastAsia="Consolas" w:ascii="Consolas"/>
          <w:color w:val="000000"/>
          <w:spacing w:val="-1"/>
          <w:w w:val="100"/>
          <w:sz w:val="18"/>
          <w:szCs w:val="18"/>
        </w:rPr>
        <w:t>b</w:t>
      </w:r>
      <w:r>
        <w:rPr>
          <w:rFonts w:cs="Consolas" w:hAnsi="Consolas" w:eastAsia="Consolas" w:ascii="Consolas"/>
          <w:color w:val="000000"/>
          <w:spacing w:val="-1"/>
          <w:w w:val="100"/>
          <w:sz w:val="18"/>
          <w:szCs w:val="18"/>
        </w:rPr>
        <w:t>u</w:t>
      </w:r>
      <w:r>
        <w:rPr>
          <w:rFonts w:cs="Consolas" w:hAnsi="Consolas" w:eastAsia="Consolas" w:ascii="Consolas"/>
          <w:color w:val="000000"/>
          <w:spacing w:val="-1"/>
          <w:w w:val="100"/>
          <w:sz w:val="18"/>
          <w:szCs w:val="18"/>
        </w:rPr>
        <w:t>i</w:t>
      </w:r>
      <w:r>
        <w:rPr>
          <w:rFonts w:cs="Consolas" w:hAnsi="Consolas" w:eastAsia="Consolas" w:ascii="Consolas"/>
          <w:color w:val="000000"/>
          <w:spacing w:val="-1"/>
          <w:w w:val="100"/>
          <w:sz w:val="18"/>
          <w:szCs w:val="18"/>
        </w:rPr>
        <w:t>l</w:t>
      </w:r>
      <w:r>
        <w:rPr>
          <w:rFonts w:cs="Consolas" w:hAnsi="Consolas" w:eastAsia="Consolas" w:ascii="Consolas"/>
          <w:color w:val="000000"/>
          <w:spacing w:val="2"/>
          <w:w w:val="100"/>
          <w:sz w:val="18"/>
          <w:szCs w:val="18"/>
        </w:rPr>
        <w:t>d</w:t>
      </w:r>
      <w:r>
        <w:rPr>
          <w:rFonts w:cs="Consolas" w:hAnsi="Consolas" w:eastAsia="Consolas" w:ascii="Consolas"/>
          <w:color w:val="000000"/>
          <w:spacing w:val="-1"/>
          <w:w w:val="100"/>
          <w:sz w:val="18"/>
          <w:szCs w:val="18"/>
        </w:rPr>
        <w:t>e</w:t>
      </w:r>
      <w:r>
        <w:rPr>
          <w:rFonts w:cs="Consolas" w:hAnsi="Consolas" w:eastAsia="Consolas" w:ascii="Consolas"/>
          <w:color w:val="000000"/>
          <w:spacing w:val="0"/>
          <w:w w:val="100"/>
          <w:sz w:val="18"/>
          <w:szCs w:val="18"/>
        </w:rPr>
        <w:t>r</w:t>
      </w:r>
      <w:r>
        <w:rPr>
          <w:rFonts w:cs="Consolas" w:hAnsi="Consolas" w:eastAsia="Consolas" w:ascii="Consolas"/>
          <w:color w:val="666600"/>
          <w:spacing w:val="-1"/>
          <w:w w:val="100"/>
          <w:sz w:val="18"/>
          <w:szCs w:val="18"/>
        </w:rPr>
        <w:t>.</w:t>
      </w:r>
      <w:r>
        <w:rPr>
          <w:rFonts w:cs="Consolas" w:hAnsi="Consolas" w:eastAsia="Consolas" w:ascii="Consolas"/>
          <w:color w:val="000000"/>
          <w:spacing w:val="2"/>
          <w:w w:val="100"/>
          <w:sz w:val="18"/>
          <w:szCs w:val="18"/>
        </w:rPr>
        <w:t>a</w:t>
      </w:r>
      <w:r>
        <w:rPr>
          <w:rFonts w:cs="Consolas" w:hAnsi="Consolas" w:eastAsia="Consolas" w:ascii="Consolas"/>
          <w:color w:val="000000"/>
          <w:spacing w:val="-1"/>
          <w:w w:val="100"/>
          <w:sz w:val="18"/>
          <w:szCs w:val="18"/>
        </w:rPr>
        <w:t>n</w:t>
      </w:r>
      <w:r>
        <w:rPr>
          <w:rFonts w:cs="Consolas" w:hAnsi="Consolas" w:eastAsia="Consolas" w:ascii="Consolas"/>
          <w:color w:val="000000"/>
          <w:spacing w:val="-1"/>
          <w:w w:val="100"/>
          <w:sz w:val="18"/>
          <w:szCs w:val="18"/>
        </w:rPr>
        <w:t>n</w:t>
      </w:r>
      <w:r>
        <w:rPr>
          <w:rFonts w:cs="Consolas" w:hAnsi="Consolas" w:eastAsia="Consolas" w:ascii="Consolas"/>
          <w:color w:val="000000"/>
          <w:spacing w:val="-1"/>
          <w:w w:val="100"/>
          <w:sz w:val="18"/>
          <w:szCs w:val="18"/>
        </w:rPr>
        <w:t>o</w:t>
      </w:r>
      <w:r>
        <w:rPr>
          <w:rFonts w:cs="Consolas" w:hAnsi="Consolas" w:eastAsia="Consolas" w:ascii="Consolas"/>
          <w:color w:val="000000"/>
          <w:spacing w:val="2"/>
          <w:w w:val="100"/>
          <w:sz w:val="18"/>
          <w:szCs w:val="18"/>
        </w:rPr>
        <w:t>t</w:t>
      </w:r>
      <w:r>
        <w:rPr>
          <w:rFonts w:cs="Consolas" w:hAnsi="Consolas" w:eastAsia="Consolas" w:ascii="Consolas"/>
          <w:color w:val="000000"/>
          <w:spacing w:val="-1"/>
          <w:w w:val="100"/>
          <w:sz w:val="18"/>
          <w:szCs w:val="18"/>
        </w:rPr>
        <w:t>a</w:t>
      </w:r>
      <w:r>
        <w:rPr>
          <w:rFonts w:cs="Consolas" w:hAnsi="Consolas" w:eastAsia="Consolas" w:ascii="Consolas"/>
          <w:color w:val="000000"/>
          <w:spacing w:val="-1"/>
          <w:w w:val="100"/>
          <w:sz w:val="18"/>
          <w:szCs w:val="18"/>
        </w:rPr>
        <w:t>t</w:t>
      </w:r>
      <w:r>
        <w:rPr>
          <w:rFonts w:cs="Consolas" w:hAnsi="Consolas" w:eastAsia="Consolas" w:ascii="Consolas"/>
          <w:color w:val="000000"/>
          <w:spacing w:val="-1"/>
          <w:w w:val="100"/>
          <w:sz w:val="18"/>
          <w:szCs w:val="18"/>
        </w:rPr>
        <w:t>i</w:t>
      </w:r>
      <w:r>
        <w:rPr>
          <w:rFonts w:cs="Consolas" w:hAnsi="Consolas" w:eastAsia="Consolas" w:ascii="Consolas"/>
          <w:color w:val="000000"/>
          <w:spacing w:val="2"/>
          <w:w w:val="100"/>
          <w:sz w:val="18"/>
          <w:szCs w:val="18"/>
        </w:rPr>
        <w:t>o</w:t>
      </w:r>
      <w:r>
        <w:rPr>
          <w:rFonts w:cs="Consolas" w:hAnsi="Consolas" w:eastAsia="Consolas" w:ascii="Consolas"/>
          <w:color w:val="000000"/>
          <w:spacing w:val="0"/>
          <w:w w:val="100"/>
          <w:sz w:val="18"/>
          <w:szCs w:val="18"/>
        </w:rPr>
        <w:t>n</w:t>
      </w:r>
      <w:r>
        <w:rPr>
          <w:rFonts w:cs="Consolas" w:hAnsi="Consolas" w:eastAsia="Consolas" w:ascii="Consolas"/>
          <w:color w:val="666600"/>
          <w:spacing w:val="-1"/>
          <w:w w:val="100"/>
          <w:sz w:val="18"/>
          <w:szCs w:val="18"/>
        </w:rPr>
        <w:t>.</w:t>
      </w:r>
      <w:r>
        <w:rPr>
          <w:rFonts w:cs="Consolas" w:hAnsi="Consolas" w:eastAsia="Consolas" w:ascii="Consolas"/>
          <w:color w:val="660066"/>
          <w:spacing w:val="-1"/>
          <w:w w:val="100"/>
          <w:sz w:val="18"/>
          <w:szCs w:val="18"/>
        </w:rPr>
        <w:t>L</w:t>
      </w:r>
      <w:r>
        <w:rPr>
          <w:rFonts w:cs="Consolas" w:hAnsi="Consolas" w:eastAsia="Consolas" w:ascii="Consolas"/>
          <w:color w:val="660066"/>
          <w:spacing w:val="-1"/>
          <w:w w:val="100"/>
          <w:sz w:val="18"/>
          <w:szCs w:val="18"/>
        </w:rPr>
        <w:t>a</w:t>
      </w:r>
      <w:r>
        <w:rPr>
          <w:rFonts w:cs="Consolas" w:hAnsi="Consolas" w:eastAsia="Consolas" w:ascii="Consolas"/>
          <w:color w:val="660066"/>
          <w:spacing w:val="2"/>
          <w:w w:val="100"/>
          <w:sz w:val="18"/>
          <w:szCs w:val="18"/>
        </w:rPr>
        <w:t>r</w:t>
      </w:r>
      <w:r>
        <w:rPr>
          <w:rFonts w:cs="Consolas" w:hAnsi="Consolas" w:eastAsia="Consolas" w:ascii="Consolas"/>
          <w:color w:val="660066"/>
          <w:spacing w:val="2"/>
          <w:w w:val="100"/>
          <w:sz w:val="18"/>
          <w:szCs w:val="18"/>
        </w:rPr>
        <w:t>g</w:t>
      </w:r>
      <w:r>
        <w:rPr>
          <w:rFonts w:cs="Consolas" w:hAnsi="Consolas" w:eastAsia="Consolas" w:ascii="Consolas"/>
          <w:color w:val="660066"/>
          <w:spacing w:val="-1"/>
          <w:w w:val="100"/>
          <w:sz w:val="18"/>
          <w:szCs w:val="18"/>
        </w:rPr>
        <w:t>e</w:t>
      </w:r>
      <w:r>
        <w:rPr>
          <w:rFonts w:cs="Consolas" w:hAnsi="Consolas" w:eastAsia="Consolas" w:ascii="Consolas"/>
          <w:color w:val="660066"/>
          <w:spacing w:val="-1"/>
          <w:w w:val="100"/>
          <w:sz w:val="18"/>
          <w:szCs w:val="18"/>
        </w:rPr>
        <w:t>T</w:t>
      </w:r>
      <w:r>
        <w:rPr>
          <w:rFonts w:cs="Consolas" w:hAnsi="Consolas" w:eastAsia="Consolas" w:ascii="Consolas"/>
          <w:color w:val="660066"/>
          <w:spacing w:val="-1"/>
          <w:w w:val="100"/>
          <w:sz w:val="18"/>
          <w:szCs w:val="18"/>
        </w:rPr>
        <w:t>e</w:t>
      </w:r>
      <w:r>
        <w:rPr>
          <w:rFonts w:cs="Consolas" w:hAnsi="Consolas" w:eastAsia="Consolas" w:ascii="Consolas"/>
          <w:color w:val="660066"/>
          <w:spacing w:val="-1"/>
          <w:w w:val="100"/>
          <w:sz w:val="18"/>
          <w:szCs w:val="18"/>
        </w:rPr>
        <w:t>s</w:t>
      </w:r>
      <w:r>
        <w:rPr>
          <w:rFonts w:cs="Consolas" w:hAnsi="Consolas" w:eastAsia="Consolas" w:ascii="Consolas"/>
          <w:color w:val="660066"/>
          <w:spacing w:val="-1"/>
          <w:w w:val="100"/>
          <w:sz w:val="18"/>
          <w:szCs w:val="18"/>
        </w:rPr>
        <w:t>t</w:t>
      </w:r>
      <w:r>
        <w:rPr>
          <w:rFonts w:cs="Consolas" w:hAnsi="Consolas" w:eastAsia="Consolas" w:ascii="Consolas"/>
          <w:color w:val="660066"/>
          <w:spacing w:val="0"/>
          <w:w w:val="100"/>
          <w:sz w:val="18"/>
          <w:szCs w:val="18"/>
        </w:rPr>
        <w:t>;</w:t>
      </w:r>
      <w:r>
        <w:rPr>
          <w:rFonts w:cs="Consolas" w:hAnsi="Consolas" w:eastAsia="Consolas" w:ascii="Consolas"/>
          <w:color w:val="000000"/>
          <w:spacing w:val="0"/>
          <w:w w:val="100"/>
          <w:sz w:val="18"/>
          <w:szCs w:val="18"/>
        </w:rPr>
      </w:r>
    </w:p>
    <w:p>
      <w:pPr>
        <w:rPr>
          <w:sz w:val="20"/>
          <w:szCs w:val="20"/>
        </w:rPr>
        <w:jc w:val="left"/>
        <w:spacing w:before="7" w:lineRule="exact" w:line="200"/>
      </w:pPr>
      <w:r>
        <w:rPr>
          <w:sz w:val="20"/>
          <w:szCs w:val="20"/>
        </w:rPr>
      </w:r>
    </w:p>
    <w:p>
      <w:pPr>
        <w:rPr>
          <w:rFonts w:cs="Consolas" w:hAnsi="Consolas" w:eastAsia="Consolas" w:ascii="Consolas"/>
          <w:sz w:val="18"/>
          <w:szCs w:val="18"/>
        </w:rPr>
        <w:jc w:val="left"/>
        <w:ind w:left="100"/>
      </w:pPr>
      <w:r>
        <w:rPr>
          <w:rFonts w:cs="Consolas" w:hAnsi="Consolas" w:eastAsia="Consolas" w:ascii="Consolas"/>
          <w:color w:val="000086"/>
          <w:spacing w:val="-1"/>
          <w:w w:val="100"/>
          <w:sz w:val="18"/>
          <w:szCs w:val="18"/>
        </w:rPr>
        <w:t>i</w:t>
      </w:r>
      <w:r>
        <w:rPr>
          <w:rFonts w:cs="Consolas" w:hAnsi="Consolas" w:eastAsia="Consolas" w:ascii="Consolas"/>
          <w:color w:val="000086"/>
          <w:spacing w:val="-1"/>
          <w:w w:val="100"/>
          <w:sz w:val="18"/>
          <w:szCs w:val="18"/>
        </w:rPr>
        <w:t>m</w:t>
      </w:r>
      <w:r>
        <w:rPr>
          <w:rFonts w:cs="Consolas" w:hAnsi="Consolas" w:eastAsia="Consolas" w:ascii="Consolas"/>
          <w:color w:val="000086"/>
          <w:spacing w:val="-1"/>
          <w:w w:val="100"/>
          <w:sz w:val="18"/>
          <w:szCs w:val="18"/>
        </w:rPr>
        <w:t>p</w:t>
      </w:r>
      <w:r>
        <w:rPr>
          <w:rFonts w:cs="Consolas" w:hAnsi="Consolas" w:eastAsia="Consolas" w:ascii="Consolas"/>
          <w:color w:val="000086"/>
          <w:spacing w:val="-1"/>
          <w:w w:val="100"/>
          <w:sz w:val="18"/>
          <w:szCs w:val="18"/>
        </w:rPr>
        <w:t>o</w:t>
      </w:r>
      <w:r>
        <w:rPr>
          <w:rFonts w:cs="Consolas" w:hAnsi="Consolas" w:eastAsia="Consolas" w:ascii="Consolas"/>
          <w:color w:val="000086"/>
          <w:spacing w:val="-1"/>
          <w:w w:val="100"/>
          <w:sz w:val="18"/>
          <w:szCs w:val="18"/>
        </w:rPr>
        <w:t>r</w:t>
      </w:r>
      <w:r>
        <w:rPr>
          <w:rFonts w:cs="Consolas" w:hAnsi="Consolas" w:eastAsia="Consolas" w:ascii="Consolas"/>
          <w:color w:val="000086"/>
          <w:spacing w:val="0"/>
          <w:w w:val="100"/>
          <w:sz w:val="18"/>
          <w:szCs w:val="18"/>
        </w:rPr>
        <w:t>t</w:t>
      </w:r>
      <w:r>
        <w:rPr>
          <w:rFonts w:cs="Consolas" w:hAnsi="Consolas" w:eastAsia="Consolas" w:ascii="Consolas"/>
          <w:color w:val="000086"/>
          <w:spacing w:val="1"/>
          <w:w w:val="100"/>
          <w:sz w:val="18"/>
          <w:szCs w:val="18"/>
        </w:rPr>
        <w:t> </w:t>
      </w:r>
      <w:r>
        <w:rPr>
          <w:rFonts w:cs="Consolas" w:hAnsi="Consolas" w:eastAsia="Consolas" w:ascii="Consolas"/>
          <w:color w:val="000000"/>
          <w:spacing w:val="-1"/>
          <w:w w:val="100"/>
          <w:sz w:val="18"/>
          <w:szCs w:val="18"/>
        </w:rPr>
        <w:t>or</w:t>
      </w:r>
      <w:r>
        <w:rPr>
          <w:rFonts w:cs="Consolas" w:hAnsi="Consolas" w:eastAsia="Consolas" w:ascii="Consolas"/>
          <w:color w:val="000000"/>
          <w:spacing w:val="2"/>
          <w:w w:val="100"/>
          <w:sz w:val="18"/>
          <w:szCs w:val="18"/>
        </w:rPr>
        <w:t>g</w:t>
      </w:r>
      <w:r>
        <w:rPr>
          <w:rFonts w:cs="Consolas" w:hAnsi="Consolas" w:eastAsia="Consolas" w:ascii="Consolas"/>
          <w:color w:val="666600"/>
          <w:spacing w:val="-1"/>
          <w:w w:val="100"/>
          <w:sz w:val="18"/>
          <w:szCs w:val="18"/>
        </w:rPr>
        <w:t>.</w:t>
      </w:r>
      <w:r>
        <w:rPr>
          <w:rFonts w:cs="Consolas" w:hAnsi="Consolas" w:eastAsia="Consolas" w:ascii="Consolas"/>
          <w:color w:val="000000"/>
          <w:spacing w:val="-1"/>
          <w:w w:val="100"/>
          <w:sz w:val="18"/>
          <w:szCs w:val="18"/>
        </w:rPr>
        <w:t>j</w:t>
      </w:r>
      <w:r>
        <w:rPr>
          <w:rFonts w:cs="Consolas" w:hAnsi="Consolas" w:eastAsia="Consolas" w:ascii="Consolas"/>
          <w:color w:val="000000"/>
          <w:spacing w:val="-1"/>
          <w:w w:val="100"/>
          <w:sz w:val="18"/>
          <w:szCs w:val="18"/>
        </w:rPr>
        <w:t>u</w:t>
      </w:r>
      <w:r>
        <w:rPr>
          <w:rFonts w:cs="Consolas" w:hAnsi="Consolas" w:eastAsia="Consolas" w:ascii="Consolas"/>
          <w:color w:val="000000"/>
          <w:spacing w:val="2"/>
          <w:w w:val="100"/>
          <w:sz w:val="18"/>
          <w:szCs w:val="18"/>
        </w:rPr>
        <w:t>n</w:t>
      </w:r>
      <w:r>
        <w:rPr>
          <w:rFonts w:cs="Consolas" w:hAnsi="Consolas" w:eastAsia="Consolas" w:ascii="Consolas"/>
          <w:color w:val="000000"/>
          <w:spacing w:val="-1"/>
          <w:w w:val="100"/>
          <w:sz w:val="18"/>
          <w:szCs w:val="18"/>
        </w:rPr>
        <w:t>i</w:t>
      </w:r>
      <w:r>
        <w:rPr>
          <w:rFonts w:cs="Consolas" w:hAnsi="Consolas" w:eastAsia="Consolas" w:ascii="Consolas"/>
          <w:color w:val="000000"/>
          <w:spacing w:val="-1"/>
          <w:w w:val="100"/>
          <w:sz w:val="18"/>
          <w:szCs w:val="18"/>
        </w:rPr>
        <w:t>t</w:t>
      </w:r>
      <w:r>
        <w:rPr>
          <w:rFonts w:cs="Consolas" w:hAnsi="Consolas" w:eastAsia="Consolas" w:ascii="Consolas"/>
          <w:color w:val="666600"/>
          <w:spacing w:val="-1"/>
          <w:w w:val="100"/>
          <w:sz w:val="18"/>
          <w:szCs w:val="18"/>
        </w:rPr>
        <w:t>.</w:t>
      </w:r>
      <w:r>
        <w:rPr>
          <w:rFonts w:cs="Consolas" w:hAnsi="Consolas" w:eastAsia="Consolas" w:ascii="Consolas"/>
          <w:color w:val="660066"/>
          <w:spacing w:val="2"/>
          <w:w w:val="100"/>
          <w:sz w:val="18"/>
          <w:szCs w:val="18"/>
        </w:rPr>
        <w:t>R</w:t>
      </w:r>
      <w:r>
        <w:rPr>
          <w:rFonts w:cs="Consolas" w:hAnsi="Consolas" w:eastAsia="Consolas" w:ascii="Consolas"/>
          <w:color w:val="660066"/>
          <w:spacing w:val="-1"/>
          <w:w w:val="100"/>
          <w:sz w:val="18"/>
          <w:szCs w:val="18"/>
        </w:rPr>
        <w:t>u</w:t>
      </w:r>
      <w:r>
        <w:rPr>
          <w:rFonts w:cs="Consolas" w:hAnsi="Consolas" w:eastAsia="Consolas" w:ascii="Consolas"/>
          <w:color w:val="660066"/>
          <w:spacing w:val="-1"/>
          <w:w w:val="100"/>
          <w:sz w:val="18"/>
          <w:szCs w:val="18"/>
        </w:rPr>
        <w:t>l</w:t>
      </w:r>
      <w:r>
        <w:rPr>
          <w:rFonts w:cs="Consolas" w:hAnsi="Consolas" w:eastAsia="Consolas" w:ascii="Consolas"/>
          <w:color w:val="660066"/>
          <w:spacing w:val="-1"/>
          <w:w w:val="100"/>
          <w:sz w:val="18"/>
          <w:szCs w:val="18"/>
        </w:rPr>
        <w:t>e</w:t>
      </w:r>
      <w:r>
        <w:rPr>
          <w:rFonts w:cs="Consolas" w:hAnsi="Consolas" w:eastAsia="Consolas" w:ascii="Consolas"/>
          <w:color w:val="660066"/>
          <w:spacing w:val="0"/>
          <w:w w:val="100"/>
          <w:sz w:val="18"/>
          <w:szCs w:val="18"/>
        </w:rPr>
        <w:t>;</w:t>
      </w:r>
      <w:r>
        <w:rPr>
          <w:rFonts w:cs="Consolas" w:hAnsi="Consolas" w:eastAsia="Consolas" w:ascii="Consolas"/>
          <w:color w:val="000000"/>
          <w:spacing w:val="0"/>
          <w:w w:val="100"/>
          <w:sz w:val="18"/>
          <w:szCs w:val="18"/>
        </w:rPr>
      </w:r>
    </w:p>
    <w:p>
      <w:pPr>
        <w:rPr>
          <w:rFonts w:cs="Consolas" w:hAnsi="Consolas" w:eastAsia="Consolas" w:ascii="Consolas"/>
          <w:sz w:val="18"/>
          <w:szCs w:val="18"/>
        </w:rPr>
        <w:jc w:val="left"/>
        <w:spacing w:lineRule="exact" w:line="200"/>
        <w:ind w:left="100"/>
      </w:pPr>
      <w:r>
        <w:rPr>
          <w:rFonts w:cs="Consolas" w:hAnsi="Consolas" w:eastAsia="Consolas" w:ascii="Consolas"/>
          <w:color w:val="000086"/>
          <w:spacing w:val="-1"/>
          <w:w w:val="100"/>
          <w:sz w:val="18"/>
          <w:szCs w:val="18"/>
        </w:rPr>
        <w:t>i</w:t>
      </w:r>
      <w:r>
        <w:rPr>
          <w:rFonts w:cs="Consolas" w:hAnsi="Consolas" w:eastAsia="Consolas" w:ascii="Consolas"/>
          <w:color w:val="000086"/>
          <w:spacing w:val="-1"/>
          <w:w w:val="100"/>
          <w:sz w:val="18"/>
          <w:szCs w:val="18"/>
        </w:rPr>
        <w:t>m</w:t>
      </w:r>
      <w:r>
        <w:rPr>
          <w:rFonts w:cs="Consolas" w:hAnsi="Consolas" w:eastAsia="Consolas" w:ascii="Consolas"/>
          <w:color w:val="000086"/>
          <w:spacing w:val="-1"/>
          <w:w w:val="100"/>
          <w:sz w:val="18"/>
          <w:szCs w:val="18"/>
        </w:rPr>
        <w:t>p</w:t>
      </w:r>
      <w:r>
        <w:rPr>
          <w:rFonts w:cs="Consolas" w:hAnsi="Consolas" w:eastAsia="Consolas" w:ascii="Consolas"/>
          <w:color w:val="000086"/>
          <w:spacing w:val="-1"/>
          <w:w w:val="100"/>
          <w:sz w:val="18"/>
          <w:szCs w:val="18"/>
        </w:rPr>
        <w:t>o</w:t>
      </w:r>
      <w:r>
        <w:rPr>
          <w:rFonts w:cs="Consolas" w:hAnsi="Consolas" w:eastAsia="Consolas" w:ascii="Consolas"/>
          <w:color w:val="000086"/>
          <w:spacing w:val="-1"/>
          <w:w w:val="100"/>
          <w:sz w:val="18"/>
          <w:szCs w:val="18"/>
        </w:rPr>
        <w:t>r</w:t>
      </w:r>
      <w:r>
        <w:rPr>
          <w:rFonts w:cs="Consolas" w:hAnsi="Consolas" w:eastAsia="Consolas" w:ascii="Consolas"/>
          <w:color w:val="000086"/>
          <w:spacing w:val="0"/>
          <w:w w:val="100"/>
          <w:sz w:val="18"/>
          <w:szCs w:val="18"/>
        </w:rPr>
        <w:t>t</w:t>
      </w:r>
      <w:r>
        <w:rPr>
          <w:rFonts w:cs="Consolas" w:hAnsi="Consolas" w:eastAsia="Consolas" w:ascii="Consolas"/>
          <w:color w:val="000086"/>
          <w:spacing w:val="1"/>
          <w:w w:val="100"/>
          <w:sz w:val="18"/>
          <w:szCs w:val="18"/>
        </w:rPr>
        <w:t> </w:t>
      </w:r>
      <w:r>
        <w:rPr>
          <w:rFonts w:cs="Consolas" w:hAnsi="Consolas" w:eastAsia="Consolas" w:ascii="Consolas"/>
          <w:color w:val="000000"/>
          <w:spacing w:val="-1"/>
          <w:w w:val="100"/>
          <w:sz w:val="18"/>
          <w:szCs w:val="18"/>
        </w:rPr>
        <w:t>or</w:t>
      </w:r>
      <w:r>
        <w:rPr>
          <w:rFonts w:cs="Consolas" w:hAnsi="Consolas" w:eastAsia="Consolas" w:ascii="Consolas"/>
          <w:color w:val="000000"/>
          <w:spacing w:val="2"/>
          <w:w w:val="100"/>
          <w:sz w:val="18"/>
          <w:szCs w:val="18"/>
        </w:rPr>
        <w:t>g</w:t>
      </w:r>
      <w:r>
        <w:rPr>
          <w:rFonts w:cs="Consolas" w:hAnsi="Consolas" w:eastAsia="Consolas" w:ascii="Consolas"/>
          <w:color w:val="666600"/>
          <w:spacing w:val="-1"/>
          <w:w w:val="100"/>
          <w:sz w:val="18"/>
          <w:szCs w:val="18"/>
        </w:rPr>
        <w:t>.</w:t>
      </w:r>
      <w:r>
        <w:rPr>
          <w:rFonts w:cs="Consolas" w:hAnsi="Consolas" w:eastAsia="Consolas" w:ascii="Consolas"/>
          <w:color w:val="000000"/>
          <w:spacing w:val="-1"/>
          <w:w w:val="100"/>
          <w:sz w:val="18"/>
          <w:szCs w:val="18"/>
        </w:rPr>
        <w:t>j</w:t>
      </w:r>
      <w:r>
        <w:rPr>
          <w:rFonts w:cs="Consolas" w:hAnsi="Consolas" w:eastAsia="Consolas" w:ascii="Consolas"/>
          <w:color w:val="000000"/>
          <w:spacing w:val="-1"/>
          <w:w w:val="100"/>
          <w:sz w:val="18"/>
          <w:szCs w:val="18"/>
        </w:rPr>
        <w:t>u</w:t>
      </w:r>
      <w:r>
        <w:rPr>
          <w:rFonts w:cs="Consolas" w:hAnsi="Consolas" w:eastAsia="Consolas" w:ascii="Consolas"/>
          <w:color w:val="000000"/>
          <w:spacing w:val="2"/>
          <w:w w:val="100"/>
          <w:sz w:val="18"/>
          <w:szCs w:val="18"/>
        </w:rPr>
        <w:t>n</w:t>
      </w:r>
      <w:r>
        <w:rPr>
          <w:rFonts w:cs="Consolas" w:hAnsi="Consolas" w:eastAsia="Consolas" w:ascii="Consolas"/>
          <w:color w:val="000000"/>
          <w:spacing w:val="-1"/>
          <w:w w:val="100"/>
          <w:sz w:val="18"/>
          <w:szCs w:val="18"/>
        </w:rPr>
        <w:t>i</w:t>
      </w:r>
      <w:r>
        <w:rPr>
          <w:rFonts w:cs="Consolas" w:hAnsi="Consolas" w:eastAsia="Consolas" w:ascii="Consolas"/>
          <w:color w:val="000000"/>
          <w:spacing w:val="-1"/>
          <w:w w:val="100"/>
          <w:sz w:val="18"/>
          <w:szCs w:val="18"/>
        </w:rPr>
        <w:t>t</w:t>
      </w:r>
      <w:r>
        <w:rPr>
          <w:rFonts w:cs="Consolas" w:hAnsi="Consolas" w:eastAsia="Consolas" w:ascii="Consolas"/>
          <w:color w:val="666600"/>
          <w:spacing w:val="-1"/>
          <w:w w:val="100"/>
          <w:sz w:val="18"/>
          <w:szCs w:val="18"/>
        </w:rPr>
        <w:t>.</w:t>
      </w:r>
      <w:r>
        <w:rPr>
          <w:rFonts w:cs="Consolas" w:hAnsi="Consolas" w:eastAsia="Consolas" w:ascii="Consolas"/>
          <w:color w:val="660066"/>
          <w:spacing w:val="2"/>
          <w:w w:val="100"/>
          <w:sz w:val="18"/>
          <w:szCs w:val="18"/>
        </w:rPr>
        <w:t>T</w:t>
      </w:r>
      <w:r>
        <w:rPr>
          <w:rFonts w:cs="Consolas" w:hAnsi="Consolas" w:eastAsia="Consolas" w:ascii="Consolas"/>
          <w:color w:val="660066"/>
          <w:spacing w:val="-1"/>
          <w:w w:val="100"/>
          <w:sz w:val="18"/>
          <w:szCs w:val="18"/>
        </w:rPr>
        <w:t>e</w:t>
      </w:r>
      <w:r>
        <w:rPr>
          <w:rFonts w:cs="Consolas" w:hAnsi="Consolas" w:eastAsia="Consolas" w:ascii="Consolas"/>
          <w:color w:val="660066"/>
          <w:spacing w:val="-1"/>
          <w:w w:val="100"/>
          <w:sz w:val="18"/>
          <w:szCs w:val="18"/>
        </w:rPr>
        <w:t>s</w:t>
      </w:r>
      <w:r>
        <w:rPr>
          <w:rFonts w:cs="Consolas" w:hAnsi="Consolas" w:eastAsia="Consolas" w:ascii="Consolas"/>
          <w:color w:val="660066"/>
          <w:spacing w:val="-1"/>
          <w:w w:val="100"/>
          <w:sz w:val="18"/>
          <w:szCs w:val="18"/>
        </w:rPr>
        <w:t>t</w:t>
      </w:r>
      <w:r>
        <w:rPr>
          <w:rFonts w:cs="Consolas" w:hAnsi="Consolas" w:eastAsia="Consolas" w:ascii="Consolas"/>
          <w:color w:val="660066"/>
          <w:spacing w:val="0"/>
          <w:w w:val="100"/>
          <w:sz w:val="18"/>
          <w:szCs w:val="18"/>
        </w:rPr>
        <w:t>;</w:t>
      </w:r>
      <w:r>
        <w:rPr>
          <w:rFonts w:cs="Consolas" w:hAnsi="Consolas" w:eastAsia="Consolas" w:ascii="Consolas"/>
          <w:color w:val="000000"/>
          <w:spacing w:val="0"/>
          <w:w w:val="100"/>
          <w:sz w:val="18"/>
          <w:szCs w:val="18"/>
        </w:rPr>
      </w:r>
    </w:p>
    <w:p>
      <w:pPr>
        <w:rPr>
          <w:rFonts w:cs="Consolas" w:hAnsi="Consolas" w:eastAsia="Consolas" w:ascii="Consolas"/>
          <w:sz w:val="18"/>
          <w:szCs w:val="18"/>
        </w:rPr>
        <w:jc w:val="left"/>
        <w:spacing w:lineRule="exact" w:line="200"/>
        <w:ind w:left="100"/>
      </w:pPr>
      <w:r>
        <w:rPr>
          <w:rFonts w:cs="Consolas" w:hAnsi="Consolas" w:eastAsia="Consolas" w:ascii="Consolas"/>
          <w:color w:val="000086"/>
          <w:spacing w:val="-1"/>
          <w:w w:val="100"/>
          <w:position w:val="1"/>
          <w:sz w:val="18"/>
          <w:szCs w:val="18"/>
        </w:rPr>
        <w:t>i</w:t>
      </w:r>
      <w:r>
        <w:rPr>
          <w:rFonts w:cs="Consolas" w:hAnsi="Consolas" w:eastAsia="Consolas" w:ascii="Consolas"/>
          <w:color w:val="000086"/>
          <w:spacing w:val="-1"/>
          <w:w w:val="100"/>
          <w:position w:val="1"/>
          <w:sz w:val="18"/>
          <w:szCs w:val="18"/>
        </w:rPr>
        <w:t>m</w:t>
      </w:r>
      <w:r>
        <w:rPr>
          <w:rFonts w:cs="Consolas" w:hAnsi="Consolas" w:eastAsia="Consolas" w:ascii="Consolas"/>
          <w:color w:val="000086"/>
          <w:spacing w:val="-1"/>
          <w:w w:val="100"/>
          <w:position w:val="1"/>
          <w:sz w:val="18"/>
          <w:szCs w:val="18"/>
        </w:rPr>
        <w:t>p</w:t>
      </w:r>
      <w:r>
        <w:rPr>
          <w:rFonts w:cs="Consolas" w:hAnsi="Consolas" w:eastAsia="Consolas" w:ascii="Consolas"/>
          <w:color w:val="000086"/>
          <w:spacing w:val="-1"/>
          <w:w w:val="100"/>
          <w:position w:val="1"/>
          <w:sz w:val="18"/>
          <w:szCs w:val="18"/>
        </w:rPr>
        <w:t>o</w:t>
      </w:r>
      <w:r>
        <w:rPr>
          <w:rFonts w:cs="Consolas" w:hAnsi="Consolas" w:eastAsia="Consolas" w:ascii="Consolas"/>
          <w:color w:val="000086"/>
          <w:spacing w:val="-1"/>
          <w:w w:val="100"/>
          <w:position w:val="1"/>
          <w:sz w:val="18"/>
          <w:szCs w:val="18"/>
        </w:rPr>
        <w:t>r</w:t>
      </w:r>
      <w:r>
        <w:rPr>
          <w:rFonts w:cs="Consolas" w:hAnsi="Consolas" w:eastAsia="Consolas" w:ascii="Consolas"/>
          <w:color w:val="000086"/>
          <w:spacing w:val="0"/>
          <w:w w:val="100"/>
          <w:position w:val="1"/>
          <w:sz w:val="18"/>
          <w:szCs w:val="18"/>
        </w:rPr>
        <w:t>t</w:t>
      </w:r>
      <w:r>
        <w:rPr>
          <w:rFonts w:cs="Consolas" w:hAnsi="Consolas" w:eastAsia="Consolas" w:ascii="Consolas"/>
          <w:color w:val="000086"/>
          <w:spacing w:val="1"/>
          <w:w w:val="100"/>
          <w:position w:val="1"/>
          <w:sz w:val="18"/>
          <w:szCs w:val="18"/>
        </w:rPr>
        <w:t> </w:t>
      </w:r>
      <w:r>
        <w:rPr>
          <w:rFonts w:cs="Consolas" w:hAnsi="Consolas" w:eastAsia="Consolas" w:ascii="Consolas"/>
          <w:color w:val="000000"/>
          <w:spacing w:val="-1"/>
          <w:w w:val="100"/>
          <w:position w:val="1"/>
          <w:sz w:val="18"/>
          <w:szCs w:val="18"/>
        </w:rPr>
        <w:t>or</w:t>
      </w:r>
      <w:r>
        <w:rPr>
          <w:rFonts w:cs="Consolas" w:hAnsi="Consolas" w:eastAsia="Consolas" w:ascii="Consolas"/>
          <w:color w:val="000000"/>
          <w:spacing w:val="2"/>
          <w:w w:val="100"/>
          <w:position w:val="1"/>
          <w:sz w:val="18"/>
          <w:szCs w:val="18"/>
        </w:rPr>
        <w:t>g</w:t>
      </w:r>
      <w:r>
        <w:rPr>
          <w:rFonts w:cs="Consolas" w:hAnsi="Consolas" w:eastAsia="Consolas" w:ascii="Consolas"/>
          <w:color w:val="666600"/>
          <w:spacing w:val="-1"/>
          <w:w w:val="100"/>
          <w:position w:val="1"/>
          <w:sz w:val="18"/>
          <w:szCs w:val="18"/>
        </w:rPr>
        <w:t>.</w:t>
      </w:r>
      <w:r>
        <w:rPr>
          <w:rFonts w:cs="Consolas" w:hAnsi="Consolas" w:eastAsia="Consolas" w:ascii="Consolas"/>
          <w:color w:val="000000"/>
          <w:spacing w:val="-1"/>
          <w:w w:val="100"/>
          <w:position w:val="1"/>
          <w:sz w:val="18"/>
          <w:szCs w:val="18"/>
        </w:rPr>
        <w:t>j</w:t>
      </w:r>
      <w:r>
        <w:rPr>
          <w:rFonts w:cs="Consolas" w:hAnsi="Consolas" w:eastAsia="Consolas" w:ascii="Consolas"/>
          <w:color w:val="000000"/>
          <w:spacing w:val="-1"/>
          <w:w w:val="100"/>
          <w:position w:val="1"/>
          <w:sz w:val="18"/>
          <w:szCs w:val="18"/>
        </w:rPr>
        <w:t>u</w:t>
      </w:r>
      <w:r>
        <w:rPr>
          <w:rFonts w:cs="Consolas" w:hAnsi="Consolas" w:eastAsia="Consolas" w:ascii="Consolas"/>
          <w:color w:val="000000"/>
          <w:spacing w:val="2"/>
          <w:w w:val="100"/>
          <w:position w:val="1"/>
          <w:sz w:val="18"/>
          <w:szCs w:val="18"/>
        </w:rPr>
        <w:t>n</w:t>
      </w:r>
      <w:r>
        <w:rPr>
          <w:rFonts w:cs="Consolas" w:hAnsi="Consolas" w:eastAsia="Consolas" w:ascii="Consolas"/>
          <w:color w:val="000000"/>
          <w:spacing w:val="-1"/>
          <w:w w:val="100"/>
          <w:position w:val="1"/>
          <w:sz w:val="18"/>
          <w:szCs w:val="18"/>
        </w:rPr>
        <w:t>i</w:t>
      </w:r>
      <w:r>
        <w:rPr>
          <w:rFonts w:cs="Consolas" w:hAnsi="Consolas" w:eastAsia="Consolas" w:ascii="Consolas"/>
          <w:color w:val="000000"/>
          <w:spacing w:val="-1"/>
          <w:w w:val="100"/>
          <w:position w:val="1"/>
          <w:sz w:val="18"/>
          <w:szCs w:val="18"/>
        </w:rPr>
        <w:t>t</w:t>
      </w:r>
      <w:r>
        <w:rPr>
          <w:rFonts w:cs="Consolas" w:hAnsi="Consolas" w:eastAsia="Consolas" w:ascii="Consolas"/>
          <w:color w:val="666600"/>
          <w:spacing w:val="-1"/>
          <w:w w:val="100"/>
          <w:position w:val="1"/>
          <w:sz w:val="18"/>
          <w:szCs w:val="18"/>
        </w:rPr>
        <w:t>.</w:t>
      </w:r>
      <w:r>
        <w:rPr>
          <w:rFonts w:cs="Consolas" w:hAnsi="Consolas" w:eastAsia="Consolas" w:ascii="Consolas"/>
          <w:color w:val="000000"/>
          <w:spacing w:val="2"/>
          <w:w w:val="100"/>
          <w:position w:val="1"/>
          <w:sz w:val="18"/>
          <w:szCs w:val="18"/>
        </w:rPr>
        <w:t>r</w:t>
      </w:r>
      <w:r>
        <w:rPr>
          <w:rFonts w:cs="Consolas" w:hAnsi="Consolas" w:eastAsia="Consolas" w:ascii="Consolas"/>
          <w:color w:val="000000"/>
          <w:spacing w:val="-1"/>
          <w:w w:val="100"/>
          <w:position w:val="1"/>
          <w:sz w:val="18"/>
          <w:szCs w:val="18"/>
        </w:rPr>
        <w:t>u</w:t>
      </w:r>
      <w:r>
        <w:rPr>
          <w:rFonts w:cs="Consolas" w:hAnsi="Consolas" w:eastAsia="Consolas" w:ascii="Consolas"/>
          <w:color w:val="000000"/>
          <w:spacing w:val="-1"/>
          <w:w w:val="100"/>
          <w:position w:val="1"/>
          <w:sz w:val="18"/>
          <w:szCs w:val="18"/>
        </w:rPr>
        <w:t>n</w:t>
      </w:r>
      <w:r>
        <w:rPr>
          <w:rFonts w:cs="Consolas" w:hAnsi="Consolas" w:eastAsia="Consolas" w:ascii="Consolas"/>
          <w:color w:val="000000"/>
          <w:spacing w:val="-1"/>
          <w:w w:val="100"/>
          <w:position w:val="1"/>
          <w:sz w:val="18"/>
          <w:szCs w:val="18"/>
        </w:rPr>
        <w:t>n</w:t>
      </w:r>
      <w:r>
        <w:rPr>
          <w:rFonts w:cs="Consolas" w:hAnsi="Consolas" w:eastAsia="Consolas" w:ascii="Consolas"/>
          <w:color w:val="000000"/>
          <w:spacing w:val="-1"/>
          <w:w w:val="100"/>
          <w:position w:val="1"/>
          <w:sz w:val="18"/>
          <w:szCs w:val="18"/>
        </w:rPr>
        <w:t>e</w:t>
      </w:r>
      <w:r>
        <w:rPr>
          <w:rFonts w:cs="Consolas" w:hAnsi="Consolas" w:eastAsia="Consolas" w:ascii="Consolas"/>
          <w:color w:val="000000"/>
          <w:spacing w:val="2"/>
          <w:w w:val="100"/>
          <w:position w:val="1"/>
          <w:sz w:val="18"/>
          <w:szCs w:val="18"/>
        </w:rPr>
        <w:t>r</w:t>
      </w:r>
      <w:r>
        <w:rPr>
          <w:rFonts w:cs="Consolas" w:hAnsi="Consolas" w:eastAsia="Consolas" w:ascii="Consolas"/>
          <w:color w:val="666600"/>
          <w:spacing w:val="2"/>
          <w:w w:val="100"/>
          <w:position w:val="1"/>
          <w:sz w:val="18"/>
          <w:szCs w:val="18"/>
        </w:rPr>
        <w:t>.</w:t>
      </w:r>
      <w:r>
        <w:rPr>
          <w:rFonts w:cs="Consolas" w:hAnsi="Consolas" w:eastAsia="Consolas" w:ascii="Consolas"/>
          <w:color w:val="660066"/>
          <w:spacing w:val="-1"/>
          <w:w w:val="100"/>
          <w:position w:val="1"/>
          <w:sz w:val="18"/>
          <w:szCs w:val="18"/>
        </w:rPr>
        <w:t>R</w:t>
      </w:r>
      <w:r>
        <w:rPr>
          <w:rFonts w:cs="Consolas" w:hAnsi="Consolas" w:eastAsia="Consolas" w:ascii="Consolas"/>
          <w:color w:val="660066"/>
          <w:spacing w:val="-1"/>
          <w:w w:val="100"/>
          <w:position w:val="1"/>
          <w:sz w:val="18"/>
          <w:szCs w:val="18"/>
        </w:rPr>
        <w:t>u</w:t>
      </w:r>
      <w:r>
        <w:rPr>
          <w:rFonts w:cs="Consolas" w:hAnsi="Consolas" w:eastAsia="Consolas" w:ascii="Consolas"/>
          <w:color w:val="660066"/>
          <w:spacing w:val="-1"/>
          <w:w w:val="100"/>
          <w:position w:val="1"/>
          <w:sz w:val="18"/>
          <w:szCs w:val="18"/>
        </w:rPr>
        <w:t>n</w:t>
      </w:r>
      <w:r>
        <w:rPr>
          <w:rFonts w:cs="Consolas" w:hAnsi="Consolas" w:eastAsia="Consolas" w:ascii="Consolas"/>
          <w:color w:val="660066"/>
          <w:spacing w:val="-1"/>
          <w:w w:val="100"/>
          <w:position w:val="1"/>
          <w:sz w:val="18"/>
          <w:szCs w:val="18"/>
        </w:rPr>
        <w:t>W</w:t>
      </w:r>
      <w:r>
        <w:rPr>
          <w:rFonts w:cs="Consolas" w:hAnsi="Consolas" w:eastAsia="Consolas" w:ascii="Consolas"/>
          <w:color w:val="660066"/>
          <w:spacing w:val="-1"/>
          <w:w w:val="100"/>
          <w:position w:val="1"/>
          <w:sz w:val="18"/>
          <w:szCs w:val="18"/>
        </w:rPr>
        <w:t>i</w:t>
      </w:r>
      <w:r>
        <w:rPr>
          <w:rFonts w:cs="Consolas" w:hAnsi="Consolas" w:eastAsia="Consolas" w:ascii="Consolas"/>
          <w:color w:val="660066"/>
          <w:spacing w:val="2"/>
          <w:w w:val="100"/>
          <w:position w:val="1"/>
          <w:sz w:val="18"/>
          <w:szCs w:val="18"/>
        </w:rPr>
        <w:t>t</w:t>
      </w:r>
      <w:r>
        <w:rPr>
          <w:rFonts w:cs="Consolas" w:hAnsi="Consolas" w:eastAsia="Consolas" w:ascii="Consolas"/>
          <w:color w:val="660066"/>
          <w:spacing w:val="-1"/>
          <w:w w:val="100"/>
          <w:position w:val="1"/>
          <w:sz w:val="18"/>
          <w:szCs w:val="18"/>
        </w:rPr>
        <w:t>h</w:t>
      </w:r>
      <w:r>
        <w:rPr>
          <w:rFonts w:cs="Consolas" w:hAnsi="Consolas" w:eastAsia="Consolas" w:ascii="Consolas"/>
          <w:color w:val="660066"/>
          <w:spacing w:val="0"/>
          <w:w w:val="100"/>
          <w:position w:val="1"/>
          <w:sz w:val="18"/>
          <w:szCs w:val="18"/>
        </w:rPr>
        <w:t>;</w:t>
      </w:r>
      <w:r>
        <w:rPr>
          <w:rFonts w:cs="Consolas" w:hAnsi="Consolas" w:eastAsia="Consolas" w:ascii="Consolas"/>
          <w:color w:val="000000"/>
          <w:spacing w:val="0"/>
          <w:w w:val="100"/>
          <w:position w:val="0"/>
          <w:sz w:val="18"/>
          <w:szCs w:val="18"/>
        </w:rPr>
      </w:r>
    </w:p>
    <w:p>
      <w:pPr>
        <w:rPr>
          <w:sz w:val="20"/>
          <w:szCs w:val="20"/>
        </w:rPr>
        <w:jc w:val="left"/>
        <w:spacing w:before="2" w:lineRule="exact" w:line="200"/>
      </w:pPr>
      <w:r>
        <w:rPr>
          <w:sz w:val="20"/>
          <w:szCs w:val="20"/>
        </w:rPr>
      </w:r>
    </w:p>
    <w:p>
      <w:pPr>
        <w:rPr>
          <w:rFonts w:cs="Consolas" w:hAnsi="Consolas" w:eastAsia="Consolas" w:ascii="Consolas"/>
          <w:sz w:val="18"/>
          <w:szCs w:val="18"/>
        </w:rPr>
        <w:jc w:val="left"/>
        <w:ind w:left="100"/>
      </w:pPr>
      <w:r>
        <w:rPr>
          <w:rFonts w:cs="Consolas" w:hAnsi="Consolas" w:eastAsia="Consolas" w:ascii="Consolas"/>
          <w:color w:val="000086"/>
          <w:spacing w:val="-1"/>
          <w:w w:val="100"/>
          <w:sz w:val="18"/>
          <w:szCs w:val="18"/>
        </w:rPr>
        <w:t>i</w:t>
      </w:r>
      <w:r>
        <w:rPr>
          <w:rFonts w:cs="Consolas" w:hAnsi="Consolas" w:eastAsia="Consolas" w:ascii="Consolas"/>
          <w:color w:val="000086"/>
          <w:spacing w:val="-1"/>
          <w:w w:val="100"/>
          <w:sz w:val="18"/>
          <w:szCs w:val="18"/>
        </w:rPr>
        <w:t>m</w:t>
      </w:r>
      <w:r>
        <w:rPr>
          <w:rFonts w:cs="Consolas" w:hAnsi="Consolas" w:eastAsia="Consolas" w:ascii="Consolas"/>
          <w:color w:val="000086"/>
          <w:spacing w:val="-1"/>
          <w:w w:val="100"/>
          <w:sz w:val="18"/>
          <w:szCs w:val="18"/>
        </w:rPr>
        <w:t>p</w:t>
      </w:r>
      <w:r>
        <w:rPr>
          <w:rFonts w:cs="Consolas" w:hAnsi="Consolas" w:eastAsia="Consolas" w:ascii="Consolas"/>
          <w:color w:val="000086"/>
          <w:spacing w:val="-1"/>
          <w:w w:val="100"/>
          <w:sz w:val="18"/>
          <w:szCs w:val="18"/>
        </w:rPr>
        <w:t>o</w:t>
      </w:r>
      <w:r>
        <w:rPr>
          <w:rFonts w:cs="Consolas" w:hAnsi="Consolas" w:eastAsia="Consolas" w:ascii="Consolas"/>
          <w:color w:val="000086"/>
          <w:spacing w:val="-1"/>
          <w:w w:val="100"/>
          <w:sz w:val="18"/>
          <w:szCs w:val="18"/>
        </w:rPr>
        <w:t>r</w:t>
      </w:r>
      <w:r>
        <w:rPr>
          <w:rFonts w:cs="Consolas" w:hAnsi="Consolas" w:eastAsia="Consolas" w:ascii="Consolas"/>
          <w:color w:val="000086"/>
          <w:spacing w:val="0"/>
          <w:w w:val="100"/>
          <w:sz w:val="18"/>
          <w:szCs w:val="18"/>
        </w:rPr>
        <w:t>t</w:t>
      </w:r>
      <w:r>
        <w:rPr>
          <w:rFonts w:cs="Consolas" w:hAnsi="Consolas" w:eastAsia="Consolas" w:ascii="Consolas"/>
          <w:color w:val="000086"/>
          <w:spacing w:val="1"/>
          <w:w w:val="100"/>
          <w:sz w:val="18"/>
          <w:szCs w:val="18"/>
        </w:rPr>
        <w:t> </w:t>
      </w:r>
      <w:r>
        <w:rPr>
          <w:rFonts w:cs="Consolas" w:hAnsi="Consolas" w:eastAsia="Consolas" w:ascii="Consolas"/>
          <w:color w:val="000086"/>
          <w:spacing w:val="-1"/>
          <w:w w:val="100"/>
          <w:sz w:val="18"/>
          <w:szCs w:val="18"/>
        </w:rPr>
        <w:t>s</w:t>
      </w:r>
      <w:r>
        <w:rPr>
          <w:rFonts w:cs="Consolas" w:hAnsi="Consolas" w:eastAsia="Consolas" w:ascii="Consolas"/>
          <w:color w:val="000086"/>
          <w:spacing w:val="-1"/>
          <w:w w:val="100"/>
          <w:sz w:val="18"/>
          <w:szCs w:val="18"/>
        </w:rPr>
        <w:t>t</w:t>
      </w:r>
      <w:r>
        <w:rPr>
          <w:rFonts w:cs="Consolas" w:hAnsi="Consolas" w:eastAsia="Consolas" w:ascii="Consolas"/>
          <w:color w:val="000086"/>
          <w:spacing w:val="2"/>
          <w:w w:val="100"/>
          <w:sz w:val="18"/>
          <w:szCs w:val="18"/>
        </w:rPr>
        <w:t>a</w:t>
      </w:r>
      <w:r>
        <w:rPr>
          <w:rFonts w:cs="Consolas" w:hAnsi="Consolas" w:eastAsia="Consolas" w:ascii="Consolas"/>
          <w:color w:val="000086"/>
          <w:spacing w:val="-1"/>
          <w:w w:val="100"/>
          <w:sz w:val="18"/>
          <w:szCs w:val="18"/>
        </w:rPr>
        <w:t>t</w:t>
      </w:r>
      <w:r>
        <w:rPr>
          <w:rFonts w:cs="Consolas" w:hAnsi="Consolas" w:eastAsia="Consolas" w:ascii="Consolas"/>
          <w:color w:val="000086"/>
          <w:spacing w:val="-1"/>
          <w:w w:val="100"/>
          <w:sz w:val="18"/>
          <w:szCs w:val="18"/>
        </w:rPr>
        <w:t>i</w:t>
      </w:r>
      <w:r>
        <w:rPr>
          <w:rFonts w:cs="Consolas" w:hAnsi="Consolas" w:eastAsia="Consolas" w:ascii="Consolas"/>
          <w:color w:val="000086"/>
          <w:spacing w:val="0"/>
          <w:w w:val="100"/>
          <w:sz w:val="18"/>
          <w:szCs w:val="18"/>
        </w:rPr>
        <w:t>c</w:t>
      </w:r>
      <w:r>
        <w:rPr>
          <w:rFonts w:cs="Consolas" w:hAnsi="Consolas" w:eastAsia="Consolas" w:ascii="Consolas"/>
          <w:color w:val="000086"/>
          <w:spacing w:val="1"/>
          <w:w w:val="100"/>
          <w:sz w:val="18"/>
          <w:szCs w:val="18"/>
        </w:rPr>
        <w:t> </w:t>
      </w:r>
      <w:r>
        <w:rPr>
          <w:rFonts w:cs="Consolas" w:hAnsi="Consolas" w:eastAsia="Consolas" w:ascii="Consolas"/>
          <w:color w:val="000000"/>
          <w:spacing w:val="-1"/>
          <w:w w:val="100"/>
          <w:sz w:val="18"/>
          <w:szCs w:val="18"/>
        </w:rPr>
        <w:t>a</w:t>
      </w:r>
      <w:r>
        <w:rPr>
          <w:rFonts w:cs="Consolas" w:hAnsi="Consolas" w:eastAsia="Consolas" w:ascii="Consolas"/>
          <w:color w:val="000000"/>
          <w:spacing w:val="-1"/>
          <w:w w:val="100"/>
          <w:sz w:val="18"/>
          <w:szCs w:val="18"/>
        </w:rPr>
        <w:t>n</w:t>
      </w:r>
      <w:r>
        <w:rPr>
          <w:rFonts w:cs="Consolas" w:hAnsi="Consolas" w:eastAsia="Consolas" w:ascii="Consolas"/>
          <w:color w:val="000000"/>
          <w:spacing w:val="-1"/>
          <w:w w:val="100"/>
          <w:sz w:val="18"/>
          <w:szCs w:val="18"/>
        </w:rPr>
        <w:t>d</w:t>
      </w:r>
      <w:r>
        <w:rPr>
          <w:rFonts w:cs="Consolas" w:hAnsi="Consolas" w:eastAsia="Consolas" w:ascii="Consolas"/>
          <w:color w:val="000000"/>
          <w:spacing w:val="2"/>
          <w:w w:val="100"/>
          <w:sz w:val="18"/>
          <w:szCs w:val="18"/>
        </w:rPr>
        <w:t>r</w:t>
      </w:r>
      <w:r>
        <w:rPr>
          <w:rFonts w:cs="Consolas" w:hAnsi="Consolas" w:eastAsia="Consolas" w:ascii="Consolas"/>
          <w:color w:val="000000"/>
          <w:spacing w:val="-1"/>
          <w:w w:val="100"/>
          <w:sz w:val="18"/>
          <w:szCs w:val="18"/>
        </w:rPr>
        <w:t>o</w:t>
      </w:r>
      <w:r>
        <w:rPr>
          <w:rFonts w:cs="Consolas" w:hAnsi="Consolas" w:eastAsia="Consolas" w:ascii="Consolas"/>
          <w:color w:val="000000"/>
          <w:spacing w:val="-1"/>
          <w:w w:val="100"/>
          <w:sz w:val="18"/>
          <w:szCs w:val="18"/>
        </w:rPr>
        <w:t>i</w:t>
      </w:r>
      <w:r>
        <w:rPr>
          <w:rFonts w:cs="Consolas" w:hAnsi="Consolas" w:eastAsia="Consolas" w:ascii="Consolas"/>
          <w:color w:val="000000"/>
          <w:spacing w:val="-1"/>
          <w:w w:val="100"/>
          <w:sz w:val="18"/>
          <w:szCs w:val="18"/>
        </w:rPr>
        <w:t>d</w:t>
      </w:r>
      <w:r>
        <w:rPr>
          <w:rFonts w:cs="Consolas" w:hAnsi="Consolas" w:eastAsia="Consolas" w:ascii="Consolas"/>
          <w:color w:val="666600"/>
          <w:spacing w:val="-1"/>
          <w:w w:val="100"/>
          <w:sz w:val="18"/>
          <w:szCs w:val="18"/>
        </w:rPr>
        <w:t>.</w:t>
      </w:r>
      <w:r>
        <w:rPr>
          <w:rFonts w:cs="Consolas" w:hAnsi="Consolas" w:eastAsia="Consolas" w:ascii="Consolas"/>
          <w:color w:val="000000"/>
          <w:spacing w:val="2"/>
          <w:w w:val="100"/>
          <w:sz w:val="18"/>
          <w:szCs w:val="18"/>
        </w:rPr>
        <w:t>s</w:t>
      </w:r>
      <w:r>
        <w:rPr>
          <w:rFonts w:cs="Consolas" w:hAnsi="Consolas" w:eastAsia="Consolas" w:ascii="Consolas"/>
          <w:color w:val="000000"/>
          <w:spacing w:val="2"/>
          <w:w w:val="100"/>
          <w:sz w:val="18"/>
          <w:szCs w:val="18"/>
        </w:rPr>
        <w:t>u</w:t>
      </w:r>
      <w:r>
        <w:rPr>
          <w:rFonts w:cs="Consolas" w:hAnsi="Consolas" w:eastAsia="Consolas" w:ascii="Consolas"/>
          <w:color w:val="000000"/>
          <w:spacing w:val="-1"/>
          <w:w w:val="100"/>
          <w:sz w:val="18"/>
          <w:szCs w:val="18"/>
        </w:rPr>
        <w:t>p</w:t>
      </w:r>
      <w:r>
        <w:rPr>
          <w:rFonts w:cs="Consolas" w:hAnsi="Consolas" w:eastAsia="Consolas" w:ascii="Consolas"/>
          <w:color w:val="000000"/>
          <w:spacing w:val="-1"/>
          <w:w w:val="100"/>
          <w:sz w:val="18"/>
          <w:szCs w:val="18"/>
        </w:rPr>
        <w:t>p</w:t>
      </w:r>
      <w:r>
        <w:rPr>
          <w:rFonts w:cs="Consolas" w:hAnsi="Consolas" w:eastAsia="Consolas" w:ascii="Consolas"/>
          <w:color w:val="000000"/>
          <w:spacing w:val="-1"/>
          <w:w w:val="100"/>
          <w:sz w:val="18"/>
          <w:szCs w:val="18"/>
        </w:rPr>
        <w:t>o</w:t>
      </w:r>
      <w:r>
        <w:rPr>
          <w:rFonts w:cs="Consolas" w:hAnsi="Consolas" w:eastAsia="Consolas" w:ascii="Consolas"/>
          <w:color w:val="000000"/>
          <w:spacing w:val="-1"/>
          <w:w w:val="100"/>
          <w:sz w:val="18"/>
          <w:szCs w:val="18"/>
        </w:rPr>
        <w:t>r</w:t>
      </w:r>
      <w:r>
        <w:rPr>
          <w:rFonts w:cs="Consolas" w:hAnsi="Consolas" w:eastAsia="Consolas" w:ascii="Consolas"/>
          <w:color w:val="000000"/>
          <w:spacing w:val="0"/>
          <w:w w:val="100"/>
          <w:sz w:val="18"/>
          <w:szCs w:val="18"/>
        </w:rPr>
        <w:t>t</w:t>
      </w:r>
      <w:r>
        <w:rPr>
          <w:rFonts w:cs="Consolas" w:hAnsi="Consolas" w:eastAsia="Consolas" w:ascii="Consolas"/>
          <w:color w:val="666600"/>
          <w:spacing w:val="2"/>
          <w:w w:val="100"/>
          <w:sz w:val="18"/>
          <w:szCs w:val="18"/>
        </w:rPr>
        <w:t>.</w:t>
      </w:r>
      <w:r>
        <w:rPr>
          <w:rFonts w:cs="Consolas" w:hAnsi="Consolas" w:eastAsia="Consolas" w:ascii="Consolas"/>
          <w:color w:val="000000"/>
          <w:spacing w:val="-1"/>
          <w:w w:val="100"/>
          <w:sz w:val="18"/>
          <w:szCs w:val="18"/>
        </w:rPr>
        <w:t>tes</w:t>
      </w:r>
      <w:r>
        <w:rPr>
          <w:rFonts w:cs="Consolas" w:hAnsi="Consolas" w:eastAsia="Consolas" w:ascii="Consolas"/>
          <w:color w:val="000000"/>
          <w:spacing w:val="2"/>
          <w:w w:val="100"/>
          <w:sz w:val="18"/>
          <w:szCs w:val="18"/>
        </w:rPr>
        <w:t>t</w:t>
      </w:r>
      <w:r>
        <w:rPr>
          <w:rFonts w:cs="Consolas" w:hAnsi="Consolas" w:eastAsia="Consolas" w:ascii="Consolas"/>
          <w:color w:val="666600"/>
          <w:spacing w:val="-1"/>
          <w:w w:val="100"/>
          <w:sz w:val="18"/>
          <w:szCs w:val="18"/>
        </w:rPr>
        <w:t>.</w:t>
      </w:r>
      <w:r>
        <w:rPr>
          <w:rFonts w:cs="Consolas" w:hAnsi="Consolas" w:eastAsia="Consolas" w:ascii="Consolas"/>
          <w:color w:val="000000"/>
          <w:spacing w:val="-1"/>
          <w:w w:val="100"/>
          <w:sz w:val="18"/>
          <w:szCs w:val="18"/>
        </w:rPr>
        <w:t>e</w:t>
      </w:r>
      <w:r>
        <w:rPr>
          <w:rFonts w:cs="Consolas" w:hAnsi="Consolas" w:eastAsia="Consolas" w:ascii="Consolas"/>
          <w:color w:val="000000"/>
          <w:spacing w:val="-1"/>
          <w:w w:val="100"/>
          <w:sz w:val="18"/>
          <w:szCs w:val="18"/>
        </w:rPr>
        <w:t>s</w:t>
      </w:r>
      <w:r>
        <w:rPr>
          <w:rFonts w:cs="Consolas" w:hAnsi="Consolas" w:eastAsia="Consolas" w:ascii="Consolas"/>
          <w:color w:val="000000"/>
          <w:spacing w:val="2"/>
          <w:w w:val="100"/>
          <w:sz w:val="18"/>
          <w:szCs w:val="18"/>
        </w:rPr>
        <w:t>p</w:t>
      </w:r>
      <w:r>
        <w:rPr>
          <w:rFonts w:cs="Consolas" w:hAnsi="Consolas" w:eastAsia="Consolas" w:ascii="Consolas"/>
          <w:color w:val="000000"/>
          <w:spacing w:val="-1"/>
          <w:w w:val="100"/>
          <w:sz w:val="18"/>
          <w:szCs w:val="18"/>
        </w:rPr>
        <w:t>r</w:t>
      </w:r>
      <w:r>
        <w:rPr>
          <w:rFonts w:cs="Consolas" w:hAnsi="Consolas" w:eastAsia="Consolas" w:ascii="Consolas"/>
          <w:color w:val="000000"/>
          <w:spacing w:val="-1"/>
          <w:w w:val="100"/>
          <w:sz w:val="18"/>
          <w:szCs w:val="18"/>
        </w:rPr>
        <w:t>e</w:t>
      </w:r>
      <w:r>
        <w:rPr>
          <w:rFonts w:cs="Consolas" w:hAnsi="Consolas" w:eastAsia="Consolas" w:ascii="Consolas"/>
          <w:color w:val="000000"/>
          <w:spacing w:val="-1"/>
          <w:w w:val="100"/>
          <w:sz w:val="18"/>
          <w:szCs w:val="18"/>
        </w:rPr>
        <w:t>s</w:t>
      </w:r>
      <w:r>
        <w:rPr>
          <w:rFonts w:cs="Consolas" w:hAnsi="Consolas" w:eastAsia="Consolas" w:ascii="Consolas"/>
          <w:color w:val="000000"/>
          <w:spacing w:val="2"/>
          <w:w w:val="100"/>
          <w:sz w:val="18"/>
          <w:szCs w:val="18"/>
        </w:rPr>
        <w:t>s</w:t>
      </w:r>
      <w:r>
        <w:rPr>
          <w:rFonts w:cs="Consolas" w:hAnsi="Consolas" w:eastAsia="Consolas" w:ascii="Consolas"/>
          <w:color w:val="000000"/>
          <w:spacing w:val="-1"/>
          <w:w w:val="100"/>
          <w:sz w:val="18"/>
          <w:szCs w:val="18"/>
        </w:rPr>
        <w:t>o</w:t>
      </w:r>
      <w:r>
        <w:rPr>
          <w:rFonts w:cs="Consolas" w:hAnsi="Consolas" w:eastAsia="Consolas" w:ascii="Consolas"/>
          <w:color w:val="666600"/>
          <w:spacing w:val="-1"/>
          <w:w w:val="100"/>
          <w:sz w:val="18"/>
          <w:szCs w:val="18"/>
        </w:rPr>
        <w:t>.</w:t>
      </w:r>
      <w:r>
        <w:rPr>
          <w:rFonts w:cs="Consolas" w:hAnsi="Consolas" w:eastAsia="Consolas" w:ascii="Consolas"/>
          <w:color w:val="660066"/>
          <w:spacing w:val="-1"/>
          <w:w w:val="100"/>
          <w:sz w:val="18"/>
          <w:szCs w:val="18"/>
        </w:rPr>
        <w:t>E</w:t>
      </w:r>
      <w:r>
        <w:rPr>
          <w:rFonts w:cs="Consolas" w:hAnsi="Consolas" w:eastAsia="Consolas" w:ascii="Consolas"/>
          <w:color w:val="660066"/>
          <w:spacing w:val="-1"/>
          <w:w w:val="100"/>
          <w:sz w:val="18"/>
          <w:szCs w:val="18"/>
        </w:rPr>
        <w:t>s</w:t>
      </w:r>
      <w:r>
        <w:rPr>
          <w:rFonts w:cs="Consolas" w:hAnsi="Consolas" w:eastAsia="Consolas" w:ascii="Consolas"/>
          <w:color w:val="660066"/>
          <w:spacing w:val="2"/>
          <w:w w:val="100"/>
          <w:sz w:val="18"/>
          <w:szCs w:val="18"/>
        </w:rPr>
        <w:t>p</w:t>
      </w:r>
      <w:r>
        <w:rPr>
          <w:rFonts w:cs="Consolas" w:hAnsi="Consolas" w:eastAsia="Consolas" w:ascii="Consolas"/>
          <w:color w:val="660066"/>
          <w:spacing w:val="2"/>
          <w:w w:val="100"/>
          <w:sz w:val="18"/>
          <w:szCs w:val="18"/>
        </w:rPr>
        <w:t>r</w:t>
      </w:r>
      <w:r>
        <w:rPr>
          <w:rFonts w:cs="Consolas" w:hAnsi="Consolas" w:eastAsia="Consolas" w:ascii="Consolas"/>
          <w:color w:val="660066"/>
          <w:spacing w:val="-1"/>
          <w:w w:val="100"/>
          <w:sz w:val="18"/>
          <w:szCs w:val="18"/>
        </w:rPr>
        <w:t>e</w:t>
      </w:r>
      <w:r>
        <w:rPr>
          <w:rFonts w:cs="Consolas" w:hAnsi="Consolas" w:eastAsia="Consolas" w:ascii="Consolas"/>
          <w:color w:val="660066"/>
          <w:spacing w:val="-1"/>
          <w:w w:val="100"/>
          <w:sz w:val="18"/>
          <w:szCs w:val="18"/>
        </w:rPr>
        <w:t>s</w:t>
      </w:r>
      <w:r>
        <w:rPr>
          <w:rFonts w:cs="Consolas" w:hAnsi="Consolas" w:eastAsia="Consolas" w:ascii="Consolas"/>
          <w:color w:val="660066"/>
          <w:spacing w:val="-1"/>
          <w:w w:val="100"/>
          <w:sz w:val="18"/>
          <w:szCs w:val="18"/>
        </w:rPr>
        <w:t>s</w:t>
      </w:r>
      <w:r>
        <w:rPr>
          <w:rFonts w:cs="Consolas" w:hAnsi="Consolas" w:eastAsia="Consolas" w:ascii="Consolas"/>
          <w:color w:val="660066"/>
          <w:spacing w:val="0"/>
          <w:w w:val="100"/>
          <w:sz w:val="18"/>
          <w:szCs w:val="18"/>
        </w:rPr>
        <w:t>o</w:t>
      </w:r>
      <w:r>
        <w:rPr>
          <w:rFonts w:cs="Consolas" w:hAnsi="Consolas" w:eastAsia="Consolas" w:ascii="Consolas"/>
          <w:color w:val="666600"/>
          <w:spacing w:val="-1"/>
          <w:w w:val="100"/>
          <w:sz w:val="18"/>
          <w:szCs w:val="18"/>
        </w:rPr>
        <w:t>.</w:t>
      </w:r>
      <w:r>
        <w:rPr>
          <w:rFonts w:cs="Consolas" w:hAnsi="Consolas" w:eastAsia="Consolas" w:ascii="Consolas"/>
          <w:color w:val="000000"/>
          <w:spacing w:val="2"/>
          <w:w w:val="100"/>
          <w:sz w:val="18"/>
          <w:szCs w:val="18"/>
        </w:rPr>
        <w:t>o</w:t>
      </w:r>
      <w:r>
        <w:rPr>
          <w:rFonts w:cs="Consolas" w:hAnsi="Consolas" w:eastAsia="Consolas" w:ascii="Consolas"/>
          <w:color w:val="000000"/>
          <w:spacing w:val="-1"/>
          <w:w w:val="100"/>
          <w:sz w:val="18"/>
          <w:szCs w:val="18"/>
        </w:rPr>
        <w:t>n</w:t>
      </w:r>
      <w:r>
        <w:rPr>
          <w:rFonts w:cs="Consolas" w:hAnsi="Consolas" w:eastAsia="Consolas" w:ascii="Consolas"/>
          <w:color w:val="000000"/>
          <w:spacing w:val="-1"/>
          <w:w w:val="100"/>
          <w:sz w:val="18"/>
          <w:szCs w:val="18"/>
        </w:rPr>
        <w:t>V</w:t>
      </w:r>
      <w:r>
        <w:rPr>
          <w:rFonts w:cs="Consolas" w:hAnsi="Consolas" w:eastAsia="Consolas" w:ascii="Consolas"/>
          <w:color w:val="000000"/>
          <w:spacing w:val="-1"/>
          <w:w w:val="100"/>
          <w:sz w:val="18"/>
          <w:szCs w:val="18"/>
        </w:rPr>
        <w:t>i</w:t>
      </w:r>
      <w:r>
        <w:rPr>
          <w:rFonts w:cs="Consolas" w:hAnsi="Consolas" w:eastAsia="Consolas" w:ascii="Consolas"/>
          <w:color w:val="000000"/>
          <w:spacing w:val="2"/>
          <w:w w:val="100"/>
          <w:sz w:val="18"/>
          <w:szCs w:val="18"/>
        </w:rPr>
        <w:t>e</w:t>
      </w:r>
      <w:r>
        <w:rPr>
          <w:rFonts w:cs="Consolas" w:hAnsi="Consolas" w:eastAsia="Consolas" w:ascii="Consolas"/>
          <w:color w:val="000000"/>
          <w:spacing w:val="-1"/>
          <w:w w:val="100"/>
          <w:sz w:val="18"/>
          <w:szCs w:val="18"/>
        </w:rPr>
        <w:t>w</w:t>
      </w:r>
      <w:r>
        <w:rPr>
          <w:rFonts w:cs="Consolas" w:hAnsi="Consolas" w:eastAsia="Consolas" w:ascii="Consolas"/>
          <w:color w:val="000000"/>
          <w:spacing w:val="0"/>
          <w:w w:val="100"/>
          <w:sz w:val="18"/>
          <w:szCs w:val="18"/>
        </w:rPr>
        <w:t>;</w:t>
      </w:r>
    </w:p>
    <w:p>
      <w:pPr>
        <w:rPr>
          <w:rFonts w:cs="Consolas" w:hAnsi="Consolas" w:eastAsia="Consolas" w:ascii="Consolas"/>
          <w:sz w:val="18"/>
          <w:szCs w:val="18"/>
        </w:rPr>
        <w:jc w:val="left"/>
        <w:spacing w:lineRule="exact" w:line="200"/>
        <w:ind w:left="100"/>
      </w:pPr>
      <w:r>
        <w:rPr>
          <w:rFonts w:cs="Consolas" w:hAnsi="Consolas" w:eastAsia="Consolas" w:ascii="Consolas"/>
          <w:color w:val="000086"/>
          <w:spacing w:val="-1"/>
          <w:w w:val="100"/>
          <w:sz w:val="18"/>
          <w:szCs w:val="18"/>
        </w:rPr>
        <w:t>i</w:t>
      </w:r>
      <w:r>
        <w:rPr>
          <w:rFonts w:cs="Consolas" w:hAnsi="Consolas" w:eastAsia="Consolas" w:ascii="Consolas"/>
          <w:color w:val="000086"/>
          <w:spacing w:val="-1"/>
          <w:w w:val="100"/>
          <w:sz w:val="18"/>
          <w:szCs w:val="18"/>
        </w:rPr>
        <w:t>m</w:t>
      </w:r>
      <w:r>
        <w:rPr>
          <w:rFonts w:cs="Consolas" w:hAnsi="Consolas" w:eastAsia="Consolas" w:ascii="Consolas"/>
          <w:color w:val="000086"/>
          <w:spacing w:val="-1"/>
          <w:w w:val="100"/>
          <w:sz w:val="18"/>
          <w:szCs w:val="18"/>
        </w:rPr>
        <w:t>p</w:t>
      </w:r>
      <w:r>
        <w:rPr>
          <w:rFonts w:cs="Consolas" w:hAnsi="Consolas" w:eastAsia="Consolas" w:ascii="Consolas"/>
          <w:color w:val="000086"/>
          <w:spacing w:val="-1"/>
          <w:w w:val="100"/>
          <w:sz w:val="18"/>
          <w:szCs w:val="18"/>
        </w:rPr>
        <w:t>o</w:t>
      </w:r>
      <w:r>
        <w:rPr>
          <w:rFonts w:cs="Consolas" w:hAnsi="Consolas" w:eastAsia="Consolas" w:ascii="Consolas"/>
          <w:color w:val="000086"/>
          <w:spacing w:val="-1"/>
          <w:w w:val="100"/>
          <w:sz w:val="18"/>
          <w:szCs w:val="18"/>
        </w:rPr>
        <w:t>r</w:t>
      </w:r>
      <w:r>
        <w:rPr>
          <w:rFonts w:cs="Consolas" w:hAnsi="Consolas" w:eastAsia="Consolas" w:ascii="Consolas"/>
          <w:color w:val="000086"/>
          <w:spacing w:val="0"/>
          <w:w w:val="100"/>
          <w:sz w:val="18"/>
          <w:szCs w:val="18"/>
        </w:rPr>
        <w:t>t</w:t>
      </w:r>
      <w:r>
        <w:rPr>
          <w:rFonts w:cs="Consolas" w:hAnsi="Consolas" w:eastAsia="Consolas" w:ascii="Consolas"/>
          <w:color w:val="000086"/>
          <w:spacing w:val="1"/>
          <w:w w:val="100"/>
          <w:sz w:val="18"/>
          <w:szCs w:val="18"/>
        </w:rPr>
        <w:t> </w:t>
      </w:r>
      <w:r>
        <w:rPr>
          <w:rFonts w:cs="Consolas" w:hAnsi="Consolas" w:eastAsia="Consolas" w:ascii="Consolas"/>
          <w:color w:val="000086"/>
          <w:spacing w:val="-1"/>
          <w:w w:val="100"/>
          <w:sz w:val="18"/>
          <w:szCs w:val="18"/>
        </w:rPr>
        <w:t>s</w:t>
      </w:r>
      <w:r>
        <w:rPr>
          <w:rFonts w:cs="Consolas" w:hAnsi="Consolas" w:eastAsia="Consolas" w:ascii="Consolas"/>
          <w:color w:val="000086"/>
          <w:spacing w:val="-1"/>
          <w:w w:val="100"/>
          <w:sz w:val="18"/>
          <w:szCs w:val="18"/>
        </w:rPr>
        <w:t>t</w:t>
      </w:r>
      <w:r>
        <w:rPr>
          <w:rFonts w:cs="Consolas" w:hAnsi="Consolas" w:eastAsia="Consolas" w:ascii="Consolas"/>
          <w:color w:val="000086"/>
          <w:spacing w:val="2"/>
          <w:w w:val="100"/>
          <w:sz w:val="18"/>
          <w:szCs w:val="18"/>
        </w:rPr>
        <w:t>a</w:t>
      </w:r>
      <w:r>
        <w:rPr>
          <w:rFonts w:cs="Consolas" w:hAnsi="Consolas" w:eastAsia="Consolas" w:ascii="Consolas"/>
          <w:color w:val="000086"/>
          <w:spacing w:val="-1"/>
          <w:w w:val="100"/>
          <w:sz w:val="18"/>
          <w:szCs w:val="18"/>
        </w:rPr>
        <w:t>t</w:t>
      </w:r>
      <w:r>
        <w:rPr>
          <w:rFonts w:cs="Consolas" w:hAnsi="Consolas" w:eastAsia="Consolas" w:ascii="Consolas"/>
          <w:color w:val="000086"/>
          <w:spacing w:val="-1"/>
          <w:w w:val="100"/>
          <w:sz w:val="18"/>
          <w:szCs w:val="18"/>
        </w:rPr>
        <w:t>i</w:t>
      </w:r>
      <w:r>
        <w:rPr>
          <w:rFonts w:cs="Consolas" w:hAnsi="Consolas" w:eastAsia="Consolas" w:ascii="Consolas"/>
          <w:color w:val="000086"/>
          <w:spacing w:val="0"/>
          <w:w w:val="100"/>
          <w:sz w:val="18"/>
          <w:szCs w:val="18"/>
        </w:rPr>
        <w:t>c</w:t>
      </w:r>
      <w:r>
        <w:rPr>
          <w:rFonts w:cs="Consolas" w:hAnsi="Consolas" w:eastAsia="Consolas" w:ascii="Consolas"/>
          <w:color w:val="000086"/>
          <w:spacing w:val="1"/>
          <w:w w:val="100"/>
          <w:sz w:val="18"/>
          <w:szCs w:val="18"/>
        </w:rPr>
        <w:t> </w:t>
      </w:r>
      <w:r>
        <w:rPr>
          <w:rFonts w:cs="Consolas" w:hAnsi="Consolas" w:eastAsia="Consolas" w:ascii="Consolas"/>
          <w:color w:val="000000"/>
          <w:spacing w:val="-1"/>
          <w:w w:val="100"/>
          <w:sz w:val="18"/>
          <w:szCs w:val="18"/>
        </w:rPr>
        <w:t>a</w:t>
      </w:r>
      <w:r>
        <w:rPr>
          <w:rFonts w:cs="Consolas" w:hAnsi="Consolas" w:eastAsia="Consolas" w:ascii="Consolas"/>
          <w:color w:val="000000"/>
          <w:spacing w:val="-1"/>
          <w:w w:val="100"/>
          <w:sz w:val="18"/>
          <w:szCs w:val="18"/>
        </w:rPr>
        <w:t>n</w:t>
      </w:r>
      <w:r>
        <w:rPr>
          <w:rFonts w:cs="Consolas" w:hAnsi="Consolas" w:eastAsia="Consolas" w:ascii="Consolas"/>
          <w:color w:val="000000"/>
          <w:spacing w:val="-1"/>
          <w:w w:val="100"/>
          <w:sz w:val="18"/>
          <w:szCs w:val="18"/>
        </w:rPr>
        <w:t>d</w:t>
      </w:r>
      <w:r>
        <w:rPr>
          <w:rFonts w:cs="Consolas" w:hAnsi="Consolas" w:eastAsia="Consolas" w:ascii="Consolas"/>
          <w:color w:val="000000"/>
          <w:spacing w:val="2"/>
          <w:w w:val="100"/>
          <w:sz w:val="18"/>
          <w:szCs w:val="18"/>
        </w:rPr>
        <w:t>r</w:t>
      </w:r>
      <w:r>
        <w:rPr>
          <w:rFonts w:cs="Consolas" w:hAnsi="Consolas" w:eastAsia="Consolas" w:ascii="Consolas"/>
          <w:color w:val="000000"/>
          <w:spacing w:val="-1"/>
          <w:w w:val="100"/>
          <w:sz w:val="18"/>
          <w:szCs w:val="18"/>
        </w:rPr>
        <w:t>o</w:t>
      </w:r>
      <w:r>
        <w:rPr>
          <w:rFonts w:cs="Consolas" w:hAnsi="Consolas" w:eastAsia="Consolas" w:ascii="Consolas"/>
          <w:color w:val="000000"/>
          <w:spacing w:val="-1"/>
          <w:w w:val="100"/>
          <w:sz w:val="18"/>
          <w:szCs w:val="18"/>
        </w:rPr>
        <w:t>i</w:t>
      </w:r>
      <w:r>
        <w:rPr>
          <w:rFonts w:cs="Consolas" w:hAnsi="Consolas" w:eastAsia="Consolas" w:ascii="Consolas"/>
          <w:color w:val="000000"/>
          <w:spacing w:val="-1"/>
          <w:w w:val="100"/>
          <w:sz w:val="18"/>
          <w:szCs w:val="18"/>
        </w:rPr>
        <w:t>d</w:t>
      </w:r>
      <w:r>
        <w:rPr>
          <w:rFonts w:cs="Consolas" w:hAnsi="Consolas" w:eastAsia="Consolas" w:ascii="Consolas"/>
          <w:color w:val="666600"/>
          <w:spacing w:val="-1"/>
          <w:w w:val="100"/>
          <w:sz w:val="18"/>
          <w:szCs w:val="18"/>
        </w:rPr>
        <w:t>.</w:t>
      </w:r>
      <w:r>
        <w:rPr>
          <w:rFonts w:cs="Consolas" w:hAnsi="Consolas" w:eastAsia="Consolas" w:ascii="Consolas"/>
          <w:color w:val="000000"/>
          <w:spacing w:val="2"/>
          <w:w w:val="100"/>
          <w:sz w:val="18"/>
          <w:szCs w:val="18"/>
        </w:rPr>
        <w:t>s</w:t>
      </w:r>
      <w:r>
        <w:rPr>
          <w:rFonts w:cs="Consolas" w:hAnsi="Consolas" w:eastAsia="Consolas" w:ascii="Consolas"/>
          <w:color w:val="000000"/>
          <w:spacing w:val="2"/>
          <w:w w:val="100"/>
          <w:sz w:val="18"/>
          <w:szCs w:val="18"/>
        </w:rPr>
        <w:t>u</w:t>
      </w:r>
      <w:r>
        <w:rPr>
          <w:rFonts w:cs="Consolas" w:hAnsi="Consolas" w:eastAsia="Consolas" w:ascii="Consolas"/>
          <w:color w:val="000000"/>
          <w:spacing w:val="-1"/>
          <w:w w:val="100"/>
          <w:sz w:val="18"/>
          <w:szCs w:val="18"/>
        </w:rPr>
        <w:t>p</w:t>
      </w:r>
      <w:r>
        <w:rPr>
          <w:rFonts w:cs="Consolas" w:hAnsi="Consolas" w:eastAsia="Consolas" w:ascii="Consolas"/>
          <w:color w:val="000000"/>
          <w:spacing w:val="-1"/>
          <w:w w:val="100"/>
          <w:sz w:val="18"/>
          <w:szCs w:val="18"/>
        </w:rPr>
        <w:t>p</w:t>
      </w:r>
      <w:r>
        <w:rPr>
          <w:rFonts w:cs="Consolas" w:hAnsi="Consolas" w:eastAsia="Consolas" w:ascii="Consolas"/>
          <w:color w:val="000000"/>
          <w:spacing w:val="-1"/>
          <w:w w:val="100"/>
          <w:sz w:val="18"/>
          <w:szCs w:val="18"/>
        </w:rPr>
        <w:t>o</w:t>
      </w:r>
      <w:r>
        <w:rPr>
          <w:rFonts w:cs="Consolas" w:hAnsi="Consolas" w:eastAsia="Consolas" w:ascii="Consolas"/>
          <w:color w:val="000000"/>
          <w:spacing w:val="-1"/>
          <w:w w:val="100"/>
          <w:sz w:val="18"/>
          <w:szCs w:val="18"/>
        </w:rPr>
        <w:t>r</w:t>
      </w:r>
      <w:r>
        <w:rPr>
          <w:rFonts w:cs="Consolas" w:hAnsi="Consolas" w:eastAsia="Consolas" w:ascii="Consolas"/>
          <w:color w:val="000000"/>
          <w:spacing w:val="0"/>
          <w:w w:val="100"/>
          <w:sz w:val="18"/>
          <w:szCs w:val="18"/>
        </w:rPr>
        <w:t>t</w:t>
      </w:r>
      <w:r>
        <w:rPr>
          <w:rFonts w:cs="Consolas" w:hAnsi="Consolas" w:eastAsia="Consolas" w:ascii="Consolas"/>
          <w:color w:val="666600"/>
          <w:spacing w:val="2"/>
          <w:w w:val="100"/>
          <w:sz w:val="18"/>
          <w:szCs w:val="18"/>
        </w:rPr>
        <w:t>.</w:t>
      </w:r>
      <w:r>
        <w:rPr>
          <w:rFonts w:cs="Consolas" w:hAnsi="Consolas" w:eastAsia="Consolas" w:ascii="Consolas"/>
          <w:color w:val="000000"/>
          <w:spacing w:val="-1"/>
          <w:w w:val="100"/>
          <w:sz w:val="18"/>
          <w:szCs w:val="18"/>
        </w:rPr>
        <w:t>tes</w:t>
      </w:r>
      <w:r>
        <w:rPr>
          <w:rFonts w:cs="Consolas" w:hAnsi="Consolas" w:eastAsia="Consolas" w:ascii="Consolas"/>
          <w:color w:val="000000"/>
          <w:spacing w:val="2"/>
          <w:w w:val="100"/>
          <w:sz w:val="18"/>
          <w:szCs w:val="18"/>
        </w:rPr>
        <w:t>t</w:t>
      </w:r>
      <w:r>
        <w:rPr>
          <w:rFonts w:cs="Consolas" w:hAnsi="Consolas" w:eastAsia="Consolas" w:ascii="Consolas"/>
          <w:color w:val="666600"/>
          <w:spacing w:val="-1"/>
          <w:w w:val="100"/>
          <w:sz w:val="18"/>
          <w:szCs w:val="18"/>
        </w:rPr>
        <w:t>.</w:t>
      </w:r>
      <w:r>
        <w:rPr>
          <w:rFonts w:cs="Consolas" w:hAnsi="Consolas" w:eastAsia="Consolas" w:ascii="Consolas"/>
          <w:color w:val="000000"/>
          <w:spacing w:val="-1"/>
          <w:w w:val="100"/>
          <w:sz w:val="18"/>
          <w:szCs w:val="18"/>
        </w:rPr>
        <w:t>e</w:t>
      </w:r>
      <w:r>
        <w:rPr>
          <w:rFonts w:cs="Consolas" w:hAnsi="Consolas" w:eastAsia="Consolas" w:ascii="Consolas"/>
          <w:color w:val="000000"/>
          <w:spacing w:val="-1"/>
          <w:w w:val="100"/>
          <w:sz w:val="18"/>
          <w:szCs w:val="18"/>
        </w:rPr>
        <w:t>s</w:t>
      </w:r>
      <w:r>
        <w:rPr>
          <w:rFonts w:cs="Consolas" w:hAnsi="Consolas" w:eastAsia="Consolas" w:ascii="Consolas"/>
          <w:color w:val="000000"/>
          <w:spacing w:val="2"/>
          <w:w w:val="100"/>
          <w:sz w:val="18"/>
          <w:szCs w:val="18"/>
        </w:rPr>
        <w:t>p</w:t>
      </w:r>
      <w:r>
        <w:rPr>
          <w:rFonts w:cs="Consolas" w:hAnsi="Consolas" w:eastAsia="Consolas" w:ascii="Consolas"/>
          <w:color w:val="000000"/>
          <w:spacing w:val="-1"/>
          <w:w w:val="100"/>
          <w:sz w:val="18"/>
          <w:szCs w:val="18"/>
        </w:rPr>
        <w:t>r</w:t>
      </w:r>
      <w:r>
        <w:rPr>
          <w:rFonts w:cs="Consolas" w:hAnsi="Consolas" w:eastAsia="Consolas" w:ascii="Consolas"/>
          <w:color w:val="000000"/>
          <w:spacing w:val="-1"/>
          <w:w w:val="100"/>
          <w:sz w:val="18"/>
          <w:szCs w:val="18"/>
        </w:rPr>
        <w:t>e</w:t>
      </w:r>
      <w:r>
        <w:rPr>
          <w:rFonts w:cs="Consolas" w:hAnsi="Consolas" w:eastAsia="Consolas" w:ascii="Consolas"/>
          <w:color w:val="000000"/>
          <w:spacing w:val="-1"/>
          <w:w w:val="100"/>
          <w:sz w:val="18"/>
          <w:szCs w:val="18"/>
        </w:rPr>
        <w:t>s</w:t>
      </w:r>
      <w:r>
        <w:rPr>
          <w:rFonts w:cs="Consolas" w:hAnsi="Consolas" w:eastAsia="Consolas" w:ascii="Consolas"/>
          <w:color w:val="000000"/>
          <w:spacing w:val="2"/>
          <w:w w:val="100"/>
          <w:sz w:val="18"/>
          <w:szCs w:val="18"/>
        </w:rPr>
        <w:t>s</w:t>
      </w:r>
      <w:r>
        <w:rPr>
          <w:rFonts w:cs="Consolas" w:hAnsi="Consolas" w:eastAsia="Consolas" w:ascii="Consolas"/>
          <w:color w:val="000000"/>
          <w:spacing w:val="-1"/>
          <w:w w:val="100"/>
          <w:sz w:val="18"/>
          <w:szCs w:val="18"/>
        </w:rPr>
        <w:t>o</w:t>
      </w:r>
      <w:r>
        <w:rPr>
          <w:rFonts w:cs="Consolas" w:hAnsi="Consolas" w:eastAsia="Consolas" w:ascii="Consolas"/>
          <w:color w:val="666600"/>
          <w:spacing w:val="-1"/>
          <w:w w:val="100"/>
          <w:sz w:val="18"/>
          <w:szCs w:val="18"/>
        </w:rPr>
        <w:t>.</w:t>
      </w:r>
      <w:r>
        <w:rPr>
          <w:rFonts w:cs="Consolas" w:hAnsi="Consolas" w:eastAsia="Consolas" w:ascii="Consolas"/>
          <w:color w:val="000000"/>
          <w:spacing w:val="-1"/>
          <w:w w:val="100"/>
          <w:sz w:val="18"/>
          <w:szCs w:val="18"/>
        </w:rPr>
        <w:t>a</w:t>
      </w:r>
      <w:r>
        <w:rPr>
          <w:rFonts w:cs="Consolas" w:hAnsi="Consolas" w:eastAsia="Consolas" w:ascii="Consolas"/>
          <w:color w:val="000000"/>
          <w:spacing w:val="-1"/>
          <w:w w:val="100"/>
          <w:sz w:val="18"/>
          <w:szCs w:val="18"/>
        </w:rPr>
        <w:t>c</w:t>
      </w:r>
      <w:r>
        <w:rPr>
          <w:rFonts w:cs="Consolas" w:hAnsi="Consolas" w:eastAsia="Consolas" w:ascii="Consolas"/>
          <w:color w:val="000000"/>
          <w:spacing w:val="2"/>
          <w:w w:val="100"/>
          <w:sz w:val="18"/>
          <w:szCs w:val="18"/>
        </w:rPr>
        <w:t>t</w:t>
      </w:r>
      <w:r>
        <w:rPr>
          <w:rFonts w:cs="Consolas" w:hAnsi="Consolas" w:eastAsia="Consolas" w:ascii="Consolas"/>
          <w:color w:val="000000"/>
          <w:spacing w:val="2"/>
          <w:w w:val="100"/>
          <w:sz w:val="18"/>
          <w:szCs w:val="18"/>
        </w:rPr>
        <w:t>i</w:t>
      </w:r>
      <w:r>
        <w:rPr>
          <w:rFonts w:cs="Consolas" w:hAnsi="Consolas" w:eastAsia="Consolas" w:ascii="Consolas"/>
          <w:color w:val="000000"/>
          <w:spacing w:val="-1"/>
          <w:w w:val="100"/>
          <w:sz w:val="18"/>
          <w:szCs w:val="18"/>
        </w:rPr>
        <w:t>o</w:t>
      </w:r>
      <w:r>
        <w:rPr>
          <w:rFonts w:cs="Consolas" w:hAnsi="Consolas" w:eastAsia="Consolas" w:ascii="Consolas"/>
          <w:color w:val="000000"/>
          <w:spacing w:val="0"/>
          <w:w w:val="100"/>
          <w:sz w:val="18"/>
          <w:szCs w:val="18"/>
        </w:rPr>
        <w:t>n</w:t>
      </w:r>
      <w:r>
        <w:rPr>
          <w:rFonts w:cs="Consolas" w:hAnsi="Consolas" w:eastAsia="Consolas" w:ascii="Consolas"/>
          <w:color w:val="666600"/>
          <w:spacing w:val="0"/>
          <w:w w:val="100"/>
          <w:sz w:val="18"/>
          <w:szCs w:val="18"/>
        </w:rPr>
        <w:t>.</w:t>
      </w:r>
      <w:r>
        <w:rPr>
          <w:rFonts w:cs="Consolas" w:hAnsi="Consolas" w:eastAsia="Consolas" w:ascii="Consolas"/>
          <w:color w:val="660066"/>
          <w:spacing w:val="-1"/>
          <w:w w:val="100"/>
          <w:sz w:val="18"/>
          <w:szCs w:val="18"/>
        </w:rPr>
        <w:t>V</w:t>
      </w:r>
      <w:r>
        <w:rPr>
          <w:rFonts w:cs="Consolas" w:hAnsi="Consolas" w:eastAsia="Consolas" w:ascii="Consolas"/>
          <w:color w:val="660066"/>
          <w:spacing w:val="-1"/>
          <w:w w:val="100"/>
          <w:sz w:val="18"/>
          <w:szCs w:val="18"/>
        </w:rPr>
        <w:t>i</w:t>
      </w:r>
      <w:r>
        <w:rPr>
          <w:rFonts w:cs="Consolas" w:hAnsi="Consolas" w:eastAsia="Consolas" w:ascii="Consolas"/>
          <w:color w:val="660066"/>
          <w:spacing w:val="2"/>
          <w:w w:val="100"/>
          <w:sz w:val="18"/>
          <w:szCs w:val="18"/>
        </w:rPr>
        <w:t>e</w:t>
      </w:r>
      <w:r>
        <w:rPr>
          <w:rFonts w:cs="Consolas" w:hAnsi="Consolas" w:eastAsia="Consolas" w:ascii="Consolas"/>
          <w:color w:val="660066"/>
          <w:spacing w:val="-1"/>
          <w:w w:val="100"/>
          <w:sz w:val="18"/>
          <w:szCs w:val="18"/>
        </w:rPr>
        <w:t>w</w:t>
      </w:r>
      <w:r>
        <w:rPr>
          <w:rFonts w:cs="Consolas" w:hAnsi="Consolas" w:eastAsia="Consolas" w:ascii="Consolas"/>
          <w:color w:val="660066"/>
          <w:spacing w:val="-1"/>
          <w:w w:val="100"/>
          <w:sz w:val="18"/>
          <w:szCs w:val="18"/>
        </w:rPr>
        <w:t>A</w:t>
      </w:r>
      <w:r>
        <w:rPr>
          <w:rFonts w:cs="Consolas" w:hAnsi="Consolas" w:eastAsia="Consolas" w:ascii="Consolas"/>
          <w:color w:val="660066"/>
          <w:spacing w:val="-1"/>
          <w:w w:val="100"/>
          <w:sz w:val="18"/>
          <w:szCs w:val="18"/>
        </w:rPr>
        <w:t>c</w:t>
      </w:r>
      <w:r>
        <w:rPr>
          <w:rFonts w:cs="Consolas" w:hAnsi="Consolas" w:eastAsia="Consolas" w:ascii="Consolas"/>
          <w:color w:val="660066"/>
          <w:spacing w:val="2"/>
          <w:w w:val="100"/>
          <w:sz w:val="18"/>
          <w:szCs w:val="18"/>
        </w:rPr>
        <w:t>t</w:t>
      </w:r>
      <w:r>
        <w:rPr>
          <w:rFonts w:cs="Consolas" w:hAnsi="Consolas" w:eastAsia="Consolas" w:ascii="Consolas"/>
          <w:color w:val="660066"/>
          <w:spacing w:val="-1"/>
          <w:w w:val="100"/>
          <w:sz w:val="18"/>
          <w:szCs w:val="18"/>
        </w:rPr>
        <w:t>i</w:t>
      </w:r>
      <w:r>
        <w:rPr>
          <w:rFonts w:cs="Consolas" w:hAnsi="Consolas" w:eastAsia="Consolas" w:ascii="Consolas"/>
          <w:color w:val="660066"/>
          <w:spacing w:val="-1"/>
          <w:w w:val="100"/>
          <w:sz w:val="18"/>
          <w:szCs w:val="18"/>
        </w:rPr>
        <w:t>o</w:t>
      </w:r>
      <w:r>
        <w:rPr>
          <w:rFonts w:cs="Consolas" w:hAnsi="Consolas" w:eastAsia="Consolas" w:ascii="Consolas"/>
          <w:color w:val="660066"/>
          <w:spacing w:val="-1"/>
          <w:w w:val="100"/>
          <w:sz w:val="18"/>
          <w:szCs w:val="18"/>
        </w:rPr>
        <w:t>n</w:t>
      </w:r>
      <w:r>
        <w:rPr>
          <w:rFonts w:cs="Consolas" w:hAnsi="Consolas" w:eastAsia="Consolas" w:ascii="Consolas"/>
          <w:color w:val="660066"/>
          <w:spacing w:val="2"/>
          <w:w w:val="100"/>
          <w:sz w:val="18"/>
          <w:szCs w:val="18"/>
        </w:rPr>
        <w:t>s</w:t>
      </w:r>
      <w:r>
        <w:rPr>
          <w:rFonts w:cs="Consolas" w:hAnsi="Consolas" w:eastAsia="Consolas" w:ascii="Consolas"/>
          <w:color w:val="666600"/>
          <w:spacing w:val="-1"/>
          <w:w w:val="100"/>
          <w:sz w:val="18"/>
          <w:szCs w:val="18"/>
        </w:rPr>
        <w:t>.</w:t>
      </w:r>
      <w:r>
        <w:rPr>
          <w:rFonts w:cs="Consolas" w:hAnsi="Consolas" w:eastAsia="Consolas" w:ascii="Consolas"/>
          <w:color w:val="000000"/>
          <w:spacing w:val="-1"/>
          <w:w w:val="100"/>
          <w:sz w:val="18"/>
          <w:szCs w:val="18"/>
        </w:rPr>
        <w:t>c</w:t>
      </w:r>
      <w:r>
        <w:rPr>
          <w:rFonts w:cs="Consolas" w:hAnsi="Consolas" w:eastAsia="Consolas" w:ascii="Consolas"/>
          <w:color w:val="000000"/>
          <w:spacing w:val="-1"/>
          <w:w w:val="100"/>
          <w:sz w:val="18"/>
          <w:szCs w:val="18"/>
        </w:rPr>
        <w:t>l</w:t>
      </w:r>
      <w:r>
        <w:rPr>
          <w:rFonts w:cs="Consolas" w:hAnsi="Consolas" w:eastAsia="Consolas" w:ascii="Consolas"/>
          <w:color w:val="000000"/>
          <w:spacing w:val="2"/>
          <w:w w:val="100"/>
          <w:sz w:val="18"/>
          <w:szCs w:val="18"/>
        </w:rPr>
        <w:t>i</w:t>
      </w:r>
      <w:r>
        <w:rPr>
          <w:rFonts w:cs="Consolas" w:hAnsi="Consolas" w:eastAsia="Consolas" w:ascii="Consolas"/>
          <w:color w:val="000000"/>
          <w:spacing w:val="-1"/>
          <w:w w:val="100"/>
          <w:sz w:val="18"/>
          <w:szCs w:val="18"/>
        </w:rPr>
        <w:t>c</w:t>
      </w:r>
      <w:r>
        <w:rPr>
          <w:rFonts w:cs="Consolas" w:hAnsi="Consolas" w:eastAsia="Consolas" w:ascii="Consolas"/>
          <w:color w:val="000000"/>
          <w:spacing w:val="-1"/>
          <w:w w:val="100"/>
          <w:sz w:val="18"/>
          <w:szCs w:val="18"/>
        </w:rPr>
        <w:t>k</w:t>
      </w:r>
      <w:r>
        <w:rPr>
          <w:rFonts w:cs="Consolas" w:hAnsi="Consolas" w:eastAsia="Consolas" w:ascii="Consolas"/>
          <w:color w:val="000000"/>
          <w:spacing w:val="0"/>
          <w:w w:val="100"/>
          <w:sz w:val="18"/>
          <w:szCs w:val="18"/>
        </w:rPr>
        <w:t>;</w:t>
      </w:r>
    </w:p>
    <w:p>
      <w:pPr>
        <w:rPr>
          <w:rFonts w:cs="Consolas" w:hAnsi="Consolas" w:eastAsia="Consolas" w:ascii="Consolas"/>
          <w:sz w:val="18"/>
          <w:szCs w:val="18"/>
        </w:rPr>
        <w:jc w:val="left"/>
        <w:spacing w:lineRule="exact" w:line="180"/>
        <w:ind w:left="100"/>
      </w:pPr>
      <w:r>
        <w:rPr>
          <w:rFonts w:cs="Consolas" w:hAnsi="Consolas" w:eastAsia="Consolas" w:ascii="Consolas"/>
          <w:color w:val="000086"/>
          <w:spacing w:val="-1"/>
          <w:w w:val="100"/>
          <w:position w:val="1"/>
          <w:sz w:val="18"/>
          <w:szCs w:val="18"/>
        </w:rPr>
        <w:t>i</w:t>
      </w:r>
      <w:r>
        <w:rPr>
          <w:rFonts w:cs="Consolas" w:hAnsi="Consolas" w:eastAsia="Consolas" w:ascii="Consolas"/>
          <w:color w:val="000086"/>
          <w:spacing w:val="-1"/>
          <w:w w:val="100"/>
          <w:position w:val="1"/>
          <w:sz w:val="18"/>
          <w:szCs w:val="18"/>
        </w:rPr>
        <w:t>m</w:t>
      </w:r>
      <w:r>
        <w:rPr>
          <w:rFonts w:cs="Consolas" w:hAnsi="Consolas" w:eastAsia="Consolas" w:ascii="Consolas"/>
          <w:color w:val="000086"/>
          <w:spacing w:val="-1"/>
          <w:w w:val="100"/>
          <w:position w:val="1"/>
          <w:sz w:val="18"/>
          <w:szCs w:val="18"/>
        </w:rPr>
        <w:t>p</w:t>
      </w:r>
      <w:r>
        <w:rPr>
          <w:rFonts w:cs="Consolas" w:hAnsi="Consolas" w:eastAsia="Consolas" w:ascii="Consolas"/>
          <w:color w:val="000086"/>
          <w:spacing w:val="-1"/>
          <w:w w:val="100"/>
          <w:position w:val="1"/>
          <w:sz w:val="18"/>
          <w:szCs w:val="18"/>
        </w:rPr>
        <w:t>o</w:t>
      </w:r>
      <w:r>
        <w:rPr>
          <w:rFonts w:cs="Consolas" w:hAnsi="Consolas" w:eastAsia="Consolas" w:ascii="Consolas"/>
          <w:color w:val="000086"/>
          <w:spacing w:val="-1"/>
          <w:w w:val="100"/>
          <w:position w:val="1"/>
          <w:sz w:val="18"/>
          <w:szCs w:val="18"/>
        </w:rPr>
        <w:t>r</w:t>
      </w:r>
      <w:r>
        <w:rPr>
          <w:rFonts w:cs="Consolas" w:hAnsi="Consolas" w:eastAsia="Consolas" w:ascii="Consolas"/>
          <w:color w:val="000086"/>
          <w:spacing w:val="0"/>
          <w:w w:val="100"/>
          <w:position w:val="1"/>
          <w:sz w:val="18"/>
          <w:szCs w:val="18"/>
        </w:rPr>
        <w:t>t</w:t>
      </w:r>
      <w:r>
        <w:rPr>
          <w:rFonts w:cs="Consolas" w:hAnsi="Consolas" w:eastAsia="Consolas" w:ascii="Consolas"/>
          <w:color w:val="000086"/>
          <w:spacing w:val="1"/>
          <w:w w:val="100"/>
          <w:position w:val="1"/>
          <w:sz w:val="18"/>
          <w:szCs w:val="18"/>
        </w:rPr>
        <w:t> </w:t>
      </w:r>
      <w:r>
        <w:rPr>
          <w:rFonts w:cs="Consolas" w:hAnsi="Consolas" w:eastAsia="Consolas" w:ascii="Consolas"/>
          <w:color w:val="000086"/>
          <w:spacing w:val="-1"/>
          <w:w w:val="100"/>
          <w:position w:val="1"/>
          <w:sz w:val="18"/>
          <w:szCs w:val="18"/>
        </w:rPr>
        <w:t>s</w:t>
      </w:r>
      <w:r>
        <w:rPr>
          <w:rFonts w:cs="Consolas" w:hAnsi="Consolas" w:eastAsia="Consolas" w:ascii="Consolas"/>
          <w:color w:val="000086"/>
          <w:spacing w:val="-1"/>
          <w:w w:val="100"/>
          <w:position w:val="1"/>
          <w:sz w:val="18"/>
          <w:szCs w:val="18"/>
        </w:rPr>
        <w:t>t</w:t>
      </w:r>
      <w:r>
        <w:rPr>
          <w:rFonts w:cs="Consolas" w:hAnsi="Consolas" w:eastAsia="Consolas" w:ascii="Consolas"/>
          <w:color w:val="000086"/>
          <w:spacing w:val="2"/>
          <w:w w:val="100"/>
          <w:position w:val="1"/>
          <w:sz w:val="18"/>
          <w:szCs w:val="18"/>
        </w:rPr>
        <w:t>a</w:t>
      </w:r>
      <w:r>
        <w:rPr>
          <w:rFonts w:cs="Consolas" w:hAnsi="Consolas" w:eastAsia="Consolas" w:ascii="Consolas"/>
          <w:color w:val="000086"/>
          <w:spacing w:val="-1"/>
          <w:w w:val="100"/>
          <w:position w:val="1"/>
          <w:sz w:val="18"/>
          <w:szCs w:val="18"/>
        </w:rPr>
        <w:t>t</w:t>
      </w:r>
      <w:r>
        <w:rPr>
          <w:rFonts w:cs="Consolas" w:hAnsi="Consolas" w:eastAsia="Consolas" w:ascii="Consolas"/>
          <w:color w:val="000086"/>
          <w:spacing w:val="-1"/>
          <w:w w:val="100"/>
          <w:position w:val="1"/>
          <w:sz w:val="18"/>
          <w:szCs w:val="18"/>
        </w:rPr>
        <w:t>i</w:t>
      </w:r>
      <w:r>
        <w:rPr>
          <w:rFonts w:cs="Consolas" w:hAnsi="Consolas" w:eastAsia="Consolas" w:ascii="Consolas"/>
          <w:color w:val="000086"/>
          <w:spacing w:val="0"/>
          <w:w w:val="100"/>
          <w:position w:val="1"/>
          <w:sz w:val="18"/>
          <w:szCs w:val="18"/>
        </w:rPr>
        <w:t>c</w:t>
      </w:r>
      <w:r>
        <w:rPr>
          <w:rFonts w:cs="Consolas" w:hAnsi="Consolas" w:eastAsia="Consolas" w:ascii="Consolas"/>
          <w:color w:val="000086"/>
          <w:spacing w:val="1"/>
          <w:w w:val="100"/>
          <w:position w:val="1"/>
          <w:sz w:val="18"/>
          <w:szCs w:val="18"/>
        </w:rPr>
        <w:t> </w:t>
      </w:r>
      <w:r>
        <w:rPr>
          <w:rFonts w:cs="Consolas" w:hAnsi="Consolas" w:eastAsia="Consolas" w:ascii="Consolas"/>
          <w:color w:val="000000"/>
          <w:spacing w:val="-1"/>
          <w:w w:val="100"/>
          <w:position w:val="1"/>
          <w:sz w:val="18"/>
          <w:szCs w:val="18"/>
        </w:rPr>
        <w:t>a</w:t>
      </w:r>
      <w:r>
        <w:rPr>
          <w:rFonts w:cs="Consolas" w:hAnsi="Consolas" w:eastAsia="Consolas" w:ascii="Consolas"/>
          <w:color w:val="000000"/>
          <w:spacing w:val="-1"/>
          <w:w w:val="100"/>
          <w:position w:val="1"/>
          <w:sz w:val="18"/>
          <w:szCs w:val="18"/>
        </w:rPr>
        <w:t>n</w:t>
      </w:r>
      <w:r>
        <w:rPr>
          <w:rFonts w:cs="Consolas" w:hAnsi="Consolas" w:eastAsia="Consolas" w:ascii="Consolas"/>
          <w:color w:val="000000"/>
          <w:spacing w:val="-1"/>
          <w:w w:val="100"/>
          <w:position w:val="1"/>
          <w:sz w:val="18"/>
          <w:szCs w:val="18"/>
        </w:rPr>
        <w:t>d</w:t>
      </w:r>
      <w:r>
        <w:rPr>
          <w:rFonts w:cs="Consolas" w:hAnsi="Consolas" w:eastAsia="Consolas" w:ascii="Consolas"/>
          <w:color w:val="000000"/>
          <w:spacing w:val="2"/>
          <w:w w:val="100"/>
          <w:position w:val="1"/>
          <w:sz w:val="18"/>
          <w:szCs w:val="18"/>
        </w:rPr>
        <w:t>r</w:t>
      </w:r>
      <w:r>
        <w:rPr>
          <w:rFonts w:cs="Consolas" w:hAnsi="Consolas" w:eastAsia="Consolas" w:ascii="Consolas"/>
          <w:color w:val="000000"/>
          <w:spacing w:val="-1"/>
          <w:w w:val="100"/>
          <w:position w:val="1"/>
          <w:sz w:val="18"/>
          <w:szCs w:val="18"/>
        </w:rPr>
        <w:t>o</w:t>
      </w:r>
      <w:r>
        <w:rPr>
          <w:rFonts w:cs="Consolas" w:hAnsi="Consolas" w:eastAsia="Consolas" w:ascii="Consolas"/>
          <w:color w:val="000000"/>
          <w:spacing w:val="-1"/>
          <w:w w:val="100"/>
          <w:position w:val="1"/>
          <w:sz w:val="18"/>
          <w:szCs w:val="18"/>
        </w:rPr>
        <w:t>i</w:t>
      </w:r>
      <w:r>
        <w:rPr>
          <w:rFonts w:cs="Consolas" w:hAnsi="Consolas" w:eastAsia="Consolas" w:ascii="Consolas"/>
          <w:color w:val="000000"/>
          <w:spacing w:val="-1"/>
          <w:w w:val="100"/>
          <w:position w:val="1"/>
          <w:sz w:val="18"/>
          <w:szCs w:val="18"/>
        </w:rPr>
        <w:t>d</w:t>
      </w:r>
      <w:r>
        <w:rPr>
          <w:rFonts w:cs="Consolas" w:hAnsi="Consolas" w:eastAsia="Consolas" w:ascii="Consolas"/>
          <w:color w:val="666600"/>
          <w:spacing w:val="-1"/>
          <w:w w:val="100"/>
          <w:position w:val="1"/>
          <w:sz w:val="18"/>
          <w:szCs w:val="18"/>
        </w:rPr>
        <w:t>.</w:t>
      </w:r>
      <w:r>
        <w:rPr>
          <w:rFonts w:cs="Consolas" w:hAnsi="Consolas" w:eastAsia="Consolas" w:ascii="Consolas"/>
          <w:color w:val="000000"/>
          <w:spacing w:val="2"/>
          <w:w w:val="100"/>
          <w:position w:val="1"/>
          <w:sz w:val="18"/>
          <w:szCs w:val="18"/>
        </w:rPr>
        <w:t>s</w:t>
      </w:r>
      <w:r>
        <w:rPr>
          <w:rFonts w:cs="Consolas" w:hAnsi="Consolas" w:eastAsia="Consolas" w:ascii="Consolas"/>
          <w:color w:val="000000"/>
          <w:spacing w:val="2"/>
          <w:w w:val="100"/>
          <w:position w:val="1"/>
          <w:sz w:val="18"/>
          <w:szCs w:val="18"/>
        </w:rPr>
        <w:t>u</w:t>
      </w:r>
      <w:r>
        <w:rPr>
          <w:rFonts w:cs="Consolas" w:hAnsi="Consolas" w:eastAsia="Consolas" w:ascii="Consolas"/>
          <w:color w:val="000000"/>
          <w:spacing w:val="-1"/>
          <w:w w:val="100"/>
          <w:position w:val="1"/>
          <w:sz w:val="18"/>
          <w:szCs w:val="18"/>
        </w:rPr>
        <w:t>p</w:t>
      </w:r>
      <w:r>
        <w:rPr>
          <w:rFonts w:cs="Consolas" w:hAnsi="Consolas" w:eastAsia="Consolas" w:ascii="Consolas"/>
          <w:color w:val="000000"/>
          <w:spacing w:val="-1"/>
          <w:w w:val="100"/>
          <w:position w:val="1"/>
          <w:sz w:val="18"/>
          <w:szCs w:val="18"/>
        </w:rPr>
        <w:t>p</w:t>
      </w:r>
      <w:r>
        <w:rPr>
          <w:rFonts w:cs="Consolas" w:hAnsi="Consolas" w:eastAsia="Consolas" w:ascii="Consolas"/>
          <w:color w:val="000000"/>
          <w:spacing w:val="-1"/>
          <w:w w:val="100"/>
          <w:position w:val="1"/>
          <w:sz w:val="18"/>
          <w:szCs w:val="18"/>
        </w:rPr>
        <w:t>o</w:t>
      </w:r>
      <w:r>
        <w:rPr>
          <w:rFonts w:cs="Consolas" w:hAnsi="Consolas" w:eastAsia="Consolas" w:ascii="Consolas"/>
          <w:color w:val="000000"/>
          <w:spacing w:val="-1"/>
          <w:w w:val="100"/>
          <w:position w:val="1"/>
          <w:sz w:val="18"/>
          <w:szCs w:val="18"/>
        </w:rPr>
        <w:t>r</w:t>
      </w:r>
      <w:r>
        <w:rPr>
          <w:rFonts w:cs="Consolas" w:hAnsi="Consolas" w:eastAsia="Consolas" w:ascii="Consolas"/>
          <w:color w:val="000000"/>
          <w:spacing w:val="0"/>
          <w:w w:val="100"/>
          <w:position w:val="1"/>
          <w:sz w:val="18"/>
          <w:szCs w:val="18"/>
        </w:rPr>
        <w:t>t</w:t>
      </w:r>
      <w:r>
        <w:rPr>
          <w:rFonts w:cs="Consolas" w:hAnsi="Consolas" w:eastAsia="Consolas" w:ascii="Consolas"/>
          <w:color w:val="666600"/>
          <w:spacing w:val="2"/>
          <w:w w:val="100"/>
          <w:position w:val="1"/>
          <w:sz w:val="18"/>
          <w:szCs w:val="18"/>
        </w:rPr>
        <w:t>.</w:t>
      </w:r>
      <w:r>
        <w:rPr>
          <w:rFonts w:cs="Consolas" w:hAnsi="Consolas" w:eastAsia="Consolas" w:ascii="Consolas"/>
          <w:color w:val="000000"/>
          <w:spacing w:val="-1"/>
          <w:w w:val="100"/>
          <w:position w:val="1"/>
          <w:sz w:val="18"/>
          <w:szCs w:val="18"/>
        </w:rPr>
        <w:t>tes</w:t>
      </w:r>
      <w:r>
        <w:rPr>
          <w:rFonts w:cs="Consolas" w:hAnsi="Consolas" w:eastAsia="Consolas" w:ascii="Consolas"/>
          <w:color w:val="000000"/>
          <w:spacing w:val="2"/>
          <w:w w:val="100"/>
          <w:position w:val="1"/>
          <w:sz w:val="18"/>
          <w:szCs w:val="18"/>
        </w:rPr>
        <w:t>t</w:t>
      </w:r>
      <w:r>
        <w:rPr>
          <w:rFonts w:cs="Consolas" w:hAnsi="Consolas" w:eastAsia="Consolas" w:ascii="Consolas"/>
          <w:color w:val="666600"/>
          <w:spacing w:val="-1"/>
          <w:w w:val="100"/>
          <w:position w:val="1"/>
          <w:sz w:val="18"/>
          <w:szCs w:val="18"/>
        </w:rPr>
        <w:t>.</w:t>
      </w:r>
      <w:r>
        <w:rPr>
          <w:rFonts w:cs="Consolas" w:hAnsi="Consolas" w:eastAsia="Consolas" w:ascii="Consolas"/>
          <w:color w:val="000000"/>
          <w:spacing w:val="-1"/>
          <w:w w:val="100"/>
          <w:position w:val="1"/>
          <w:sz w:val="18"/>
          <w:szCs w:val="18"/>
        </w:rPr>
        <w:t>e</w:t>
      </w:r>
      <w:r>
        <w:rPr>
          <w:rFonts w:cs="Consolas" w:hAnsi="Consolas" w:eastAsia="Consolas" w:ascii="Consolas"/>
          <w:color w:val="000000"/>
          <w:spacing w:val="-1"/>
          <w:w w:val="100"/>
          <w:position w:val="1"/>
          <w:sz w:val="18"/>
          <w:szCs w:val="18"/>
        </w:rPr>
        <w:t>s</w:t>
      </w:r>
      <w:r>
        <w:rPr>
          <w:rFonts w:cs="Consolas" w:hAnsi="Consolas" w:eastAsia="Consolas" w:ascii="Consolas"/>
          <w:color w:val="000000"/>
          <w:spacing w:val="2"/>
          <w:w w:val="100"/>
          <w:position w:val="1"/>
          <w:sz w:val="18"/>
          <w:szCs w:val="18"/>
        </w:rPr>
        <w:t>p</w:t>
      </w:r>
      <w:r>
        <w:rPr>
          <w:rFonts w:cs="Consolas" w:hAnsi="Consolas" w:eastAsia="Consolas" w:ascii="Consolas"/>
          <w:color w:val="000000"/>
          <w:spacing w:val="-1"/>
          <w:w w:val="100"/>
          <w:position w:val="1"/>
          <w:sz w:val="18"/>
          <w:szCs w:val="18"/>
        </w:rPr>
        <w:t>r</w:t>
      </w:r>
      <w:r>
        <w:rPr>
          <w:rFonts w:cs="Consolas" w:hAnsi="Consolas" w:eastAsia="Consolas" w:ascii="Consolas"/>
          <w:color w:val="000000"/>
          <w:spacing w:val="-1"/>
          <w:w w:val="100"/>
          <w:position w:val="1"/>
          <w:sz w:val="18"/>
          <w:szCs w:val="18"/>
        </w:rPr>
        <w:t>e</w:t>
      </w:r>
      <w:r>
        <w:rPr>
          <w:rFonts w:cs="Consolas" w:hAnsi="Consolas" w:eastAsia="Consolas" w:ascii="Consolas"/>
          <w:color w:val="000000"/>
          <w:spacing w:val="-1"/>
          <w:w w:val="100"/>
          <w:position w:val="1"/>
          <w:sz w:val="18"/>
          <w:szCs w:val="18"/>
        </w:rPr>
        <w:t>s</w:t>
      </w:r>
      <w:r>
        <w:rPr>
          <w:rFonts w:cs="Consolas" w:hAnsi="Consolas" w:eastAsia="Consolas" w:ascii="Consolas"/>
          <w:color w:val="000000"/>
          <w:spacing w:val="2"/>
          <w:w w:val="100"/>
          <w:position w:val="1"/>
          <w:sz w:val="18"/>
          <w:szCs w:val="18"/>
        </w:rPr>
        <w:t>s</w:t>
      </w:r>
      <w:r>
        <w:rPr>
          <w:rFonts w:cs="Consolas" w:hAnsi="Consolas" w:eastAsia="Consolas" w:ascii="Consolas"/>
          <w:color w:val="000000"/>
          <w:spacing w:val="-1"/>
          <w:w w:val="100"/>
          <w:position w:val="1"/>
          <w:sz w:val="18"/>
          <w:szCs w:val="18"/>
        </w:rPr>
        <w:t>o</w:t>
      </w:r>
      <w:r>
        <w:rPr>
          <w:rFonts w:cs="Consolas" w:hAnsi="Consolas" w:eastAsia="Consolas" w:ascii="Consolas"/>
          <w:color w:val="666600"/>
          <w:spacing w:val="-1"/>
          <w:w w:val="100"/>
          <w:position w:val="1"/>
          <w:sz w:val="18"/>
          <w:szCs w:val="18"/>
        </w:rPr>
        <w:t>.</w:t>
      </w:r>
      <w:r>
        <w:rPr>
          <w:rFonts w:cs="Consolas" w:hAnsi="Consolas" w:eastAsia="Consolas" w:ascii="Consolas"/>
          <w:color w:val="000000"/>
          <w:spacing w:val="-1"/>
          <w:w w:val="100"/>
          <w:position w:val="1"/>
          <w:sz w:val="18"/>
          <w:szCs w:val="18"/>
        </w:rPr>
        <w:t>m</w:t>
      </w:r>
      <w:r>
        <w:rPr>
          <w:rFonts w:cs="Consolas" w:hAnsi="Consolas" w:eastAsia="Consolas" w:ascii="Consolas"/>
          <w:color w:val="000000"/>
          <w:spacing w:val="-1"/>
          <w:w w:val="100"/>
          <w:position w:val="1"/>
          <w:sz w:val="18"/>
          <w:szCs w:val="18"/>
        </w:rPr>
        <w:t>a</w:t>
      </w:r>
      <w:r>
        <w:rPr>
          <w:rFonts w:cs="Consolas" w:hAnsi="Consolas" w:eastAsia="Consolas" w:ascii="Consolas"/>
          <w:color w:val="000000"/>
          <w:spacing w:val="2"/>
          <w:w w:val="100"/>
          <w:position w:val="1"/>
          <w:sz w:val="18"/>
          <w:szCs w:val="18"/>
        </w:rPr>
        <w:t>t</w:t>
      </w:r>
      <w:r>
        <w:rPr>
          <w:rFonts w:cs="Consolas" w:hAnsi="Consolas" w:eastAsia="Consolas" w:ascii="Consolas"/>
          <w:color w:val="000000"/>
          <w:spacing w:val="2"/>
          <w:w w:val="100"/>
          <w:position w:val="1"/>
          <w:sz w:val="18"/>
          <w:szCs w:val="18"/>
        </w:rPr>
        <w:t>c</w:t>
      </w:r>
      <w:r>
        <w:rPr>
          <w:rFonts w:cs="Consolas" w:hAnsi="Consolas" w:eastAsia="Consolas" w:ascii="Consolas"/>
          <w:color w:val="000000"/>
          <w:spacing w:val="-1"/>
          <w:w w:val="100"/>
          <w:position w:val="1"/>
          <w:sz w:val="18"/>
          <w:szCs w:val="18"/>
        </w:rPr>
        <w:t>h</w:t>
      </w:r>
      <w:r>
        <w:rPr>
          <w:rFonts w:cs="Consolas" w:hAnsi="Consolas" w:eastAsia="Consolas" w:ascii="Consolas"/>
          <w:color w:val="000000"/>
          <w:spacing w:val="-1"/>
          <w:w w:val="100"/>
          <w:position w:val="1"/>
          <w:sz w:val="18"/>
          <w:szCs w:val="18"/>
        </w:rPr>
        <w:t>e</w:t>
      </w:r>
      <w:r>
        <w:rPr>
          <w:rFonts w:cs="Consolas" w:hAnsi="Consolas" w:eastAsia="Consolas" w:ascii="Consolas"/>
          <w:color w:val="000000"/>
          <w:spacing w:val="0"/>
          <w:w w:val="100"/>
          <w:position w:val="1"/>
          <w:sz w:val="18"/>
          <w:szCs w:val="18"/>
        </w:rPr>
        <w:t>r</w:t>
      </w:r>
      <w:r>
        <w:rPr>
          <w:rFonts w:cs="Consolas" w:hAnsi="Consolas" w:eastAsia="Consolas" w:ascii="Consolas"/>
          <w:color w:val="666600"/>
          <w:spacing w:val="-1"/>
          <w:w w:val="100"/>
          <w:position w:val="1"/>
          <w:sz w:val="18"/>
          <w:szCs w:val="18"/>
        </w:rPr>
        <w:t>.</w:t>
      </w:r>
      <w:r>
        <w:rPr>
          <w:rFonts w:cs="Consolas" w:hAnsi="Consolas" w:eastAsia="Consolas" w:ascii="Consolas"/>
          <w:color w:val="660066"/>
          <w:spacing w:val="-1"/>
          <w:w w:val="100"/>
          <w:position w:val="1"/>
          <w:sz w:val="18"/>
          <w:szCs w:val="18"/>
        </w:rPr>
        <w:t>V</w:t>
      </w:r>
      <w:r>
        <w:rPr>
          <w:rFonts w:cs="Consolas" w:hAnsi="Consolas" w:eastAsia="Consolas" w:ascii="Consolas"/>
          <w:color w:val="660066"/>
          <w:spacing w:val="2"/>
          <w:w w:val="100"/>
          <w:position w:val="1"/>
          <w:sz w:val="18"/>
          <w:szCs w:val="18"/>
        </w:rPr>
        <w:t>i</w:t>
      </w:r>
      <w:r>
        <w:rPr>
          <w:rFonts w:cs="Consolas" w:hAnsi="Consolas" w:eastAsia="Consolas" w:ascii="Consolas"/>
          <w:color w:val="660066"/>
          <w:spacing w:val="-1"/>
          <w:w w:val="100"/>
          <w:position w:val="1"/>
          <w:sz w:val="18"/>
          <w:szCs w:val="18"/>
        </w:rPr>
        <w:t>e</w:t>
      </w:r>
      <w:r>
        <w:rPr>
          <w:rFonts w:cs="Consolas" w:hAnsi="Consolas" w:eastAsia="Consolas" w:ascii="Consolas"/>
          <w:color w:val="660066"/>
          <w:spacing w:val="-1"/>
          <w:w w:val="100"/>
          <w:position w:val="1"/>
          <w:sz w:val="18"/>
          <w:szCs w:val="18"/>
        </w:rPr>
        <w:t>w</w:t>
      </w:r>
      <w:r>
        <w:rPr>
          <w:rFonts w:cs="Consolas" w:hAnsi="Consolas" w:eastAsia="Consolas" w:ascii="Consolas"/>
          <w:color w:val="660066"/>
          <w:spacing w:val="-1"/>
          <w:w w:val="100"/>
          <w:position w:val="1"/>
          <w:sz w:val="18"/>
          <w:szCs w:val="18"/>
        </w:rPr>
        <w:t>M</w:t>
      </w:r>
      <w:r>
        <w:rPr>
          <w:rFonts w:cs="Consolas" w:hAnsi="Consolas" w:eastAsia="Consolas" w:ascii="Consolas"/>
          <w:color w:val="660066"/>
          <w:spacing w:val="2"/>
          <w:w w:val="100"/>
          <w:position w:val="1"/>
          <w:sz w:val="18"/>
          <w:szCs w:val="18"/>
        </w:rPr>
        <w:t>a</w:t>
      </w:r>
      <w:r>
        <w:rPr>
          <w:rFonts w:cs="Consolas" w:hAnsi="Consolas" w:eastAsia="Consolas" w:ascii="Consolas"/>
          <w:color w:val="660066"/>
          <w:spacing w:val="-1"/>
          <w:w w:val="100"/>
          <w:position w:val="1"/>
          <w:sz w:val="18"/>
          <w:szCs w:val="18"/>
        </w:rPr>
        <w:t>t</w:t>
      </w:r>
      <w:r>
        <w:rPr>
          <w:rFonts w:cs="Consolas" w:hAnsi="Consolas" w:eastAsia="Consolas" w:ascii="Consolas"/>
          <w:color w:val="660066"/>
          <w:spacing w:val="-1"/>
          <w:w w:val="100"/>
          <w:position w:val="1"/>
          <w:sz w:val="18"/>
          <w:szCs w:val="18"/>
        </w:rPr>
        <w:t>c</w:t>
      </w:r>
      <w:r>
        <w:rPr>
          <w:rFonts w:cs="Consolas" w:hAnsi="Consolas" w:eastAsia="Consolas" w:ascii="Consolas"/>
          <w:color w:val="660066"/>
          <w:spacing w:val="-1"/>
          <w:w w:val="100"/>
          <w:position w:val="1"/>
          <w:sz w:val="18"/>
          <w:szCs w:val="18"/>
        </w:rPr>
        <w:t>h</w:t>
      </w:r>
      <w:r>
        <w:rPr>
          <w:rFonts w:cs="Consolas" w:hAnsi="Consolas" w:eastAsia="Consolas" w:ascii="Consolas"/>
          <w:color w:val="660066"/>
          <w:spacing w:val="2"/>
          <w:w w:val="100"/>
          <w:position w:val="1"/>
          <w:sz w:val="18"/>
          <w:szCs w:val="18"/>
        </w:rPr>
        <w:t>e</w:t>
      </w:r>
      <w:r>
        <w:rPr>
          <w:rFonts w:cs="Consolas" w:hAnsi="Consolas" w:eastAsia="Consolas" w:ascii="Consolas"/>
          <w:color w:val="660066"/>
          <w:spacing w:val="-1"/>
          <w:w w:val="100"/>
          <w:position w:val="1"/>
          <w:sz w:val="18"/>
          <w:szCs w:val="18"/>
        </w:rPr>
        <w:t>r</w:t>
      </w:r>
      <w:r>
        <w:rPr>
          <w:rFonts w:cs="Consolas" w:hAnsi="Consolas" w:eastAsia="Consolas" w:ascii="Consolas"/>
          <w:color w:val="660066"/>
          <w:spacing w:val="-1"/>
          <w:w w:val="100"/>
          <w:position w:val="1"/>
          <w:sz w:val="18"/>
          <w:szCs w:val="18"/>
        </w:rPr>
        <w:t>s</w:t>
      </w:r>
      <w:r>
        <w:rPr>
          <w:rFonts w:cs="Consolas" w:hAnsi="Consolas" w:eastAsia="Consolas" w:ascii="Consolas"/>
          <w:color w:val="666600"/>
          <w:spacing w:val="-1"/>
          <w:w w:val="100"/>
          <w:position w:val="1"/>
          <w:sz w:val="18"/>
          <w:szCs w:val="18"/>
        </w:rPr>
        <w:t>.</w:t>
      </w:r>
      <w:r>
        <w:rPr>
          <w:rFonts w:cs="Consolas" w:hAnsi="Consolas" w:eastAsia="Consolas" w:ascii="Consolas"/>
          <w:color w:val="000000"/>
          <w:spacing w:val="2"/>
          <w:w w:val="100"/>
          <w:position w:val="1"/>
          <w:sz w:val="18"/>
          <w:szCs w:val="18"/>
        </w:rPr>
        <w:t>i</w:t>
      </w:r>
      <w:r>
        <w:rPr>
          <w:rFonts w:cs="Consolas" w:hAnsi="Consolas" w:eastAsia="Consolas" w:ascii="Consolas"/>
          <w:color w:val="000000"/>
          <w:spacing w:val="-1"/>
          <w:w w:val="100"/>
          <w:position w:val="1"/>
          <w:sz w:val="18"/>
          <w:szCs w:val="18"/>
        </w:rPr>
        <w:t>s</w:t>
      </w:r>
      <w:r>
        <w:rPr>
          <w:rFonts w:cs="Consolas" w:hAnsi="Consolas" w:eastAsia="Consolas" w:ascii="Consolas"/>
          <w:color w:val="000000"/>
          <w:spacing w:val="-1"/>
          <w:w w:val="100"/>
          <w:position w:val="1"/>
          <w:sz w:val="18"/>
          <w:szCs w:val="18"/>
        </w:rPr>
        <w:t>D</w:t>
      </w:r>
      <w:r>
        <w:rPr>
          <w:rFonts w:cs="Consolas" w:hAnsi="Consolas" w:eastAsia="Consolas" w:ascii="Consolas"/>
          <w:color w:val="000000"/>
          <w:spacing w:val="-1"/>
          <w:w w:val="100"/>
          <w:position w:val="1"/>
          <w:sz w:val="18"/>
          <w:szCs w:val="18"/>
        </w:rPr>
        <w:t>i</w:t>
      </w:r>
      <w:r>
        <w:rPr>
          <w:rFonts w:cs="Consolas" w:hAnsi="Consolas" w:eastAsia="Consolas" w:ascii="Consolas"/>
          <w:color w:val="000000"/>
          <w:spacing w:val="-1"/>
          <w:w w:val="100"/>
          <w:position w:val="1"/>
          <w:sz w:val="18"/>
          <w:szCs w:val="18"/>
        </w:rPr>
        <w:t>s</w:t>
      </w:r>
      <w:r>
        <w:rPr>
          <w:rFonts w:cs="Consolas" w:hAnsi="Consolas" w:eastAsia="Consolas" w:ascii="Consolas"/>
          <w:color w:val="000000"/>
          <w:spacing w:val="2"/>
          <w:w w:val="100"/>
          <w:position w:val="1"/>
          <w:sz w:val="18"/>
          <w:szCs w:val="18"/>
        </w:rPr>
        <w:t>p</w:t>
      </w:r>
      <w:r>
        <w:rPr>
          <w:rFonts w:cs="Consolas" w:hAnsi="Consolas" w:eastAsia="Consolas" w:ascii="Consolas"/>
          <w:color w:val="000000"/>
          <w:spacing w:val="2"/>
          <w:w w:val="100"/>
          <w:position w:val="1"/>
          <w:sz w:val="18"/>
          <w:szCs w:val="18"/>
        </w:rPr>
        <w:t>l</w:t>
      </w:r>
      <w:r>
        <w:rPr>
          <w:rFonts w:cs="Consolas" w:hAnsi="Consolas" w:eastAsia="Consolas" w:ascii="Consolas"/>
          <w:color w:val="000000"/>
          <w:spacing w:val="-1"/>
          <w:w w:val="100"/>
          <w:position w:val="1"/>
          <w:sz w:val="18"/>
          <w:szCs w:val="18"/>
        </w:rPr>
        <w:t>a</w:t>
      </w:r>
      <w:r>
        <w:rPr>
          <w:rFonts w:cs="Consolas" w:hAnsi="Consolas" w:eastAsia="Consolas" w:ascii="Consolas"/>
          <w:color w:val="000000"/>
          <w:spacing w:val="-1"/>
          <w:w w:val="100"/>
          <w:position w:val="1"/>
          <w:sz w:val="18"/>
          <w:szCs w:val="18"/>
        </w:rPr>
        <w:t>y</w:t>
      </w:r>
      <w:r>
        <w:rPr>
          <w:rFonts w:cs="Consolas" w:hAnsi="Consolas" w:eastAsia="Consolas" w:ascii="Consolas"/>
          <w:color w:val="000000"/>
          <w:spacing w:val="-1"/>
          <w:w w:val="100"/>
          <w:position w:val="1"/>
          <w:sz w:val="18"/>
          <w:szCs w:val="18"/>
        </w:rPr>
        <w:t>e</w:t>
      </w:r>
      <w:r>
        <w:rPr>
          <w:rFonts w:cs="Consolas" w:hAnsi="Consolas" w:eastAsia="Consolas" w:ascii="Consolas"/>
          <w:color w:val="000000"/>
          <w:spacing w:val="-1"/>
          <w:w w:val="100"/>
          <w:position w:val="1"/>
          <w:sz w:val="18"/>
          <w:szCs w:val="18"/>
        </w:rPr>
        <w:t>d</w:t>
      </w:r>
      <w:r>
        <w:rPr>
          <w:rFonts w:cs="Consolas" w:hAnsi="Consolas" w:eastAsia="Consolas" w:ascii="Consolas"/>
          <w:color w:val="000000"/>
          <w:spacing w:val="0"/>
          <w:w w:val="100"/>
          <w:position w:val="1"/>
          <w:sz w:val="18"/>
          <w:szCs w:val="18"/>
        </w:rPr>
        <w:t>;</w:t>
      </w:r>
      <w:r>
        <w:rPr>
          <w:rFonts w:cs="Consolas" w:hAnsi="Consolas" w:eastAsia="Consolas" w:ascii="Consolas"/>
          <w:color w:val="000000"/>
          <w:spacing w:val="0"/>
          <w:w w:val="100"/>
          <w:position w:val="0"/>
          <w:sz w:val="18"/>
          <w:szCs w:val="18"/>
        </w:rPr>
      </w:r>
    </w:p>
    <w:p>
      <w:pPr>
        <w:rPr>
          <w:rFonts w:cs="Consolas" w:hAnsi="Consolas" w:eastAsia="Consolas" w:ascii="Consolas"/>
          <w:sz w:val="18"/>
          <w:szCs w:val="18"/>
        </w:rPr>
        <w:jc w:val="left"/>
        <w:spacing w:lineRule="exact" w:line="180"/>
        <w:ind w:left="100"/>
      </w:pPr>
      <w:r>
        <w:rPr>
          <w:rFonts w:cs="Consolas" w:hAnsi="Consolas" w:eastAsia="Consolas" w:ascii="Consolas"/>
          <w:color w:val="000086"/>
          <w:spacing w:val="-1"/>
          <w:w w:val="100"/>
          <w:position w:val="1"/>
          <w:sz w:val="18"/>
          <w:szCs w:val="18"/>
        </w:rPr>
        <w:t>i</w:t>
      </w:r>
      <w:r>
        <w:rPr>
          <w:rFonts w:cs="Consolas" w:hAnsi="Consolas" w:eastAsia="Consolas" w:ascii="Consolas"/>
          <w:color w:val="000086"/>
          <w:spacing w:val="-1"/>
          <w:w w:val="100"/>
          <w:position w:val="1"/>
          <w:sz w:val="18"/>
          <w:szCs w:val="18"/>
        </w:rPr>
        <w:t>m</w:t>
      </w:r>
      <w:r>
        <w:rPr>
          <w:rFonts w:cs="Consolas" w:hAnsi="Consolas" w:eastAsia="Consolas" w:ascii="Consolas"/>
          <w:color w:val="000086"/>
          <w:spacing w:val="-1"/>
          <w:w w:val="100"/>
          <w:position w:val="1"/>
          <w:sz w:val="18"/>
          <w:szCs w:val="18"/>
        </w:rPr>
        <w:t>p</w:t>
      </w:r>
      <w:r>
        <w:rPr>
          <w:rFonts w:cs="Consolas" w:hAnsi="Consolas" w:eastAsia="Consolas" w:ascii="Consolas"/>
          <w:color w:val="000086"/>
          <w:spacing w:val="-1"/>
          <w:w w:val="100"/>
          <w:position w:val="1"/>
          <w:sz w:val="18"/>
          <w:szCs w:val="18"/>
        </w:rPr>
        <w:t>o</w:t>
      </w:r>
      <w:r>
        <w:rPr>
          <w:rFonts w:cs="Consolas" w:hAnsi="Consolas" w:eastAsia="Consolas" w:ascii="Consolas"/>
          <w:color w:val="000086"/>
          <w:spacing w:val="-1"/>
          <w:w w:val="100"/>
          <w:position w:val="1"/>
          <w:sz w:val="18"/>
          <w:szCs w:val="18"/>
        </w:rPr>
        <w:t>r</w:t>
      </w:r>
      <w:r>
        <w:rPr>
          <w:rFonts w:cs="Consolas" w:hAnsi="Consolas" w:eastAsia="Consolas" w:ascii="Consolas"/>
          <w:color w:val="000086"/>
          <w:spacing w:val="0"/>
          <w:w w:val="100"/>
          <w:position w:val="1"/>
          <w:sz w:val="18"/>
          <w:szCs w:val="18"/>
        </w:rPr>
        <w:t>t</w:t>
      </w:r>
      <w:r>
        <w:rPr>
          <w:rFonts w:cs="Consolas" w:hAnsi="Consolas" w:eastAsia="Consolas" w:ascii="Consolas"/>
          <w:color w:val="000086"/>
          <w:spacing w:val="1"/>
          <w:w w:val="100"/>
          <w:position w:val="1"/>
          <w:sz w:val="18"/>
          <w:szCs w:val="18"/>
        </w:rPr>
        <w:t> </w:t>
      </w:r>
      <w:r>
        <w:rPr>
          <w:rFonts w:cs="Consolas" w:hAnsi="Consolas" w:eastAsia="Consolas" w:ascii="Consolas"/>
          <w:color w:val="000086"/>
          <w:spacing w:val="-1"/>
          <w:w w:val="100"/>
          <w:position w:val="1"/>
          <w:sz w:val="18"/>
          <w:szCs w:val="18"/>
        </w:rPr>
        <w:t>s</w:t>
      </w:r>
      <w:r>
        <w:rPr>
          <w:rFonts w:cs="Consolas" w:hAnsi="Consolas" w:eastAsia="Consolas" w:ascii="Consolas"/>
          <w:color w:val="000086"/>
          <w:spacing w:val="-1"/>
          <w:w w:val="100"/>
          <w:position w:val="1"/>
          <w:sz w:val="18"/>
          <w:szCs w:val="18"/>
        </w:rPr>
        <w:t>t</w:t>
      </w:r>
      <w:r>
        <w:rPr>
          <w:rFonts w:cs="Consolas" w:hAnsi="Consolas" w:eastAsia="Consolas" w:ascii="Consolas"/>
          <w:color w:val="000086"/>
          <w:spacing w:val="2"/>
          <w:w w:val="100"/>
          <w:position w:val="1"/>
          <w:sz w:val="18"/>
          <w:szCs w:val="18"/>
        </w:rPr>
        <w:t>a</w:t>
      </w:r>
      <w:r>
        <w:rPr>
          <w:rFonts w:cs="Consolas" w:hAnsi="Consolas" w:eastAsia="Consolas" w:ascii="Consolas"/>
          <w:color w:val="000086"/>
          <w:spacing w:val="-1"/>
          <w:w w:val="100"/>
          <w:position w:val="1"/>
          <w:sz w:val="18"/>
          <w:szCs w:val="18"/>
        </w:rPr>
        <w:t>t</w:t>
      </w:r>
      <w:r>
        <w:rPr>
          <w:rFonts w:cs="Consolas" w:hAnsi="Consolas" w:eastAsia="Consolas" w:ascii="Consolas"/>
          <w:color w:val="000086"/>
          <w:spacing w:val="-1"/>
          <w:w w:val="100"/>
          <w:position w:val="1"/>
          <w:sz w:val="18"/>
          <w:szCs w:val="18"/>
        </w:rPr>
        <w:t>i</w:t>
      </w:r>
      <w:r>
        <w:rPr>
          <w:rFonts w:cs="Consolas" w:hAnsi="Consolas" w:eastAsia="Consolas" w:ascii="Consolas"/>
          <w:color w:val="000086"/>
          <w:spacing w:val="0"/>
          <w:w w:val="100"/>
          <w:position w:val="1"/>
          <w:sz w:val="18"/>
          <w:szCs w:val="18"/>
        </w:rPr>
        <w:t>c</w:t>
      </w:r>
      <w:r>
        <w:rPr>
          <w:rFonts w:cs="Consolas" w:hAnsi="Consolas" w:eastAsia="Consolas" w:ascii="Consolas"/>
          <w:color w:val="000086"/>
          <w:spacing w:val="1"/>
          <w:w w:val="100"/>
          <w:position w:val="1"/>
          <w:sz w:val="18"/>
          <w:szCs w:val="18"/>
        </w:rPr>
        <w:t> </w:t>
      </w:r>
      <w:r>
        <w:rPr>
          <w:rFonts w:cs="Consolas" w:hAnsi="Consolas" w:eastAsia="Consolas" w:ascii="Consolas"/>
          <w:color w:val="000000"/>
          <w:spacing w:val="-1"/>
          <w:w w:val="100"/>
          <w:position w:val="1"/>
          <w:sz w:val="18"/>
          <w:szCs w:val="18"/>
        </w:rPr>
        <w:t>a</w:t>
      </w:r>
      <w:r>
        <w:rPr>
          <w:rFonts w:cs="Consolas" w:hAnsi="Consolas" w:eastAsia="Consolas" w:ascii="Consolas"/>
          <w:color w:val="000000"/>
          <w:spacing w:val="-1"/>
          <w:w w:val="100"/>
          <w:position w:val="1"/>
          <w:sz w:val="18"/>
          <w:szCs w:val="18"/>
        </w:rPr>
        <w:t>n</w:t>
      </w:r>
      <w:r>
        <w:rPr>
          <w:rFonts w:cs="Consolas" w:hAnsi="Consolas" w:eastAsia="Consolas" w:ascii="Consolas"/>
          <w:color w:val="000000"/>
          <w:spacing w:val="-1"/>
          <w:w w:val="100"/>
          <w:position w:val="1"/>
          <w:sz w:val="18"/>
          <w:szCs w:val="18"/>
        </w:rPr>
        <w:t>d</w:t>
      </w:r>
      <w:r>
        <w:rPr>
          <w:rFonts w:cs="Consolas" w:hAnsi="Consolas" w:eastAsia="Consolas" w:ascii="Consolas"/>
          <w:color w:val="000000"/>
          <w:spacing w:val="2"/>
          <w:w w:val="100"/>
          <w:position w:val="1"/>
          <w:sz w:val="18"/>
          <w:szCs w:val="18"/>
        </w:rPr>
        <w:t>r</w:t>
      </w:r>
      <w:r>
        <w:rPr>
          <w:rFonts w:cs="Consolas" w:hAnsi="Consolas" w:eastAsia="Consolas" w:ascii="Consolas"/>
          <w:color w:val="000000"/>
          <w:spacing w:val="-1"/>
          <w:w w:val="100"/>
          <w:position w:val="1"/>
          <w:sz w:val="18"/>
          <w:szCs w:val="18"/>
        </w:rPr>
        <w:t>o</w:t>
      </w:r>
      <w:r>
        <w:rPr>
          <w:rFonts w:cs="Consolas" w:hAnsi="Consolas" w:eastAsia="Consolas" w:ascii="Consolas"/>
          <w:color w:val="000000"/>
          <w:spacing w:val="-1"/>
          <w:w w:val="100"/>
          <w:position w:val="1"/>
          <w:sz w:val="18"/>
          <w:szCs w:val="18"/>
        </w:rPr>
        <w:t>i</w:t>
      </w:r>
      <w:r>
        <w:rPr>
          <w:rFonts w:cs="Consolas" w:hAnsi="Consolas" w:eastAsia="Consolas" w:ascii="Consolas"/>
          <w:color w:val="000000"/>
          <w:spacing w:val="-1"/>
          <w:w w:val="100"/>
          <w:position w:val="1"/>
          <w:sz w:val="18"/>
          <w:szCs w:val="18"/>
        </w:rPr>
        <w:t>d</w:t>
      </w:r>
      <w:r>
        <w:rPr>
          <w:rFonts w:cs="Consolas" w:hAnsi="Consolas" w:eastAsia="Consolas" w:ascii="Consolas"/>
          <w:color w:val="666600"/>
          <w:spacing w:val="-1"/>
          <w:w w:val="100"/>
          <w:position w:val="1"/>
          <w:sz w:val="18"/>
          <w:szCs w:val="18"/>
        </w:rPr>
        <w:t>.</w:t>
      </w:r>
      <w:r>
        <w:rPr>
          <w:rFonts w:cs="Consolas" w:hAnsi="Consolas" w:eastAsia="Consolas" w:ascii="Consolas"/>
          <w:color w:val="000000"/>
          <w:spacing w:val="2"/>
          <w:w w:val="100"/>
          <w:position w:val="1"/>
          <w:sz w:val="18"/>
          <w:szCs w:val="18"/>
        </w:rPr>
        <w:t>s</w:t>
      </w:r>
      <w:r>
        <w:rPr>
          <w:rFonts w:cs="Consolas" w:hAnsi="Consolas" w:eastAsia="Consolas" w:ascii="Consolas"/>
          <w:color w:val="000000"/>
          <w:spacing w:val="2"/>
          <w:w w:val="100"/>
          <w:position w:val="1"/>
          <w:sz w:val="18"/>
          <w:szCs w:val="18"/>
        </w:rPr>
        <w:t>u</w:t>
      </w:r>
      <w:r>
        <w:rPr>
          <w:rFonts w:cs="Consolas" w:hAnsi="Consolas" w:eastAsia="Consolas" w:ascii="Consolas"/>
          <w:color w:val="000000"/>
          <w:spacing w:val="-1"/>
          <w:w w:val="100"/>
          <w:position w:val="1"/>
          <w:sz w:val="18"/>
          <w:szCs w:val="18"/>
        </w:rPr>
        <w:t>p</w:t>
      </w:r>
      <w:r>
        <w:rPr>
          <w:rFonts w:cs="Consolas" w:hAnsi="Consolas" w:eastAsia="Consolas" w:ascii="Consolas"/>
          <w:color w:val="000000"/>
          <w:spacing w:val="-1"/>
          <w:w w:val="100"/>
          <w:position w:val="1"/>
          <w:sz w:val="18"/>
          <w:szCs w:val="18"/>
        </w:rPr>
        <w:t>p</w:t>
      </w:r>
      <w:r>
        <w:rPr>
          <w:rFonts w:cs="Consolas" w:hAnsi="Consolas" w:eastAsia="Consolas" w:ascii="Consolas"/>
          <w:color w:val="000000"/>
          <w:spacing w:val="-1"/>
          <w:w w:val="100"/>
          <w:position w:val="1"/>
          <w:sz w:val="18"/>
          <w:szCs w:val="18"/>
        </w:rPr>
        <w:t>o</w:t>
      </w:r>
      <w:r>
        <w:rPr>
          <w:rFonts w:cs="Consolas" w:hAnsi="Consolas" w:eastAsia="Consolas" w:ascii="Consolas"/>
          <w:color w:val="000000"/>
          <w:spacing w:val="-1"/>
          <w:w w:val="100"/>
          <w:position w:val="1"/>
          <w:sz w:val="18"/>
          <w:szCs w:val="18"/>
        </w:rPr>
        <w:t>r</w:t>
      </w:r>
      <w:r>
        <w:rPr>
          <w:rFonts w:cs="Consolas" w:hAnsi="Consolas" w:eastAsia="Consolas" w:ascii="Consolas"/>
          <w:color w:val="000000"/>
          <w:spacing w:val="0"/>
          <w:w w:val="100"/>
          <w:position w:val="1"/>
          <w:sz w:val="18"/>
          <w:szCs w:val="18"/>
        </w:rPr>
        <w:t>t</w:t>
      </w:r>
      <w:r>
        <w:rPr>
          <w:rFonts w:cs="Consolas" w:hAnsi="Consolas" w:eastAsia="Consolas" w:ascii="Consolas"/>
          <w:color w:val="666600"/>
          <w:spacing w:val="2"/>
          <w:w w:val="100"/>
          <w:position w:val="1"/>
          <w:sz w:val="18"/>
          <w:szCs w:val="18"/>
        </w:rPr>
        <w:t>.</w:t>
      </w:r>
      <w:r>
        <w:rPr>
          <w:rFonts w:cs="Consolas" w:hAnsi="Consolas" w:eastAsia="Consolas" w:ascii="Consolas"/>
          <w:color w:val="000000"/>
          <w:spacing w:val="-1"/>
          <w:w w:val="100"/>
          <w:position w:val="1"/>
          <w:sz w:val="18"/>
          <w:szCs w:val="18"/>
        </w:rPr>
        <w:t>tes</w:t>
      </w:r>
      <w:r>
        <w:rPr>
          <w:rFonts w:cs="Consolas" w:hAnsi="Consolas" w:eastAsia="Consolas" w:ascii="Consolas"/>
          <w:color w:val="000000"/>
          <w:spacing w:val="2"/>
          <w:w w:val="100"/>
          <w:position w:val="1"/>
          <w:sz w:val="18"/>
          <w:szCs w:val="18"/>
        </w:rPr>
        <w:t>t</w:t>
      </w:r>
      <w:r>
        <w:rPr>
          <w:rFonts w:cs="Consolas" w:hAnsi="Consolas" w:eastAsia="Consolas" w:ascii="Consolas"/>
          <w:color w:val="666600"/>
          <w:spacing w:val="-1"/>
          <w:w w:val="100"/>
          <w:position w:val="1"/>
          <w:sz w:val="18"/>
          <w:szCs w:val="18"/>
        </w:rPr>
        <w:t>.</w:t>
      </w:r>
      <w:r>
        <w:rPr>
          <w:rFonts w:cs="Consolas" w:hAnsi="Consolas" w:eastAsia="Consolas" w:ascii="Consolas"/>
          <w:color w:val="000000"/>
          <w:spacing w:val="-1"/>
          <w:w w:val="100"/>
          <w:position w:val="1"/>
          <w:sz w:val="18"/>
          <w:szCs w:val="18"/>
        </w:rPr>
        <w:t>e</w:t>
      </w:r>
      <w:r>
        <w:rPr>
          <w:rFonts w:cs="Consolas" w:hAnsi="Consolas" w:eastAsia="Consolas" w:ascii="Consolas"/>
          <w:color w:val="000000"/>
          <w:spacing w:val="-1"/>
          <w:w w:val="100"/>
          <w:position w:val="1"/>
          <w:sz w:val="18"/>
          <w:szCs w:val="18"/>
        </w:rPr>
        <w:t>s</w:t>
      </w:r>
      <w:r>
        <w:rPr>
          <w:rFonts w:cs="Consolas" w:hAnsi="Consolas" w:eastAsia="Consolas" w:ascii="Consolas"/>
          <w:color w:val="000000"/>
          <w:spacing w:val="2"/>
          <w:w w:val="100"/>
          <w:position w:val="1"/>
          <w:sz w:val="18"/>
          <w:szCs w:val="18"/>
        </w:rPr>
        <w:t>p</w:t>
      </w:r>
      <w:r>
        <w:rPr>
          <w:rFonts w:cs="Consolas" w:hAnsi="Consolas" w:eastAsia="Consolas" w:ascii="Consolas"/>
          <w:color w:val="000000"/>
          <w:spacing w:val="-1"/>
          <w:w w:val="100"/>
          <w:position w:val="1"/>
          <w:sz w:val="18"/>
          <w:szCs w:val="18"/>
        </w:rPr>
        <w:t>r</w:t>
      </w:r>
      <w:r>
        <w:rPr>
          <w:rFonts w:cs="Consolas" w:hAnsi="Consolas" w:eastAsia="Consolas" w:ascii="Consolas"/>
          <w:color w:val="000000"/>
          <w:spacing w:val="-1"/>
          <w:w w:val="100"/>
          <w:position w:val="1"/>
          <w:sz w:val="18"/>
          <w:szCs w:val="18"/>
        </w:rPr>
        <w:t>e</w:t>
      </w:r>
      <w:r>
        <w:rPr>
          <w:rFonts w:cs="Consolas" w:hAnsi="Consolas" w:eastAsia="Consolas" w:ascii="Consolas"/>
          <w:color w:val="000000"/>
          <w:spacing w:val="-1"/>
          <w:w w:val="100"/>
          <w:position w:val="1"/>
          <w:sz w:val="18"/>
          <w:szCs w:val="18"/>
        </w:rPr>
        <w:t>s</w:t>
      </w:r>
      <w:r>
        <w:rPr>
          <w:rFonts w:cs="Consolas" w:hAnsi="Consolas" w:eastAsia="Consolas" w:ascii="Consolas"/>
          <w:color w:val="000000"/>
          <w:spacing w:val="2"/>
          <w:w w:val="100"/>
          <w:position w:val="1"/>
          <w:sz w:val="18"/>
          <w:szCs w:val="18"/>
        </w:rPr>
        <w:t>s</w:t>
      </w:r>
      <w:r>
        <w:rPr>
          <w:rFonts w:cs="Consolas" w:hAnsi="Consolas" w:eastAsia="Consolas" w:ascii="Consolas"/>
          <w:color w:val="000000"/>
          <w:spacing w:val="-1"/>
          <w:w w:val="100"/>
          <w:position w:val="1"/>
          <w:sz w:val="18"/>
          <w:szCs w:val="18"/>
        </w:rPr>
        <w:t>o</w:t>
      </w:r>
      <w:r>
        <w:rPr>
          <w:rFonts w:cs="Consolas" w:hAnsi="Consolas" w:eastAsia="Consolas" w:ascii="Consolas"/>
          <w:color w:val="666600"/>
          <w:spacing w:val="-1"/>
          <w:w w:val="100"/>
          <w:position w:val="1"/>
          <w:sz w:val="18"/>
          <w:szCs w:val="18"/>
        </w:rPr>
        <w:t>.</w:t>
      </w:r>
      <w:r>
        <w:rPr>
          <w:rFonts w:cs="Consolas" w:hAnsi="Consolas" w:eastAsia="Consolas" w:ascii="Consolas"/>
          <w:color w:val="000000"/>
          <w:spacing w:val="-1"/>
          <w:w w:val="100"/>
          <w:position w:val="1"/>
          <w:sz w:val="18"/>
          <w:szCs w:val="18"/>
        </w:rPr>
        <w:t>m</w:t>
      </w:r>
      <w:r>
        <w:rPr>
          <w:rFonts w:cs="Consolas" w:hAnsi="Consolas" w:eastAsia="Consolas" w:ascii="Consolas"/>
          <w:color w:val="000000"/>
          <w:spacing w:val="-1"/>
          <w:w w:val="100"/>
          <w:position w:val="1"/>
          <w:sz w:val="18"/>
          <w:szCs w:val="18"/>
        </w:rPr>
        <w:t>a</w:t>
      </w:r>
      <w:r>
        <w:rPr>
          <w:rFonts w:cs="Consolas" w:hAnsi="Consolas" w:eastAsia="Consolas" w:ascii="Consolas"/>
          <w:color w:val="000000"/>
          <w:spacing w:val="2"/>
          <w:w w:val="100"/>
          <w:position w:val="1"/>
          <w:sz w:val="18"/>
          <w:szCs w:val="18"/>
        </w:rPr>
        <w:t>t</w:t>
      </w:r>
      <w:r>
        <w:rPr>
          <w:rFonts w:cs="Consolas" w:hAnsi="Consolas" w:eastAsia="Consolas" w:ascii="Consolas"/>
          <w:color w:val="000000"/>
          <w:spacing w:val="2"/>
          <w:w w:val="100"/>
          <w:position w:val="1"/>
          <w:sz w:val="18"/>
          <w:szCs w:val="18"/>
        </w:rPr>
        <w:t>c</w:t>
      </w:r>
      <w:r>
        <w:rPr>
          <w:rFonts w:cs="Consolas" w:hAnsi="Consolas" w:eastAsia="Consolas" w:ascii="Consolas"/>
          <w:color w:val="000000"/>
          <w:spacing w:val="-1"/>
          <w:w w:val="100"/>
          <w:position w:val="1"/>
          <w:sz w:val="18"/>
          <w:szCs w:val="18"/>
        </w:rPr>
        <w:t>h</w:t>
      </w:r>
      <w:r>
        <w:rPr>
          <w:rFonts w:cs="Consolas" w:hAnsi="Consolas" w:eastAsia="Consolas" w:ascii="Consolas"/>
          <w:color w:val="000000"/>
          <w:spacing w:val="-1"/>
          <w:w w:val="100"/>
          <w:position w:val="1"/>
          <w:sz w:val="18"/>
          <w:szCs w:val="18"/>
        </w:rPr>
        <w:t>e</w:t>
      </w:r>
      <w:r>
        <w:rPr>
          <w:rFonts w:cs="Consolas" w:hAnsi="Consolas" w:eastAsia="Consolas" w:ascii="Consolas"/>
          <w:color w:val="000000"/>
          <w:spacing w:val="0"/>
          <w:w w:val="100"/>
          <w:position w:val="1"/>
          <w:sz w:val="18"/>
          <w:szCs w:val="18"/>
        </w:rPr>
        <w:t>r</w:t>
      </w:r>
      <w:r>
        <w:rPr>
          <w:rFonts w:cs="Consolas" w:hAnsi="Consolas" w:eastAsia="Consolas" w:ascii="Consolas"/>
          <w:color w:val="666600"/>
          <w:spacing w:val="-1"/>
          <w:w w:val="100"/>
          <w:position w:val="1"/>
          <w:sz w:val="18"/>
          <w:szCs w:val="18"/>
        </w:rPr>
        <w:t>.</w:t>
      </w:r>
      <w:r>
        <w:rPr>
          <w:rFonts w:cs="Consolas" w:hAnsi="Consolas" w:eastAsia="Consolas" w:ascii="Consolas"/>
          <w:color w:val="660066"/>
          <w:spacing w:val="-1"/>
          <w:w w:val="100"/>
          <w:position w:val="1"/>
          <w:sz w:val="18"/>
          <w:szCs w:val="18"/>
        </w:rPr>
        <w:t>V</w:t>
      </w:r>
      <w:r>
        <w:rPr>
          <w:rFonts w:cs="Consolas" w:hAnsi="Consolas" w:eastAsia="Consolas" w:ascii="Consolas"/>
          <w:color w:val="660066"/>
          <w:spacing w:val="2"/>
          <w:w w:val="100"/>
          <w:position w:val="1"/>
          <w:sz w:val="18"/>
          <w:szCs w:val="18"/>
        </w:rPr>
        <w:t>i</w:t>
      </w:r>
      <w:r>
        <w:rPr>
          <w:rFonts w:cs="Consolas" w:hAnsi="Consolas" w:eastAsia="Consolas" w:ascii="Consolas"/>
          <w:color w:val="660066"/>
          <w:spacing w:val="-1"/>
          <w:w w:val="100"/>
          <w:position w:val="1"/>
          <w:sz w:val="18"/>
          <w:szCs w:val="18"/>
        </w:rPr>
        <w:t>e</w:t>
      </w:r>
      <w:r>
        <w:rPr>
          <w:rFonts w:cs="Consolas" w:hAnsi="Consolas" w:eastAsia="Consolas" w:ascii="Consolas"/>
          <w:color w:val="660066"/>
          <w:spacing w:val="-1"/>
          <w:w w:val="100"/>
          <w:position w:val="1"/>
          <w:sz w:val="18"/>
          <w:szCs w:val="18"/>
        </w:rPr>
        <w:t>w</w:t>
      </w:r>
      <w:r>
        <w:rPr>
          <w:rFonts w:cs="Consolas" w:hAnsi="Consolas" w:eastAsia="Consolas" w:ascii="Consolas"/>
          <w:color w:val="660066"/>
          <w:spacing w:val="-1"/>
          <w:w w:val="100"/>
          <w:position w:val="1"/>
          <w:sz w:val="18"/>
          <w:szCs w:val="18"/>
        </w:rPr>
        <w:t>M</w:t>
      </w:r>
      <w:r>
        <w:rPr>
          <w:rFonts w:cs="Consolas" w:hAnsi="Consolas" w:eastAsia="Consolas" w:ascii="Consolas"/>
          <w:color w:val="660066"/>
          <w:spacing w:val="2"/>
          <w:w w:val="100"/>
          <w:position w:val="1"/>
          <w:sz w:val="18"/>
          <w:szCs w:val="18"/>
        </w:rPr>
        <w:t>a</w:t>
      </w:r>
      <w:r>
        <w:rPr>
          <w:rFonts w:cs="Consolas" w:hAnsi="Consolas" w:eastAsia="Consolas" w:ascii="Consolas"/>
          <w:color w:val="660066"/>
          <w:spacing w:val="-1"/>
          <w:w w:val="100"/>
          <w:position w:val="1"/>
          <w:sz w:val="18"/>
          <w:szCs w:val="18"/>
        </w:rPr>
        <w:t>t</w:t>
      </w:r>
      <w:r>
        <w:rPr>
          <w:rFonts w:cs="Consolas" w:hAnsi="Consolas" w:eastAsia="Consolas" w:ascii="Consolas"/>
          <w:color w:val="660066"/>
          <w:spacing w:val="-1"/>
          <w:w w:val="100"/>
          <w:position w:val="1"/>
          <w:sz w:val="18"/>
          <w:szCs w:val="18"/>
        </w:rPr>
        <w:t>c</w:t>
      </w:r>
      <w:r>
        <w:rPr>
          <w:rFonts w:cs="Consolas" w:hAnsi="Consolas" w:eastAsia="Consolas" w:ascii="Consolas"/>
          <w:color w:val="660066"/>
          <w:spacing w:val="-1"/>
          <w:w w:val="100"/>
          <w:position w:val="1"/>
          <w:sz w:val="18"/>
          <w:szCs w:val="18"/>
        </w:rPr>
        <w:t>h</w:t>
      </w:r>
      <w:r>
        <w:rPr>
          <w:rFonts w:cs="Consolas" w:hAnsi="Consolas" w:eastAsia="Consolas" w:ascii="Consolas"/>
          <w:color w:val="660066"/>
          <w:spacing w:val="2"/>
          <w:w w:val="100"/>
          <w:position w:val="1"/>
          <w:sz w:val="18"/>
          <w:szCs w:val="18"/>
        </w:rPr>
        <w:t>e</w:t>
      </w:r>
      <w:r>
        <w:rPr>
          <w:rFonts w:cs="Consolas" w:hAnsi="Consolas" w:eastAsia="Consolas" w:ascii="Consolas"/>
          <w:color w:val="660066"/>
          <w:spacing w:val="-1"/>
          <w:w w:val="100"/>
          <w:position w:val="1"/>
          <w:sz w:val="18"/>
          <w:szCs w:val="18"/>
        </w:rPr>
        <w:t>r</w:t>
      </w:r>
      <w:r>
        <w:rPr>
          <w:rFonts w:cs="Consolas" w:hAnsi="Consolas" w:eastAsia="Consolas" w:ascii="Consolas"/>
          <w:color w:val="660066"/>
          <w:spacing w:val="-1"/>
          <w:w w:val="100"/>
          <w:position w:val="1"/>
          <w:sz w:val="18"/>
          <w:szCs w:val="18"/>
        </w:rPr>
        <w:t>s</w:t>
      </w:r>
      <w:r>
        <w:rPr>
          <w:rFonts w:cs="Consolas" w:hAnsi="Consolas" w:eastAsia="Consolas" w:ascii="Consolas"/>
          <w:color w:val="666600"/>
          <w:spacing w:val="-1"/>
          <w:w w:val="100"/>
          <w:position w:val="1"/>
          <w:sz w:val="18"/>
          <w:szCs w:val="18"/>
        </w:rPr>
        <w:t>.</w:t>
      </w:r>
      <w:r>
        <w:rPr>
          <w:rFonts w:cs="Consolas" w:hAnsi="Consolas" w:eastAsia="Consolas" w:ascii="Consolas"/>
          <w:color w:val="000000"/>
          <w:spacing w:val="2"/>
          <w:w w:val="100"/>
          <w:position w:val="1"/>
          <w:sz w:val="18"/>
          <w:szCs w:val="18"/>
        </w:rPr>
        <w:t>w</w:t>
      </w:r>
      <w:r>
        <w:rPr>
          <w:rFonts w:cs="Consolas" w:hAnsi="Consolas" w:eastAsia="Consolas" w:ascii="Consolas"/>
          <w:color w:val="000000"/>
          <w:spacing w:val="-1"/>
          <w:w w:val="100"/>
          <w:position w:val="1"/>
          <w:sz w:val="18"/>
          <w:szCs w:val="18"/>
        </w:rPr>
        <w:t>i</w:t>
      </w:r>
      <w:r>
        <w:rPr>
          <w:rFonts w:cs="Consolas" w:hAnsi="Consolas" w:eastAsia="Consolas" w:ascii="Consolas"/>
          <w:color w:val="000000"/>
          <w:spacing w:val="-1"/>
          <w:w w:val="100"/>
          <w:position w:val="1"/>
          <w:sz w:val="18"/>
          <w:szCs w:val="18"/>
        </w:rPr>
        <w:t>t</w:t>
      </w:r>
      <w:r>
        <w:rPr>
          <w:rFonts w:cs="Consolas" w:hAnsi="Consolas" w:eastAsia="Consolas" w:ascii="Consolas"/>
          <w:color w:val="000000"/>
          <w:spacing w:val="-1"/>
          <w:w w:val="100"/>
          <w:position w:val="1"/>
          <w:sz w:val="18"/>
          <w:szCs w:val="18"/>
        </w:rPr>
        <w:t>h</w:t>
      </w:r>
      <w:r>
        <w:rPr>
          <w:rFonts w:cs="Consolas" w:hAnsi="Consolas" w:eastAsia="Consolas" w:ascii="Consolas"/>
          <w:color w:val="000000"/>
          <w:spacing w:val="-1"/>
          <w:w w:val="100"/>
          <w:position w:val="1"/>
          <w:sz w:val="18"/>
          <w:szCs w:val="18"/>
        </w:rPr>
        <w:t>C</w:t>
      </w:r>
      <w:r>
        <w:rPr>
          <w:rFonts w:cs="Consolas" w:hAnsi="Consolas" w:eastAsia="Consolas" w:ascii="Consolas"/>
          <w:color w:val="000000"/>
          <w:spacing w:val="2"/>
          <w:w w:val="100"/>
          <w:position w:val="1"/>
          <w:sz w:val="18"/>
          <w:szCs w:val="18"/>
        </w:rPr>
        <w:t>o</w:t>
      </w:r>
      <w:r>
        <w:rPr>
          <w:rFonts w:cs="Consolas" w:hAnsi="Consolas" w:eastAsia="Consolas" w:ascii="Consolas"/>
          <w:color w:val="000000"/>
          <w:spacing w:val="2"/>
          <w:w w:val="100"/>
          <w:position w:val="1"/>
          <w:sz w:val="18"/>
          <w:szCs w:val="18"/>
        </w:rPr>
        <w:t>n</w:t>
      </w:r>
      <w:r>
        <w:rPr>
          <w:rFonts w:cs="Consolas" w:hAnsi="Consolas" w:eastAsia="Consolas" w:ascii="Consolas"/>
          <w:color w:val="000000"/>
          <w:spacing w:val="-1"/>
          <w:w w:val="100"/>
          <w:position w:val="1"/>
          <w:sz w:val="18"/>
          <w:szCs w:val="18"/>
        </w:rPr>
        <w:t>t</w:t>
      </w:r>
      <w:r>
        <w:rPr>
          <w:rFonts w:cs="Consolas" w:hAnsi="Consolas" w:eastAsia="Consolas" w:ascii="Consolas"/>
          <w:color w:val="000000"/>
          <w:spacing w:val="-1"/>
          <w:w w:val="100"/>
          <w:position w:val="1"/>
          <w:sz w:val="18"/>
          <w:szCs w:val="18"/>
        </w:rPr>
        <w:t>e</w:t>
      </w:r>
      <w:r>
        <w:rPr>
          <w:rFonts w:cs="Consolas" w:hAnsi="Consolas" w:eastAsia="Consolas" w:ascii="Consolas"/>
          <w:color w:val="000000"/>
          <w:spacing w:val="-1"/>
          <w:w w:val="100"/>
          <w:position w:val="1"/>
          <w:sz w:val="18"/>
          <w:szCs w:val="18"/>
        </w:rPr>
        <w:t>n</w:t>
      </w:r>
      <w:r>
        <w:rPr>
          <w:rFonts w:cs="Consolas" w:hAnsi="Consolas" w:eastAsia="Consolas" w:ascii="Consolas"/>
          <w:color w:val="000000"/>
          <w:spacing w:val="-1"/>
          <w:w w:val="100"/>
          <w:position w:val="1"/>
          <w:sz w:val="18"/>
          <w:szCs w:val="18"/>
        </w:rPr>
        <w:t>t</w:t>
      </w:r>
      <w:r>
        <w:rPr>
          <w:rFonts w:cs="Consolas" w:hAnsi="Consolas" w:eastAsia="Consolas" w:ascii="Consolas"/>
          <w:color w:val="000000"/>
          <w:spacing w:val="-1"/>
          <w:w w:val="100"/>
          <w:position w:val="1"/>
          <w:sz w:val="18"/>
          <w:szCs w:val="18"/>
        </w:rPr>
        <w:t>D</w:t>
      </w:r>
      <w:r>
        <w:rPr>
          <w:rFonts w:cs="Consolas" w:hAnsi="Consolas" w:eastAsia="Consolas" w:ascii="Consolas"/>
          <w:color w:val="000000"/>
          <w:spacing w:val="2"/>
          <w:w w:val="100"/>
          <w:position w:val="1"/>
          <w:sz w:val="18"/>
          <w:szCs w:val="18"/>
        </w:rPr>
        <w:t>e</w:t>
      </w:r>
      <w:r>
        <w:rPr>
          <w:rFonts w:cs="Consolas" w:hAnsi="Consolas" w:eastAsia="Consolas" w:ascii="Consolas"/>
          <w:color w:val="000000"/>
          <w:spacing w:val="-1"/>
          <w:w w:val="100"/>
          <w:position w:val="1"/>
          <w:sz w:val="18"/>
          <w:szCs w:val="18"/>
        </w:rPr>
        <w:t>s</w:t>
      </w:r>
      <w:r>
        <w:rPr>
          <w:rFonts w:cs="Consolas" w:hAnsi="Consolas" w:eastAsia="Consolas" w:ascii="Consolas"/>
          <w:color w:val="000000"/>
          <w:spacing w:val="-1"/>
          <w:w w:val="100"/>
          <w:position w:val="1"/>
          <w:sz w:val="18"/>
          <w:szCs w:val="18"/>
        </w:rPr>
        <w:t>c</w:t>
      </w:r>
      <w:r>
        <w:rPr>
          <w:rFonts w:cs="Consolas" w:hAnsi="Consolas" w:eastAsia="Consolas" w:ascii="Consolas"/>
          <w:color w:val="000000"/>
          <w:spacing w:val="-1"/>
          <w:w w:val="100"/>
          <w:position w:val="1"/>
          <w:sz w:val="18"/>
          <w:szCs w:val="18"/>
        </w:rPr>
        <w:t>r</w:t>
      </w:r>
      <w:r>
        <w:rPr>
          <w:rFonts w:cs="Consolas" w:hAnsi="Consolas" w:eastAsia="Consolas" w:ascii="Consolas"/>
          <w:color w:val="000000"/>
          <w:spacing w:val="2"/>
          <w:w w:val="100"/>
          <w:position w:val="1"/>
          <w:sz w:val="18"/>
          <w:szCs w:val="18"/>
        </w:rPr>
        <w:t>i</w:t>
      </w:r>
      <w:r>
        <w:rPr>
          <w:rFonts w:cs="Consolas" w:hAnsi="Consolas" w:eastAsia="Consolas" w:ascii="Consolas"/>
          <w:color w:val="000000"/>
          <w:spacing w:val="-1"/>
          <w:w w:val="100"/>
          <w:position w:val="1"/>
          <w:sz w:val="18"/>
          <w:szCs w:val="18"/>
        </w:rPr>
        <w:t>p</w:t>
      </w:r>
      <w:r>
        <w:rPr>
          <w:rFonts w:cs="Consolas" w:hAnsi="Consolas" w:eastAsia="Consolas" w:ascii="Consolas"/>
          <w:color w:val="000000"/>
          <w:spacing w:val="-1"/>
          <w:w w:val="100"/>
          <w:position w:val="1"/>
          <w:sz w:val="18"/>
          <w:szCs w:val="18"/>
        </w:rPr>
        <w:t>t</w:t>
      </w:r>
      <w:r>
        <w:rPr>
          <w:rFonts w:cs="Consolas" w:hAnsi="Consolas" w:eastAsia="Consolas" w:ascii="Consolas"/>
          <w:color w:val="000000"/>
          <w:spacing w:val="-1"/>
          <w:w w:val="100"/>
          <w:position w:val="1"/>
          <w:sz w:val="18"/>
          <w:szCs w:val="18"/>
        </w:rPr>
        <w:t>i</w:t>
      </w:r>
      <w:r>
        <w:rPr>
          <w:rFonts w:cs="Consolas" w:hAnsi="Consolas" w:eastAsia="Consolas" w:ascii="Consolas"/>
          <w:color w:val="000000"/>
          <w:spacing w:val="2"/>
          <w:w w:val="100"/>
          <w:position w:val="1"/>
          <w:sz w:val="18"/>
          <w:szCs w:val="18"/>
        </w:rPr>
        <w:t>o</w:t>
      </w:r>
      <w:r>
        <w:rPr>
          <w:rFonts w:cs="Consolas" w:hAnsi="Consolas" w:eastAsia="Consolas" w:ascii="Consolas"/>
          <w:color w:val="000000"/>
          <w:spacing w:val="-1"/>
          <w:w w:val="100"/>
          <w:position w:val="1"/>
          <w:sz w:val="18"/>
          <w:szCs w:val="18"/>
        </w:rPr>
        <w:t>n</w:t>
      </w:r>
      <w:r>
        <w:rPr>
          <w:rFonts w:cs="Consolas" w:hAnsi="Consolas" w:eastAsia="Consolas" w:ascii="Consolas"/>
          <w:color w:val="000000"/>
          <w:spacing w:val="0"/>
          <w:w w:val="100"/>
          <w:position w:val="1"/>
          <w:sz w:val="18"/>
          <w:szCs w:val="18"/>
        </w:rPr>
        <w:t>;</w:t>
      </w:r>
      <w:r>
        <w:rPr>
          <w:rFonts w:cs="Consolas" w:hAnsi="Consolas" w:eastAsia="Consolas" w:ascii="Consolas"/>
          <w:color w:val="000000"/>
          <w:spacing w:val="0"/>
          <w:w w:val="100"/>
          <w:position w:val="0"/>
          <w:sz w:val="18"/>
          <w:szCs w:val="18"/>
        </w:rPr>
      </w:r>
    </w:p>
    <w:p>
      <w:pPr>
        <w:rPr>
          <w:rFonts w:cs="Consolas" w:hAnsi="Consolas" w:eastAsia="Consolas" w:ascii="Consolas"/>
          <w:sz w:val="18"/>
          <w:szCs w:val="18"/>
        </w:rPr>
        <w:jc w:val="left"/>
        <w:spacing w:lineRule="exact" w:line="200"/>
        <w:ind w:left="100"/>
      </w:pPr>
      <w:r>
        <w:rPr>
          <w:rFonts w:cs="Consolas" w:hAnsi="Consolas" w:eastAsia="Consolas" w:ascii="Consolas"/>
          <w:color w:val="000086"/>
          <w:spacing w:val="-1"/>
          <w:w w:val="100"/>
          <w:sz w:val="18"/>
          <w:szCs w:val="18"/>
        </w:rPr>
        <w:t>i</w:t>
      </w:r>
      <w:r>
        <w:rPr>
          <w:rFonts w:cs="Consolas" w:hAnsi="Consolas" w:eastAsia="Consolas" w:ascii="Consolas"/>
          <w:color w:val="000086"/>
          <w:spacing w:val="-1"/>
          <w:w w:val="100"/>
          <w:sz w:val="18"/>
          <w:szCs w:val="18"/>
        </w:rPr>
        <w:t>m</w:t>
      </w:r>
      <w:r>
        <w:rPr>
          <w:rFonts w:cs="Consolas" w:hAnsi="Consolas" w:eastAsia="Consolas" w:ascii="Consolas"/>
          <w:color w:val="000086"/>
          <w:spacing w:val="-1"/>
          <w:w w:val="100"/>
          <w:sz w:val="18"/>
          <w:szCs w:val="18"/>
        </w:rPr>
        <w:t>p</w:t>
      </w:r>
      <w:r>
        <w:rPr>
          <w:rFonts w:cs="Consolas" w:hAnsi="Consolas" w:eastAsia="Consolas" w:ascii="Consolas"/>
          <w:color w:val="000086"/>
          <w:spacing w:val="-1"/>
          <w:w w:val="100"/>
          <w:sz w:val="18"/>
          <w:szCs w:val="18"/>
        </w:rPr>
        <w:t>o</w:t>
      </w:r>
      <w:r>
        <w:rPr>
          <w:rFonts w:cs="Consolas" w:hAnsi="Consolas" w:eastAsia="Consolas" w:ascii="Consolas"/>
          <w:color w:val="000086"/>
          <w:spacing w:val="-1"/>
          <w:w w:val="100"/>
          <w:sz w:val="18"/>
          <w:szCs w:val="18"/>
        </w:rPr>
        <w:t>r</w:t>
      </w:r>
      <w:r>
        <w:rPr>
          <w:rFonts w:cs="Consolas" w:hAnsi="Consolas" w:eastAsia="Consolas" w:ascii="Consolas"/>
          <w:color w:val="000086"/>
          <w:spacing w:val="0"/>
          <w:w w:val="100"/>
          <w:sz w:val="18"/>
          <w:szCs w:val="18"/>
        </w:rPr>
        <w:t>t</w:t>
      </w:r>
      <w:r>
        <w:rPr>
          <w:rFonts w:cs="Consolas" w:hAnsi="Consolas" w:eastAsia="Consolas" w:ascii="Consolas"/>
          <w:color w:val="000086"/>
          <w:spacing w:val="1"/>
          <w:w w:val="100"/>
          <w:sz w:val="18"/>
          <w:szCs w:val="18"/>
        </w:rPr>
        <w:t> </w:t>
      </w:r>
      <w:r>
        <w:rPr>
          <w:rFonts w:cs="Consolas" w:hAnsi="Consolas" w:eastAsia="Consolas" w:ascii="Consolas"/>
          <w:color w:val="000086"/>
          <w:spacing w:val="-1"/>
          <w:w w:val="100"/>
          <w:sz w:val="18"/>
          <w:szCs w:val="18"/>
        </w:rPr>
        <w:t>s</w:t>
      </w:r>
      <w:r>
        <w:rPr>
          <w:rFonts w:cs="Consolas" w:hAnsi="Consolas" w:eastAsia="Consolas" w:ascii="Consolas"/>
          <w:color w:val="000086"/>
          <w:spacing w:val="-1"/>
          <w:w w:val="100"/>
          <w:sz w:val="18"/>
          <w:szCs w:val="18"/>
        </w:rPr>
        <w:t>t</w:t>
      </w:r>
      <w:r>
        <w:rPr>
          <w:rFonts w:cs="Consolas" w:hAnsi="Consolas" w:eastAsia="Consolas" w:ascii="Consolas"/>
          <w:color w:val="000086"/>
          <w:spacing w:val="2"/>
          <w:w w:val="100"/>
          <w:sz w:val="18"/>
          <w:szCs w:val="18"/>
        </w:rPr>
        <w:t>a</w:t>
      </w:r>
      <w:r>
        <w:rPr>
          <w:rFonts w:cs="Consolas" w:hAnsi="Consolas" w:eastAsia="Consolas" w:ascii="Consolas"/>
          <w:color w:val="000086"/>
          <w:spacing w:val="-1"/>
          <w:w w:val="100"/>
          <w:sz w:val="18"/>
          <w:szCs w:val="18"/>
        </w:rPr>
        <w:t>t</w:t>
      </w:r>
      <w:r>
        <w:rPr>
          <w:rFonts w:cs="Consolas" w:hAnsi="Consolas" w:eastAsia="Consolas" w:ascii="Consolas"/>
          <w:color w:val="000086"/>
          <w:spacing w:val="-1"/>
          <w:w w:val="100"/>
          <w:sz w:val="18"/>
          <w:szCs w:val="18"/>
        </w:rPr>
        <w:t>i</w:t>
      </w:r>
      <w:r>
        <w:rPr>
          <w:rFonts w:cs="Consolas" w:hAnsi="Consolas" w:eastAsia="Consolas" w:ascii="Consolas"/>
          <w:color w:val="000086"/>
          <w:spacing w:val="0"/>
          <w:w w:val="100"/>
          <w:sz w:val="18"/>
          <w:szCs w:val="18"/>
        </w:rPr>
        <w:t>c</w:t>
      </w:r>
      <w:r>
        <w:rPr>
          <w:rFonts w:cs="Consolas" w:hAnsi="Consolas" w:eastAsia="Consolas" w:ascii="Consolas"/>
          <w:color w:val="000086"/>
          <w:spacing w:val="1"/>
          <w:w w:val="100"/>
          <w:sz w:val="18"/>
          <w:szCs w:val="18"/>
        </w:rPr>
        <w:t> </w:t>
      </w:r>
      <w:r>
        <w:rPr>
          <w:rFonts w:cs="Consolas" w:hAnsi="Consolas" w:eastAsia="Consolas" w:ascii="Consolas"/>
          <w:color w:val="000000"/>
          <w:spacing w:val="-1"/>
          <w:w w:val="100"/>
          <w:sz w:val="18"/>
          <w:szCs w:val="18"/>
        </w:rPr>
        <w:t>a</w:t>
      </w:r>
      <w:r>
        <w:rPr>
          <w:rFonts w:cs="Consolas" w:hAnsi="Consolas" w:eastAsia="Consolas" w:ascii="Consolas"/>
          <w:color w:val="000000"/>
          <w:spacing w:val="-1"/>
          <w:w w:val="100"/>
          <w:sz w:val="18"/>
          <w:szCs w:val="18"/>
        </w:rPr>
        <w:t>n</w:t>
      </w:r>
      <w:r>
        <w:rPr>
          <w:rFonts w:cs="Consolas" w:hAnsi="Consolas" w:eastAsia="Consolas" w:ascii="Consolas"/>
          <w:color w:val="000000"/>
          <w:spacing w:val="-1"/>
          <w:w w:val="100"/>
          <w:sz w:val="18"/>
          <w:szCs w:val="18"/>
        </w:rPr>
        <w:t>d</w:t>
      </w:r>
      <w:r>
        <w:rPr>
          <w:rFonts w:cs="Consolas" w:hAnsi="Consolas" w:eastAsia="Consolas" w:ascii="Consolas"/>
          <w:color w:val="000000"/>
          <w:spacing w:val="2"/>
          <w:w w:val="100"/>
          <w:sz w:val="18"/>
          <w:szCs w:val="18"/>
        </w:rPr>
        <w:t>r</w:t>
      </w:r>
      <w:r>
        <w:rPr>
          <w:rFonts w:cs="Consolas" w:hAnsi="Consolas" w:eastAsia="Consolas" w:ascii="Consolas"/>
          <w:color w:val="000000"/>
          <w:spacing w:val="-1"/>
          <w:w w:val="100"/>
          <w:sz w:val="18"/>
          <w:szCs w:val="18"/>
        </w:rPr>
        <w:t>o</w:t>
      </w:r>
      <w:r>
        <w:rPr>
          <w:rFonts w:cs="Consolas" w:hAnsi="Consolas" w:eastAsia="Consolas" w:ascii="Consolas"/>
          <w:color w:val="000000"/>
          <w:spacing w:val="-1"/>
          <w:w w:val="100"/>
          <w:sz w:val="18"/>
          <w:szCs w:val="18"/>
        </w:rPr>
        <w:t>i</w:t>
      </w:r>
      <w:r>
        <w:rPr>
          <w:rFonts w:cs="Consolas" w:hAnsi="Consolas" w:eastAsia="Consolas" w:ascii="Consolas"/>
          <w:color w:val="000000"/>
          <w:spacing w:val="-1"/>
          <w:w w:val="100"/>
          <w:sz w:val="18"/>
          <w:szCs w:val="18"/>
        </w:rPr>
        <w:t>d</w:t>
      </w:r>
      <w:r>
        <w:rPr>
          <w:rFonts w:cs="Consolas" w:hAnsi="Consolas" w:eastAsia="Consolas" w:ascii="Consolas"/>
          <w:color w:val="666600"/>
          <w:spacing w:val="-1"/>
          <w:w w:val="100"/>
          <w:sz w:val="18"/>
          <w:szCs w:val="18"/>
        </w:rPr>
        <w:t>.</w:t>
      </w:r>
      <w:r>
        <w:rPr>
          <w:rFonts w:cs="Consolas" w:hAnsi="Consolas" w:eastAsia="Consolas" w:ascii="Consolas"/>
          <w:color w:val="000000"/>
          <w:spacing w:val="2"/>
          <w:w w:val="100"/>
          <w:sz w:val="18"/>
          <w:szCs w:val="18"/>
        </w:rPr>
        <w:t>s</w:t>
      </w:r>
      <w:r>
        <w:rPr>
          <w:rFonts w:cs="Consolas" w:hAnsi="Consolas" w:eastAsia="Consolas" w:ascii="Consolas"/>
          <w:color w:val="000000"/>
          <w:spacing w:val="2"/>
          <w:w w:val="100"/>
          <w:sz w:val="18"/>
          <w:szCs w:val="18"/>
        </w:rPr>
        <w:t>u</w:t>
      </w:r>
      <w:r>
        <w:rPr>
          <w:rFonts w:cs="Consolas" w:hAnsi="Consolas" w:eastAsia="Consolas" w:ascii="Consolas"/>
          <w:color w:val="000000"/>
          <w:spacing w:val="-1"/>
          <w:w w:val="100"/>
          <w:sz w:val="18"/>
          <w:szCs w:val="18"/>
        </w:rPr>
        <w:t>p</w:t>
      </w:r>
      <w:r>
        <w:rPr>
          <w:rFonts w:cs="Consolas" w:hAnsi="Consolas" w:eastAsia="Consolas" w:ascii="Consolas"/>
          <w:color w:val="000000"/>
          <w:spacing w:val="-1"/>
          <w:w w:val="100"/>
          <w:sz w:val="18"/>
          <w:szCs w:val="18"/>
        </w:rPr>
        <w:t>p</w:t>
      </w:r>
      <w:r>
        <w:rPr>
          <w:rFonts w:cs="Consolas" w:hAnsi="Consolas" w:eastAsia="Consolas" w:ascii="Consolas"/>
          <w:color w:val="000000"/>
          <w:spacing w:val="-1"/>
          <w:w w:val="100"/>
          <w:sz w:val="18"/>
          <w:szCs w:val="18"/>
        </w:rPr>
        <w:t>o</w:t>
      </w:r>
      <w:r>
        <w:rPr>
          <w:rFonts w:cs="Consolas" w:hAnsi="Consolas" w:eastAsia="Consolas" w:ascii="Consolas"/>
          <w:color w:val="000000"/>
          <w:spacing w:val="-1"/>
          <w:w w:val="100"/>
          <w:sz w:val="18"/>
          <w:szCs w:val="18"/>
        </w:rPr>
        <w:t>r</w:t>
      </w:r>
      <w:r>
        <w:rPr>
          <w:rFonts w:cs="Consolas" w:hAnsi="Consolas" w:eastAsia="Consolas" w:ascii="Consolas"/>
          <w:color w:val="000000"/>
          <w:spacing w:val="0"/>
          <w:w w:val="100"/>
          <w:sz w:val="18"/>
          <w:szCs w:val="18"/>
        </w:rPr>
        <w:t>t</w:t>
      </w:r>
      <w:r>
        <w:rPr>
          <w:rFonts w:cs="Consolas" w:hAnsi="Consolas" w:eastAsia="Consolas" w:ascii="Consolas"/>
          <w:color w:val="666600"/>
          <w:spacing w:val="2"/>
          <w:w w:val="100"/>
          <w:sz w:val="18"/>
          <w:szCs w:val="18"/>
        </w:rPr>
        <w:t>.</w:t>
      </w:r>
      <w:r>
        <w:rPr>
          <w:rFonts w:cs="Consolas" w:hAnsi="Consolas" w:eastAsia="Consolas" w:ascii="Consolas"/>
          <w:color w:val="000000"/>
          <w:spacing w:val="-1"/>
          <w:w w:val="100"/>
          <w:sz w:val="18"/>
          <w:szCs w:val="18"/>
        </w:rPr>
        <w:t>tes</w:t>
      </w:r>
      <w:r>
        <w:rPr>
          <w:rFonts w:cs="Consolas" w:hAnsi="Consolas" w:eastAsia="Consolas" w:ascii="Consolas"/>
          <w:color w:val="000000"/>
          <w:spacing w:val="2"/>
          <w:w w:val="100"/>
          <w:sz w:val="18"/>
          <w:szCs w:val="18"/>
        </w:rPr>
        <w:t>t</w:t>
      </w:r>
      <w:r>
        <w:rPr>
          <w:rFonts w:cs="Consolas" w:hAnsi="Consolas" w:eastAsia="Consolas" w:ascii="Consolas"/>
          <w:color w:val="666600"/>
          <w:spacing w:val="-1"/>
          <w:w w:val="100"/>
          <w:sz w:val="18"/>
          <w:szCs w:val="18"/>
        </w:rPr>
        <w:t>.</w:t>
      </w:r>
      <w:r>
        <w:rPr>
          <w:rFonts w:cs="Consolas" w:hAnsi="Consolas" w:eastAsia="Consolas" w:ascii="Consolas"/>
          <w:color w:val="000000"/>
          <w:spacing w:val="-1"/>
          <w:w w:val="100"/>
          <w:sz w:val="18"/>
          <w:szCs w:val="18"/>
        </w:rPr>
        <w:t>e</w:t>
      </w:r>
      <w:r>
        <w:rPr>
          <w:rFonts w:cs="Consolas" w:hAnsi="Consolas" w:eastAsia="Consolas" w:ascii="Consolas"/>
          <w:color w:val="000000"/>
          <w:spacing w:val="-1"/>
          <w:w w:val="100"/>
          <w:sz w:val="18"/>
          <w:szCs w:val="18"/>
        </w:rPr>
        <w:t>s</w:t>
      </w:r>
      <w:r>
        <w:rPr>
          <w:rFonts w:cs="Consolas" w:hAnsi="Consolas" w:eastAsia="Consolas" w:ascii="Consolas"/>
          <w:color w:val="000000"/>
          <w:spacing w:val="2"/>
          <w:w w:val="100"/>
          <w:sz w:val="18"/>
          <w:szCs w:val="18"/>
        </w:rPr>
        <w:t>p</w:t>
      </w:r>
      <w:r>
        <w:rPr>
          <w:rFonts w:cs="Consolas" w:hAnsi="Consolas" w:eastAsia="Consolas" w:ascii="Consolas"/>
          <w:color w:val="000000"/>
          <w:spacing w:val="-1"/>
          <w:w w:val="100"/>
          <w:sz w:val="18"/>
          <w:szCs w:val="18"/>
        </w:rPr>
        <w:t>r</w:t>
      </w:r>
      <w:r>
        <w:rPr>
          <w:rFonts w:cs="Consolas" w:hAnsi="Consolas" w:eastAsia="Consolas" w:ascii="Consolas"/>
          <w:color w:val="000000"/>
          <w:spacing w:val="-1"/>
          <w:w w:val="100"/>
          <w:sz w:val="18"/>
          <w:szCs w:val="18"/>
        </w:rPr>
        <w:t>e</w:t>
      </w:r>
      <w:r>
        <w:rPr>
          <w:rFonts w:cs="Consolas" w:hAnsi="Consolas" w:eastAsia="Consolas" w:ascii="Consolas"/>
          <w:color w:val="000000"/>
          <w:spacing w:val="-1"/>
          <w:w w:val="100"/>
          <w:sz w:val="18"/>
          <w:szCs w:val="18"/>
        </w:rPr>
        <w:t>s</w:t>
      </w:r>
      <w:r>
        <w:rPr>
          <w:rFonts w:cs="Consolas" w:hAnsi="Consolas" w:eastAsia="Consolas" w:ascii="Consolas"/>
          <w:color w:val="000000"/>
          <w:spacing w:val="2"/>
          <w:w w:val="100"/>
          <w:sz w:val="18"/>
          <w:szCs w:val="18"/>
        </w:rPr>
        <w:t>s</w:t>
      </w:r>
      <w:r>
        <w:rPr>
          <w:rFonts w:cs="Consolas" w:hAnsi="Consolas" w:eastAsia="Consolas" w:ascii="Consolas"/>
          <w:color w:val="000000"/>
          <w:spacing w:val="-1"/>
          <w:w w:val="100"/>
          <w:sz w:val="18"/>
          <w:szCs w:val="18"/>
        </w:rPr>
        <w:t>o</w:t>
      </w:r>
      <w:r>
        <w:rPr>
          <w:rFonts w:cs="Consolas" w:hAnsi="Consolas" w:eastAsia="Consolas" w:ascii="Consolas"/>
          <w:color w:val="666600"/>
          <w:spacing w:val="-1"/>
          <w:w w:val="100"/>
          <w:sz w:val="18"/>
          <w:szCs w:val="18"/>
        </w:rPr>
        <w:t>.</w:t>
      </w:r>
      <w:r>
        <w:rPr>
          <w:rFonts w:cs="Consolas" w:hAnsi="Consolas" w:eastAsia="Consolas" w:ascii="Consolas"/>
          <w:color w:val="000000"/>
          <w:spacing w:val="-1"/>
          <w:w w:val="100"/>
          <w:sz w:val="18"/>
          <w:szCs w:val="18"/>
        </w:rPr>
        <w:t>m</w:t>
      </w:r>
      <w:r>
        <w:rPr>
          <w:rFonts w:cs="Consolas" w:hAnsi="Consolas" w:eastAsia="Consolas" w:ascii="Consolas"/>
          <w:color w:val="000000"/>
          <w:spacing w:val="-1"/>
          <w:w w:val="100"/>
          <w:sz w:val="18"/>
          <w:szCs w:val="18"/>
        </w:rPr>
        <w:t>a</w:t>
      </w:r>
      <w:r>
        <w:rPr>
          <w:rFonts w:cs="Consolas" w:hAnsi="Consolas" w:eastAsia="Consolas" w:ascii="Consolas"/>
          <w:color w:val="000000"/>
          <w:spacing w:val="2"/>
          <w:w w:val="100"/>
          <w:sz w:val="18"/>
          <w:szCs w:val="18"/>
        </w:rPr>
        <w:t>t</w:t>
      </w:r>
      <w:r>
        <w:rPr>
          <w:rFonts w:cs="Consolas" w:hAnsi="Consolas" w:eastAsia="Consolas" w:ascii="Consolas"/>
          <w:color w:val="000000"/>
          <w:spacing w:val="2"/>
          <w:w w:val="100"/>
          <w:sz w:val="18"/>
          <w:szCs w:val="18"/>
        </w:rPr>
        <w:t>c</w:t>
      </w:r>
      <w:r>
        <w:rPr>
          <w:rFonts w:cs="Consolas" w:hAnsi="Consolas" w:eastAsia="Consolas" w:ascii="Consolas"/>
          <w:color w:val="000000"/>
          <w:spacing w:val="-1"/>
          <w:w w:val="100"/>
          <w:sz w:val="18"/>
          <w:szCs w:val="18"/>
        </w:rPr>
        <w:t>h</w:t>
      </w:r>
      <w:r>
        <w:rPr>
          <w:rFonts w:cs="Consolas" w:hAnsi="Consolas" w:eastAsia="Consolas" w:ascii="Consolas"/>
          <w:color w:val="000000"/>
          <w:spacing w:val="-1"/>
          <w:w w:val="100"/>
          <w:sz w:val="18"/>
          <w:szCs w:val="18"/>
        </w:rPr>
        <w:t>e</w:t>
      </w:r>
      <w:r>
        <w:rPr>
          <w:rFonts w:cs="Consolas" w:hAnsi="Consolas" w:eastAsia="Consolas" w:ascii="Consolas"/>
          <w:color w:val="000000"/>
          <w:spacing w:val="0"/>
          <w:w w:val="100"/>
          <w:sz w:val="18"/>
          <w:szCs w:val="18"/>
        </w:rPr>
        <w:t>r</w:t>
      </w:r>
      <w:r>
        <w:rPr>
          <w:rFonts w:cs="Consolas" w:hAnsi="Consolas" w:eastAsia="Consolas" w:ascii="Consolas"/>
          <w:color w:val="666600"/>
          <w:spacing w:val="-1"/>
          <w:w w:val="100"/>
          <w:sz w:val="18"/>
          <w:szCs w:val="18"/>
        </w:rPr>
        <w:t>.</w:t>
      </w:r>
      <w:r>
        <w:rPr>
          <w:rFonts w:cs="Consolas" w:hAnsi="Consolas" w:eastAsia="Consolas" w:ascii="Consolas"/>
          <w:color w:val="660066"/>
          <w:spacing w:val="-1"/>
          <w:w w:val="100"/>
          <w:sz w:val="18"/>
          <w:szCs w:val="18"/>
        </w:rPr>
        <w:t>V</w:t>
      </w:r>
      <w:r>
        <w:rPr>
          <w:rFonts w:cs="Consolas" w:hAnsi="Consolas" w:eastAsia="Consolas" w:ascii="Consolas"/>
          <w:color w:val="660066"/>
          <w:spacing w:val="2"/>
          <w:w w:val="100"/>
          <w:sz w:val="18"/>
          <w:szCs w:val="18"/>
        </w:rPr>
        <w:t>i</w:t>
      </w:r>
      <w:r>
        <w:rPr>
          <w:rFonts w:cs="Consolas" w:hAnsi="Consolas" w:eastAsia="Consolas" w:ascii="Consolas"/>
          <w:color w:val="660066"/>
          <w:spacing w:val="-1"/>
          <w:w w:val="100"/>
          <w:sz w:val="18"/>
          <w:szCs w:val="18"/>
        </w:rPr>
        <w:t>e</w:t>
      </w:r>
      <w:r>
        <w:rPr>
          <w:rFonts w:cs="Consolas" w:hAnsi="Consolas" w:eastAsia="Consolas" w:ascii="Consolas"/>
          <w:color w:val="660066"/>
          <w:spacing w:val="-1"/>
          <w:w w:val="100"/>
          <w:sz w:val="18"/>
          <w:szCs w:val="18"/>
        </w:rPr>
        <w:t>w</w:t>
      </w:r>
      <w:r>
        <w:rPr>
          <w:rFonts w:cs="Consolas" w:hAnsi="Consolas" w:eastAsia="Consolas" w:ascii="Consolas"/>
          <w:color w:val="660066"/>
          <w:spacing w:val="-1"/>
          <w:w w:val="100"/>
          <w:sz w:val="18"/>
          <w:szCs w:val="18"/>
        </w:rPr>
        <w:t>M</w:t>
      </w:r>
      <w:r>
        <w:rPr>
          <w:rFonts w:cs="Consolas" w:hAnsi="Consolas" w:eastAsia="Consolas" w:ascii="Consolas"/>
          <w:color w:val="660066"/>
          <w:spacing w:val="2"/>
          <w:w w:val="100"/>
          <w:sz w:val="18"/>
          <w:szCs w:val="18"/>
        </w:rPr>
        <w:t>a</w:t>
      </w:r>
      <w:r>
        <w:rPr>
          <w:rFonts w:cs="Consolas" w:hAnsi="Consolas" w:eastAsia="Consolas" w:ascii="Consolas"/>
          <w:color w:val="660066"/>
          <w:spacing w:val="-1"/>
          <w:w w:val="100"/>
          <w:sz w:val="18"/>
          <w:szCs w:val="18"/>
        </w:rPr>
        <w:t>t</w:t>
      </w:r>
      <w:r>
        <w:rPr>
          <w:rFonts w:cs="Consolas" w:hAnsi="Consolas" w:eastAsia="Consolas" w:ascii="Consolas"/>
          <w:color w:val="660066"/>
          <w:spacing w:val="-1"/>
          <w:w w:val="100"/>
          <w:sz w:val="18"/>
          <w:szCs w:val="18"/>
        </w:rPr>
        <w:t>c</w:t>
      </w:r>
      <w:r>
        <w:rPr>
          <w:rFonts w:cs="Consolas" w:hAnsi="Consolas" w:eastAsia="Consolas" w:ascii="Consolas"/>
          <w:color w:val="660066"/>
          <w:spacing w:val="-1"/>
          <w:w w:val="100"/>
          <w:sz w:val="18"/>
          <w:szCs w:val="18"/>
        </w:rPr>
        <w:t>h</w:t>
      </w:r>
      <w:r>
        <w:rPr>
          <w:rFonts w:cs="Consolas" w:hAnsi="Consolas" w:eastAsia="Consolas" w:ascii="Consolas"/>
          <w:color w:val="660066"/>
          <w:spacing w:val="2"/>
          <w:w w:val="100"/>
          <w:sz w:val="18"/>
          <w:szCs w:val="18"/>
        </w:rPr>
        <w:t>e</w:t>
      </w:r>
      <w:r>
        <w:rPr>
          <w:rFonts w:cs="Consolas" w:hAnsi="Consolas" w:eastAsia="Consolas" w:ascii="Consolas"/>
          <w:color w:val="660066"/>
          <w:spacing w:val="-1"/>
          <w:w w:val="100"/>
          <w:sz w:val="18"/>
          <w:szCs w:val="18"/>
        </w:rPr>
        <w:t>r</w:t>
      </w:r>
      <w:r>
        <w:rPr>
          <w:rFonts w:cs="Consolas" w:hAnsi="Consolas" w:eastAsia="Consolas" w:ascii="Consolas"/>
          <w:color w:val="660066"/>
          <w:spacing w:val="-1"/>
          <w:w w:val="100"/>
          <w:sz w:val="18"/>
          <w:szCs w:val="18"/>
        </w:rPr>
        <w:t>s</w:t>
      </w:r>
      <w:r>
        <w:rPr>
          <w:rFonts w:cs="Consolas" w:hAnsi="Consolas" w:eastAsia="Consolas" w:ascii="Consolas"/>
          <w:color w:val="666600"/>
          <w:spacing w:val="-1"/>
          <w:w w:val="100"/>
          <w:sz w:val="18"/>
          <w:szCs w:val="18"/>
        </w:rPr>
        <w:t>.</w:t>
      </w:r>
      <w:r>
        <w:rPr>
          <w:rFonts w:cs="Consolas" w:hAnsi="Consolas" w:eastAsia="Consolas" w:ascii="Consolas"/>
          <w:color w:val="000000"/>
          <w:spacing w:val="2"/>
          <w:w w:val="100"/>
          <w:sz w:val="18"/>
          <w:szCs w:val="18"/>
        </w:rPr>
        <w:t>w</w:t>
      </w:r>
      <w:r>
        <w:rPr>
          <w:rFonts w:cs="Consolas" w:hAnsi="Consolas" w:eastAsia="Consolas" w:ascii="Consolas"/>
          <w:color w:val="000000"/>
          <w:spacing w:val="-1"/>
          <w:w w:val="100"/>
          <w:sz w:val="18"/>
          <w:szCs w:val="18"/>
        </w:rPr>
        <w:t>i</w:t>
      </w:r>
      <w:r>
        <w:rPr>
          <w:rFonts w:cs="Consolas" w:hAnsi="Consolas" w:eastAsia="Consolas" w:ascii="Consolas"/>
          <w:color w:val="000000"/>
          <w:spacing w:val="-1"/>
          <w:w w:val="100"/>
          <w:sz w:val="18"/>
          <w:szCs w:val="18"/>
        </w:rPr>
        <w:t>t</w:t>
      </w:r>
      <w:r>
        <w:rPr>
          <w:rFonts w:cs="Consolas" w:hAnsi="Consolas" w:eastAsia="Consolas" w:ascii="Consolas"/>
          <w:color w:val="000000"/>
          <w:spacing w:val="-1"/>
          <w:w w:val="100"/>
          <w:sz w:val="18"/>
          <w:szCs w:val="18"/>
        </w:rPr>
        <w:t>h</w:t>
      </w:r>
      <w:r>
        <w:rPr>
          <w:rFonts w:cs="Consolas" w:hAnsi="Consolas" w:eastAsia="Consolas" w:ascii="Consolas"/>
          <w:color w:val="000000"/>
          <w:spacing w:val="-1"/>
          <w:w w:val="100"/>
          <w:sz w:val="18"/>
          <w:szCs w:val="18"/>
        </w:rPr>
        <w:t>I</w:t>
      </w:r>
      <w:r>
        <w:rPr>
          <w:rFonts w:cs="Consolas" w:hAnsi="Consolas" w:eastAsia="Consolas" w:ascii="Consolas"/>
          <w:color w:val="000000"/>
          <w:spacing w:val="2"/>
          <w:w w:val="100"/>
          <w:sz w:val="18"/>
          <w:szCs w:val="18"/>
        </w:rPr>
        <w:t>d</w:t>
      </w:r>
      <w:r>
        <w:rPr>
          <w:rFonts w:cs="Consolas" w:hAnsi="Consolas" w:eastAsia="Consolas" w:ascii="Consolas"/>
          <w:color w:val="000000"/>
          <w:spacing w:val="0"/>
          <w:w w:val="100"/>
          <w:sz w:val="18"/>
          <w:szCs w:val="18"/>
        </w:rPr>
        <w:t>;</w:t>
      </w:r>
    </w:p>
    <w:p>
      <w:pPr>
        <w:rPr>
          <w:rFonts w:cs="Consolas" w:hAnsi="Consolas" w:eastAsia="Consolas" w:ascii="Consolas"/>
          <w:sz w:val="18"/>
          <w:szCs w:val="18"/>
        </w:rPr>
        <w:jc w:val="left"/>
        <w:spacing w:lineRule="exact" w:line="200"/>
        <w:ind w:left="100"/>
      </w:pPr>
      <w:r>
        <w:rPr>
          <w:rFonts w:cs="Consolas" w:hAnsi="Consolas" w:eastAsia="Consolas" w:ascii="Consolas"/>
          <w:color w:val="000086"/>
          <w:spacing w:val="-1"/>
          <w:w w:val="100"/>
          <w:sz w:val="18"/>
          <w:szCs w:val="18"/>
        </w:rPr>
        <w:t>i</w:t>
      </w:r>
      <w:r>
        <w:rPr>
          <w:rFonts w:cs="Consolas" w:hAnsi="Consolas" w:eastAsia="Consolas" w:ascii="Consolas"/>
          <w:color w:val="000086"/>
          <w:spacing w:val="-1"/>
          <w:w w:val="100"/>
          <w:sz w:val="18"/>
          <w:szCs w:val="18"/>
        </w:rPr>
        <w:t>m</w:t>
      </w:r>
      <w:r>
        <w:rPr>
          <w:rFonts w:cs="Consolas" w:hAnsi="Consolas" w:eastAsia="Consolas" w:ascii="Consolas"/>
          <w:color w:val="000086"/>
          <w:spacing w:val="-1"/>
          <w:w w:val="100"/>
          <w:sz w:val="18"/>
          <w:szCs w:val="18"/>
        </w:rPr>
        <w:t>p</w:t>
      </w:r>
      <w:r>
        <w:rPr>
          <w:rFonts w:cs="Consolas" w:hAnsi="Consolas" w:eastAsia="Consolas" w:ascii="Consolas"/>
          <w:color w:val="000086"/>
          <w:spacing w:val="-1"/>
          <w:w w:val="100"/>
          <w:sz w:val="18"/>
          <w:szCs w:val="18"/>
        </w:rPr>
        <w:t>o</w:t>
      </w:r>
      <w:r>
        <w:rPr>
          <w:rFonts w:cs="Consolas" w:hAnsi="Consolas" w:eastAsia="Consolas" w:ascii="Consolas"/>
          <w:color w:val="000086"/>
          <w:spacing w:val="-1"/>
          <w:w w:val="100"/>
          <w:sz w:val="18"/>
          <w:szCs w:val="18"/>
        </w:rPr>
        <w:t>r</w:t>
      </w:r>
      <w:r>
        <w:rPr>
          <w:rFonts w:cs="Consolas" w:hAnsi="Consolas" w:eastAsia="Consolas" w:ascii="Consolas"/>
          <w:color w:val="000086"/>
          <w:spacing w:val="0"/>
          <w:w w:val="100"/>
          <w:sz w:val="18"/>
          <w:szCs w:val="18"/>
        </w:rPr>
        <w:t>t</w:t>
      </w:r>
      <w:r>
        <w:rPr>
          <w:rFonts w:cs="Consolas" w:hAnsi="Consolas" w:eastAsia="Consolas" w:ascii="Consolas"/>
          <w:color w:val="000086"/>
          <w:spacing w:val="1"/>
          <w:w w:val="100"/>
          <w:sz w:val="18"/>
          <w:szCs w:val="18"/>
        </w:rPr>
        <w:t> </w:t>
      </w:r>
      <w:r>
        <w:rPr>
          <w:rFonts w:cs="Consolas" w:hAnsi="Consolas" w:eastAsia="Consolas" w:ascii="Consolas"/>
          <w:color w:val="000086"/>
          <w:spacing w:val="-1"/>
          <w:w w:val="100"/>
          <w:sz w:val="18"/>
          <w:szCs w:val="18"/>
        </w:rPr>
        <w:t>s</w:t>
      </w:r>
      <w:r>
        <w:rPr>
          <w:rFonts w:cs="Consolas" w:hAnsi="Consolas" w:eastAsia="Consolas" w:ascii="Consolas"/>
          <w:color w:val="000086"/>
          <w:spacing w:val="-1"/>
          <w:w w:val="100"/>
          <w:sz w:val="18"/>
          <w:szCs w:val="18"/>
        </w:rPr>
        <w:t>t</w:t>
      </w:r>
      <w:r>
        <w:rPr>
          <w:rFonts w:cs="Consolas" w:hAnsi="Consolas" w:eastAsia="Consolas" w:ascii="Consolas"/>
          <w:color w:val="000086"/>
          <w:spacing w:val="2"/>
          <w:w w:val="100"/>
          <w:sz w:val="18"/>
          <w:szCs w:val="18"/>
        </w:rPr>
        <w:t>a</w:t>
      </w:r>
      <w:r>
        <w:rPr>
          <w:rFonts w:cs="Consolas" w:hAnsi="Consolas" w:eastAsia="Consolas" w:ascii="Consolas"/>
          <w:color w:val="000086"/>
          <w:spacing w:val="-1"/>
          <w:w w:val="100"/>
          <w:sz w:val="18"/>
          <w:szCs w:val="18"/>
        </w:rPr>
        <w:t>t</w:t>
      </w:r>
      <w:r>
        <w:rPr>
          <w:rFonts w:cs="Consolas" w:hAnsi="Consolas" w:eastAsia="Consolas" w:ascii="Consolas"/>
          <w:color w:val="000086"/>
          <w:spacing w:val="-1"/>
          <w:w w:val="100"/>
          <w:sz w:val="18"/>
          <w:szCs w:val="18"/>
        </w:rPr>
        <w:t>i</w:t>
      </w:r>
      <w:r>
        <w:rPr>
          <w:rFonts w:cs="Consolas" w:hAnsi="Consolas" w:eastAsia="Consolas" w:ascii="Consolas"/>
          <w:color w:val="000086"/>
          <w:spacing w:val="0"/>
          <w:w w:val="100"/>
          <w:sz w:val="18"/>
          <w:szCs w:val="18"/>
        </w:rPr>
        <w:t>c</w:t>
      </w:r>
      <w:r>
        <w:rPr>
          <w:rFonts w:cs="Consolas" w:hAnsi="Consolas" w:eastAsia="Consolas" w:ascii="Consolas"/>
          <w:color w:val="000086"/>
          <w:spacing w:val="1"/>
          <w:w w:val="100"/>
          <w:sz w:val="18"/>
          <w:szCs w:val="18"/>
        </w:rPr>
        <w:t> </w:t>
      </w:r>
      <w:r>
        <w:rPr>
          <w:rFonts w:cs="Consolas" w:hAnsi="Consolas" w:eastAsia="Consolas" w:ascii="Consolas"/>
          <w:color w:val="000000"/>
          <w:spacing w:val="-1"/>
          <w:w w:val="100"/>
          <w:sz w:val="18"/>
          <w:szCs w:val="18"/>
        </w:rPr>
        <w:t>a</w:t>
      </w:r>
      <w:r>
        <w:rPr>
          <w:rFonts w:cs="Consolas" w:hAnsi="Consolas" w:eastAsia="Consolas" w:ascii="Consolas"/>
          <w:color w:val="000000"/>
          <w:spacing w:val="-1"/>
          <w:w w:val="100"/>
          <w:sz w:val="18"/>
          <w:szCs w:val="18"/>
        </w:rPr>
        <w:t>n</w:t>
      </w:r>
      <w:r>
        <w:rPr>
          <w:rFonts w:cs="Consolas" w:hAnsi="Consolas" w:eastAsia="Consolas" w:ascii="Consolas"/>
          <w:color w:val="000000"/>
          <w:spacing w:val="-1"/>
          <w:w w:val="100"/>
          <w:sz w:val="18"/>
          <w:szCs w:val="18"/>
        </w:rPr>
        <w:t>d</w:t>
      </w:r>
      <w:r>
        <w:rPr>
          <w:rFonts w:cs="Consolas" w:hAnsi="Consolas" w:eastAsia="Consolas" w:ascii="Consolas"/>
          <w:color w:val="000000"/>
          <w:spacing w:val="2"/>
          <w:w w:val="100"/>
          <w:sz w:val="18"/>
          <w:szCs w:val="18"/>
        </w:rPr>
        <w:t>r</w:t>
      </w:r>
      <w:r>
        <w:rPr>
          <w:rFonts w:cs="Consolas" w:hAnsi="Consolas" w:eastAsia="Consolas" w:ascii="Consolas"/>
          <w:color w:val="000000"/>
          <w:spacing w:val="-1"/>
          <w:w w:val="100"/>
          <w:sz w:val="18"/>
          <w:szCs w:val="18"/>
        </w:rPr>
        <w:t>o</w:t>
      </w:r>
      <w:r>
        <w:rPr>
          <w:rFonts w:cs="Consolas" w:hAnsi="Consolas" w:eastAsia="Consolas" w:ascii="Consolas"/>
          <w:color w:val="000000"/>
          <w:spacing w:val="-1"/>
          <w:w w:val="100"/>
          <w:sz w:val="18"/>
          <w:szCs w:val="18"/>
        </w:rPr>
        <w:t>i</w:t>
      </w:r>
      <w:r>
        <w:rPr>
          <w:rFonts w:cs="Consolas" w:hAnsi="Consolas" w:eastAsia="Consolas" w:ascii="Consolas"/>
          <w:color w:val="000000"/>
          <w:spacing w:val="-1"/>
          <w:w w:val="100"/>
          <w:sz w:val="18"/>
          <w:szCs w:val="18"/>
        </w:rPr>
        <w:t>d</w:t>
      </w:r>
      <w:r>
        <w:rPr>
          <w:rFonts w:cs="Consolas" w:hAnsi="Consolas" w:eastAsia="Consolas" w:ascii="Consolas"/>
          <w:color w:val="666600"/>
          <w:spacing w:val="-1"/>
          <w:w w:val="100"/>
          <w:sz w:val="18"/>
          <w:szCs w:val="18"/>
        </w:rPr>
        <w:t>.</w:t>
      </w:r>
      <w:r>
        <w:rPr>
          <w:rFonts w:cs="Consolas" w:hAnsi="Consolas" w:eastAsia="Consolas" w:ascii="Consolas"/>
          <w:color w:val="000000"/>
          <w:spacing w:val="2"/>
          <w:w w:val="100"/>
          <w:sz w:val="18"/>
          <w:szCs w:val="18"/>
        </w:rPr>
        <w:t>s</w:t>
      </w:r>
      <w:r>
        <w:rPr>
          <w:rFonts w:cs="Consolas" w:hAnsi="Consolas" w:eastAsia="Consolas" w:ascii="Consolas"/>
          <w:color w:val="000000"/>
          <w:spacing w:val="2"/>
          <w:w w:val="100"/>
          <w:sz w:val="18"/>
          <w:szCs w:val="18"/>
        </w:rPr>
        <w:t>u</w:t>
      </w:r>
      <w:r>
        <w:rPr>
          <w:rFonts w:cs="Consolas" w:hAnsi="Consolas" w:eastAsia="Consolas" w:ascii="Consolas"/>
          <w:color w:val="000000"/>
          <w:spacing w:val="-1"/>
          <w:w w:val="100"/>
          <w:sz w:val="18"/>
          <w:szCs w:val="18"/>
        </w:rPr>
        <w:t>p</w:t>
      </w:r>
      <w:r>
        <w:rPr>
          <w:rFonts w:cs="Consolas" w:hAnsi="Consolas" w:eastAsia="Consolas" w:ascii="Consolas"/>
          <w:color w:val="000000"/>
          <w:spacing w:val="-1"/>
          <w:w w:val="100"/>
          <w:sz w:val="18"/>
          <w:szCs w:val="18"/>
        </w:rPr>
        <w:t>p</w:t>
      </w:r>
      <w:r>
        <w:rPr>
          <w:rFonts w:cs="Consolas" w:hAnsi="Consolas" w:eastAsia="Consolas" w:ascii="Consolas"/>
          <w:color w:val="000000"/>
          <w:spacing w:val="-1"/>
          <w:w w:val="100"/>
          <w:sz w:val="18"/>
          <w:szCs w:val="18"/>
        </w:rPr>
        <w:t>o</w:t>
      </w:r>
      <w:r>
        <w:rPr>
          <w:rFonts w:cs="Consolas" w:hAnsi="Consolas" w:eastAsia="Consolas" w:ascii="Consolas"/>
          <w:color w:val="000000"/>
          <w:spacing w:val="-1"/>
          <w:w w:val="100"/>
          <w:sz w:val="18"/>
          <w:szCs w:val="18"/>
        </w:rPr>
        <w:t>r</w:t>
      </w:r>
      <w:r>
        <w:rPr>
          <w:rFonts w:cs="Consolas" w:hAnsi="Consolas" w:eastAsia="Consolas" w:ascii="Consolas"/>
          <w:color w:val="000000"/>
          <w:spacing w:val="0"/>
          <w:w w:val="100"/>
          <w:sz w:val="18"/>
          <w:szCs w:val="18"/>
        </w:rPr>
        <w:t>t</w:t>
      </w:r>
      <w:r>
        <w:rPr>
          <w:rFonts w:cs="Consolas" w:hAnsi="Consolas" w:eastAsia="Consolas" w:ascii="Consolas"/>
          <w:color w:val="666600"/>
          <w:spacing w:val="2"/>
          <w:w w:val="100"/>
          <w:sz w:val="18"/>
          <w:szCs w:val="18"/>
        </w:rPr>
        <w:t>.</w:t>
      </w:r>
      <w:r>
        <w:rPr>
          <w:rFonts w:cs="Consolas" w:hAnsi="Consolas" w:eastAsia="Consolas" w:ascii="Consolas"/>
          <w:color w:val="000000"/>
          <w:spacing w:val="-1"/>
          <w:w w:val="100"/>
          <w:sz w:val="18"/>
          <w:szCs w:val="18"/>
        </w:rPr>
        <w:t>tes</w:t>
      </w:r>
      <w:r>
        <w:rPr>
          <w:rFonts w:cs="Consolas" w:hAnsi="Consolas" w:eastAsia="Consolas" w:ascii="Consolas"/>
          <w:color w:val="000000"/>
          <w:spacing w:val="2"/>
          <w:w w:val="100"/>
          <w:sz w:val="18"/>
          <w:szCs w:val="18"/>
        </w:rPr>
        <w:t>t</w:t>
      </w:r>
      <w:r>
        <w:rPr>
          <w:rFonts w:cs="Consolas" w:hAnsi="Consolas" w:eastAsia="Consolas" w:ascii="Consolas"/>
          <w:color w:val="666600"/>
          <w:spacing w:val="-1"/>
          <w:w w:val="100"/>
          <w:sz w:val="18"/>
          <w:szCs w:val="18"/>
        </w:rPr>
        <w:t>.</w:t>
      </w:r>
      <w:r>
        <w:rPr>
          <w:rFonts w:cs="Consolas" w:hAnsi="Consolas" w:eastAsia="Consolas" w:ascii="Consolas"/>
          <w:color w:val="000000"/>
          <w:spacing w:val="-1"/>
          <w:w w:val="100"/>
          <w:sz w:val="18"/>
          <w:szCs w:val="18"/>
        </w:rPr>
        <w:t>e</w:t>
      </w:r>
      <w:r>
        <w:rPr>
          <w:rFonts w:cs="Consolas" w:hAnsi="Consolas" w:eastAsia="Consolas" w:ascii="Consolas"/>
          <w:color w:val="000000"/>
          <w:spacing w:val="-1"/>
          <w:w w:val="100"/>
          <w:sz w:val="18"/>
          <w:szCs w:val="18"/>
        </w:rPr>
        <w:t>s</w:t>
      </w:r>
      <w:r>
        <w:rPr>
          <w:rFonts w:cs="Consolas" w:hAnsi="Consolas" w:eastAsia="Consolas" w:ascii="Consolas"/>
          <w:color w:val="000000"/>
          <w:spacing w:val="2"/>
          <w:w w:val="100"/>
          <w:sz w:val="18"/>
          <w:szCs w:val="18"/>
        </w:rPr>
        <w:t>p</w:t>
      </w:r>
      <w:r>
        <w:rPr>
          <w:rFonts w:cs="Consolas" w:hAnsi="Consolas" w:eastAsia="Consolas" w:ascii="Consolas"/>
          <w:color w:val="000000"/>
          <w:spacing w:val="-1"/>
          <w:w w:val="100"/>
          <w:sz w:val="18"/>
          <w:szCs w:val="18"/>
        </w:rPr>
        <w:t>r</w:t>
      </w:r>
      <w:r>
        <w:rPr>
          <w:rFonts w:cs="Consolas" w:hAnsi="Consolas" w:eastAsia="Consolas" w:ascii="Consolas"/>
          <w:color w:val="000000"/>
          <w:spacing w:val="-1"/>
          <w:w w:val="100"/>
          <w:sz w:val="18"/>
          <w:szCs w:val="18"/>
        </w:rPr>
        <w:t>e</w:t>
      </w:r>
      <w:r>
        <w:rPr>
          <w:rFonts w:cs="Consolas" w:hAnsi="Consolas" w:eastAsia="Consolas" w:ascii="Consolas"/>
          <w:color w:val="000000"/>
          <w:spacing w:val="-1"/>
          <w:w w:val="100"/>
          <w:sz w:val="18"/>
          <w:szCs w:val="18"/>
        </w:rPr>
        <w:t>s</w:t>
      </w:r>
      <w:r>
        <w:rPr>
          <w:rFonts w:cs="Consolas" w:hAnsi="Consolas" w:eastAsia="Consolas" w:ascii="Consolas"/>
          <w:color w:val="000000"/>
          <w:spacing w:val="2"/>
          <w:w w:val="100"/>
          <w:sz w:val="18"/>
          <w:szCs w:val="18"/>
        </w:rPr>
        <w:t>s</w:t>
      </w:r>
      <w:r>
        <w:rPr>
          <w:rFonts w:cs="Consolas" w:hAnsi="Consolas" w:eastAsia="Consolas" w:ascii="Consolas"/>
          <w:color w:val="000000"/>
          <w:spacing w:val="-1"/>
          <w:w w:val="100"/>
          <w:sz w:val="18"/>
          <w:szCs w:val="18"/>
        </w:rPr>
        <w:t>o</w:t>
      </w:r>
      <w:r>
        <w:rPr>
          <w:rFonts w:cs="Consolas" w:hAnsi="Consolas" w:eastAsia="Consolas" w:ascii="Consolas"/>
          <w:color w:val="666600"/>
          <w:spacing w:val="-1"/>
          <w:w w:val="100"/>
          <w:sz w:val="18"/>
          <w:szCs w:val="18"/>
        </w:rPr>
        <w:t>.</w:t>
      </w:r>
      <w:r>
        <w:rPr>
          <w:rFonts w:cs="Consolas" w:hAnsi="Consolas" w:eastAsia="Consolas" w:ascii="Consolas"/>
          <w:color w:val="000000"/>
          <w:spacing w:val="-1"/>
          <w:w w:val="100"/>
          <w:sz w:val="18"/>
          <w:szCs w:val="18"/>
        </w:rPr>
        <w:t>m</w:t>
      </w:r>
      <w:r>
        <w:rPr>
          <w:rFonts w:cs="Consolas" w:hAnsi="Consolas" w:eastAsia="Consolas" w:ascii="Consolas"/>
          <w:color w:val="000000"/>
          <w:spacing w:val="-1"/>
          <w:w w:val="100"/>
          <w:sz w:val="18"/>
          <w:szCs w:val="18"/>
        </w:rPr>
        <w:t>a</w:t>
      </w:r>
      <w:r>
        <w:rPr>
          <w:rFonts w:cs="Consolas" w:hAnsi="Consolas" w:eastAsia="Consolas" w:ascii="Consolas"/>
          <w:color w:val="000000"/>
          <w:spacing w:val="2"/>
          <w:w w:val="100"/>
          <w:sz w:val="18"/>
          <w:szCs w:val="18"/>
        </w:rPr>
        <w:t>t</w:t>
      </w:r>
      <w:r>
        <w:rPr>
          <w:rFonts w:cs="Consolas" w:hAnsi="Consolas" w:eastAsia="Consolas" w:ascii="Consolas"/>
          <w:color w:val="000000"/>
          <w:spacing w:val="2"/>
          <w:w w:val="100"/>
          <w:sz w:val="18"/>
          <w:szCs w:val="18"/>
        </w:rPr>
        <w:t>c</w:t>
      </w:r>
      <w:r>
        <w:rPr>
          <w:rFonts w:cs="Consolas" w:hAnsi="Consolas" w:eastAsia="Consolas" w:ascii="Consolas"/>
          <w:color w:val="000000"/>
          <w:spacing w:val="-1"/>
          <w:w w:val="100"/>
          <w:sz w:val="18"/>
          <w:szCs w:val="18"/>
        </w:rPr>
        <w:t>h</w:t>
      </w:r>
      <w:r>
        <w:rPr>
          <w:rFonts w:cs="Consolas" w:hAnsi="Consolas" w:eastAsia="Consolas" w:ascii="Consolas"/>
          <w:color w:val="000000"/>
          <w:spacing w:val="-1"/>
          <w:w w:val="100"/>
          <w:sz w:val="18"/>
          <w:szCs w:val="18"/>
        </w:rPr>
        <w:t>e</w:t>
      </w:r>
      <w:r>
        <w:rPr>
          <w:rFonts w:cs="Consolas" w:hAnsi="Consolas" w:eastAsia="Consolas" w:ascii="Consolas"/>
          <w:color w:val="000000"/>
          <w:spacing w:val="0"/>
          <w:w w:val="100"/>
          <w:sz w:val="18"/>
          <w:szCs w:val="18"/>
        </w:rPr>
        <w:t>r</w:t>
      </w:r>
      <w:r>
        <w:rPr>
          <w:rFonts w:cs="Consolas" w:hAnsi="Consolas" w:eastAsia="Consolas" w:ascii="Consolas"/>
          <w:color w:val="666600"/>
          <w:spacing w:val="-1"/>
          <w:w w:val="100"/>
          <w:sz w:val="18"/>
          <w:szCs w:val="18"/>
        </w:rPr>
        <w:t>.</w:t>
      </w:r>
      <w:r>
        <w:rPr>
          <w:rFonts w:cs="Consolas" w:hAnsi="Consolas" w:eastAsia="Consolas" w:ascii="Consolas"/>
          <w:color w:val="660066"/>
          <w:spacing w:val="-1"/>
          <w:w w:val="100"/>
          <w:sz w:val="18"/>
          <w:szCs w:val="18"/>
        </w:rPr>
        <w:t>V</w:t>
      </w:r>
      <w:r>
        <w:rPr>
          <w:rFonts w:cs="Consolas" w:hAnsi="Consolas" w:eastAsia="Consolas" w:ascii="Consolas"/>
          <w:color w:val="660066"/>
          <w:spacing w:val="2"/>
          <w:w w:val="100"/>
          <w:sz w:val="18"/>
          <w:szCs w:val="18"/>
        </w:rPr>
        <w:t>i</w:t>
      </w:r>
      <w:r>
        <w:rPr>
          <w:rFonts w:cs="Consolas" w:hAnsi="Consolas" w:eastAsia="Consolas" w:ascii="Consolas"/>
          <w:color w:val="660066"/>
          <w:spacing w:val="-1"/>
          <w:w w:val="100"/>
          <w:sz w:val="18"/>
          <w:szCs w:val="18"/>
        </w:rPr>
        <w:t>e</w:t>
      </w:r>
      <w:r>
        <w:rPr>
          <w:rFonts w:cs="Consolas" w:hAnsi="Consolas" w:eastAsia="Consolas" w:ascii="Consolas"/>
          <w:color w:val="660066"/>
          <w:spacing w:val="-1"/>
          <w:w w:val="100"/>
          <w:sz w:val="18"/>
          <w:szCs w:val="18"/>
        </w:rPr>
        <w:t>w</w:t>
      </w:r>
      <w:r>
        <w:rPr>
          <w:rFonts w:cs="Consolas" w:hAnsi="Consolas" w:eastAsia="Consolas" w:ascii="Consolas"/>
          <w:color w:val="660066"/>
          <w:spacing w:val="-1"/>
          <w:w w:val="100"/>
          <w:sz w:val="18"/>
          <w:szCs w:val="18"/>
        </w:rPr>
        <w:t>M</w:t>
      </w:r>
      <w:r>
        <w:rPr>
          <w:rFonts w:cs="Consolas" w:hAnsi="Consolas" w:eastAsia="Consolas" w:ascii="Consolas"/>
          <w:color w:val="660066"/>
          <w:spacing w:val="2"/>
          <w:w w:val="100"/>
          <w:sz w:val="18"/>
          <w:szCs w:val="18"/>
        </w:rPr>
        <w:t>a</w:t>
      </w:r>
      <w:r>
        <w:rPr>
          <w:rFonts w:cs="Consolas" w:hAnsi="Consolas" w:eastAsia="Consolas" w:ascii="Consolas"/>
          <w:color w:val="660066"/>
          <w:spacing w:val="-1"/>
          <w:w w:val="100"/>
          <w:sz w:val="18"/>
          <w:szCs w:val="18"/>
        </w:rPr>
        <w:t>t</w:t>
      </w:r>
      <w:r>
        <w:rPr>
          <w:rFonts w:cs="Consolas" w:hAnsi="Consolas" w:eastAsia="Consolas" w:ascii="Consolas"/>
          <w:color w:val="660066"/>
          <w:spacing w:val="-1"/>
          <w:w w:val="100"/>
          <w:sz w:val="18"/>
          <w:szCs w:val="18"/>
        </w:rPr>
        <w:t>c</w:t>
      </w:r>
      <w:r>
        <w:rPr>
          <w:rFonts w:cs="Consolas" w:hAnsi="Consolas" w:eastAsia="Consolas" w:ascii="Consolas"/>
          <w:color w:val="660066"/>
          <w:spacing w:val="-1"/>
          <w:w w:val="100"/>
          <w:sz w:val="18"/>
          <w:szCs w:val="18"/>
        </w:rPr>
        <w:t>h</w:t>
      </w:r>
      <w:r>
        <w:rPr>
          <w:rFonts w:cs="Consolas" w:hAnsi="Consolas" w:eastAsia="Consolas" w:ascii="Consolas"/>
          <w:color w:val="660066"/>
          <w:spacing w:val="2"/>
          <w:w w:val="100"/>
          <w:sz w:val="18"/>
          <w:szCs w:val="18"/>
        </w:rPr>
        <w:t>e</w:t>
      </w:r>
      <w:r>
        <w:rPr>
          <w:rFonts w:cs="Consolas" w:hAnsi="Consolas" w:eastAsia="Consolas" w:ascii="Consolas"/>
          <w:color w:val="660066"/>
          <w:spacing w:val="-1"/>
          <w:w w:val="100"/>
          <w:sz w:val="18"/>
          <w:szCs w:val="18"/>
        </w:rPr>
        <w:t>r</w:t>
      </w:r>
      <w:r>
        <w:rPr>
          <w:rFonts w:cs="Consolas" w:hAnsi="Consolas" w:eastAsia="Consolas" w:ascii="Consolas"/>
          <w:color w:val="660066"/>
          <w:spacing w:val="-1"/>
          <w:w w:val="100"/>
          <w:sz w:val="18"/>
          <w:szCs w:val="18"/>
        </w:rPr>
        <w:t>s</w:t>
      </w:r>
      <w:r>
        <w:rPr>
          <w:rFonts w:cs="Consolas" w:hAnsi="Consolas" w:eastAsia="Consolas" w:ascii="Consolas"/>
          <w:color w:val="666600"/>
          <w:spacing w:val="-1"/>
          <w:w w:val="100"/>
          <w:sz w:val="18"/>
          <w:szCs w:val="18"/>
        </w:rPr>
        <w:t>.</w:t>
      </w:r>
      <w:r>
        <w:rPr>
          <w:rFonts w:cs="Consolas" w:hAnsi="Consolas" w:eastAsia="Consolas" w:ascii="Consolas"/>
          <w:color w:val="000000"/>
          <w:spacing w:val="2"/>
          <w:w w:val="100"/>
          <w:sz w:val="18"/>
          <w:szCs w:val="18"/>
        </w:rPr>
        <w:t>w</w:t>
      </w:r>
      <w:r>
        <w:rPr>
          <w:rFonts w:cs="Consolas" w:hAnsi="Consolas" w:eastAsia="Consolas" w:ascii="Consolas"/>
          <w:color w:val="000000"/>
          <w:spacing w:val="-1"/>
          <w:w w:val="100"/>
          <w:sz w:val="18"/>
          <w:szCs w:val="18"/>
        </w:rPr>
        <w:t>i</w:t>
      </w:r>
      <w:r>
        <w:rPr>
          <w:rFonts w:cs="Consolas" w:hAnsi="Consolas" w:eastAsia="Consolas" w:ascii="Consolas"/>
          <w:color w:val="000000"/>
          <w:spacing w:val="-1"/>
          <w:w w:val="100"/>
          <w:sz w:val="18"/>
          <w:szCs w:val="18"/>
        </w:rPr>
        <w:t>t</w:t>
      </w:r>
      <w:r>
        <w:rPr>
          <w:rFonts w:cs="Consolas" w:hAnsi="Consolas" w:eastAsia="Consolas" w:ascii="Consolas"/>
          <w:color w:val="000000"/>
          <w:spacing w:val="-1"/>
          <w:w w:val="100"/>
          <w:sz w:val="18"/>
          <w:szCs w:val="18"/>
        </w:rPr>
        <w:t>h</w:t>
      </w:r>
      <w:r>
        <w:rPr>
          <w:rFonts w:cs="Consolas" w:hAnsi="Consolas" w:eastAsia="Consolas" w:ascii="Consolas"/>
          <w:color w:val="000000"/>
          <w:spacing w:val="-1"/>
          <w:w w:val="100"/>
          <w:sz w:val="18"/>
          <w:szCs w:val="18"/>
        </w:rPr>
        <w:t>P</w:t>
      </w:r>
      <w:r>
        <w:rPr>
          <w:rFonts w:cs="Consolas" w:hAnsi="Consolas" w:eastAsia="Consolas" w:ascii="Consolas"/>
          <w:color w:val="000000"/>
          <w:spacing w:val="2"/>
          <w:w w:val="100"/>
          <w:sz w:val="18"/>
          <w:szCs w:val="18"/>
        </w:rPr>
        <w:t>a</w:t>
      </w:r>
      <w:r>
        <w:rPr>
          <w:rFonts w:cs="Consolas" w:hAnsi="Consolas" w:eastAsia="Consolas" w:ascii="Consolas"/>
          <w:color w:val="000000"/>
          <w:spacing w:val="2"/>
          <w:w w:val="100"/>
          <w:sz w:val="18"/>
          <w:szCs w:val="18"/>
        </w:rPr>
        <w:t>r</w:t>
      </w:r>
      <w:r>
        <w:rPr>
          <w:rFonts w:cs="Consolas" w:hAnsi="Consolas" w:eastAsia="Consolas" w:ascii="Consolas"/>
          <w:color w:val="000000"/>
          <w:spacing w:val="-1"/>
          <w:w w:val="100"/>
          <w:sz w:val="18"/>
          <w:szCs w:val="18"/>
        </w:rPr>
        <w:t>e</w:t>
      </w:r>
      <w:r>
        <w:rPr>
          <w:rFonts w:cs="Consolas" w:hAnsi="Consolas" w:eastAsia="Consolas" w:ascii="Consolas"/>
          <w:color w:val="000000"/>
          <w:spacing w:val="-1"/>
          <w:w w:val="100"/>
          <w:sz w:val="18"/>
          <w:szCs w:val="18"/>
        </w:rPr>
        <w:t>n</w:t>
      </w:r>
      <w:r>
        <w:rPr>
          <w:rFonts w:cs="Consolas" w:hAnsi="Consolas" w:eastAsia="Consolas" w:ascii="Consolas"/>
          <w:color w:val="000000"/>
          <w:spacing w:val="-1"/>
          <w:w w:val="100"/>
          <w:sz w:val="18"/>
          <w:szCs w:val="18"/>
        </w:rPr>
        <w:t>t</w:t>
      </w:r>
      <w:r>
        <w:rPr>
          <w:rFonts w:cs="Consolas" w:hAnsi="Consolas" w:eastAsia="Consolas" w:ascii="Consolas"/>
          <w:color w:val="000000"/>
          <w:spacing w:val="0"/>
          <w:w w:val="100"/>
          <w:sz w:val="18"/>
          <w:szCs w:val="18"/>
        </w:rPr>
        <w:t>;</w:t>
      </w:r>
    </w:p>
    <w:p>
      <w:pPr>
        <w:rPr>
          <w:rFonts w:cs="Consolas" w:hAnsi="Consolas" w:eastAsia="Consolas" w:ascii="Consolas"/>
          <w:sz w:val="18"/>
          <w:szCs w:val="18"/>
        </w:rPr>
        <w:jc w:val="left"/>
        <w:ind w:left="100"/>
      </w:pPr>
      <w:r>
        <w:rPr>
          <w:rFonts w:cs="Consolas" w:hAnsi="Consolas" w:eastAsia="Consolas" w:ascii="Consolas"/>
          <w:color w:val="000086"/>
          <w:spacing w:val="-1"/>
          <w:w w:val="100"/>
          <w:sz w:val="18"/>
          <w:szCs w:val="18"/>
        </w:rPr>
        <w:t>i</w:t>
      </w:r>
      <w:r>
        <w:rPr>
          <w:rFonts w:cs="Consolas" w:hAnsi="Consolas" w:eastAsia="Consolas" w:ascii="Consolas"/>
          <w:color w:val="000086"/>
          <w:spacing w:val="-1"/>
          <w:w w:val="100"/>
          <w:sz w:val="18"/>
          <w:szCs w:val="18"/>
        </w:rPr>
        <w:t>m</w:t>
      </w:r>
      <w:r>
        <w:rPr>
          <w:rFonts w:cs="Consolas" w:hAnsi="Consolas" w:eastAsia="Consolas" w:ascii="Consolas"/>
          <w:color w:val="000086"/>
          <w:spacing w:val="-1"/>
          <w:w w:val="100"/>
          <w:sz w:val="18"/>
          <w:szCs w:val="18"/>
        </w:rPr>
        <w:t>p</w:t>
      </w:r>
      <w:r>
        <w:rPr>
          <w:rFonts w:cs="Consolas" w:hAnsi="Consolas" w:eastAsia="Consolas" w:ascii="Consolas"/>
          <w:color w:val="000086"/>
          <w:spacing w:val="-1"/>
          <w:w w:val="100"/>
          <w:sz w:val="18"/>
          <w:szCs w:val="18"/>
        </w:rPr>
        <w:t>o</w:t>
      </w:r>
      <w:r>
        <w:rPr>
          <w:rFonts w:cs="Consolas" w:hAnsi="Consolas" w:eastAsia="Consolas" w:ascii="Consolas"/>
          <w:color w:val="000086"/>
          <w:spacing w:val="-1"/>
          <w:w w:val="100"/>
          <w:sz w:val="18"/>
          <w:szCs w:val="18"/>
        </w:rPr>
        <w:t>r</w:t>
      </w:r>
      <w:r>
        <w:rPr>
          <w:rFonts w:cs="Consolas" w:hAnsi="Consolas" w:eastAsia="Consolas" w:ascii="Consolas"/>
          <w:color w:val="000086"/>
          <w:spacing w:val="0"/>
          <w:w w:val="100"/>
          <w:sz w:val="18"/>
          <w:szCs w:val="18"/>
        </w:rPr>
        <w:t>t</w:t>
      </w:r>
      <w:r>
        <w:rPr>
          <w:rFonts w:cs="Consolas" w:hAnsi="Consolas" w:eastAsia="Consolas" w:ascii="Consolas"/>
          <w:color w:val="000086"/>
          <w:spacing w:val="1"/>
          <w:w w:val="100"/>
          <w:sz w:val="18"/>
          <w:szCs w:val="18"/>
        </w:rPr>
        <w:t> </w:t>
      </w:r>
      <w:r>
        <w:rPr>
          <w:rFonts w:cs="Consolas" w:hAnsi="Consolas" w:eastAsia="Consolas" w:ascii="Consolas"/>
          <w:color w:val="000086"/>
          <w:spacing w:val="-1"/>
          <w:w w:val="100"/>
          <w:sz w:val="18"/>
          <w:szCs w:val="18"/>
        </w:rPr>
        <w:t>s</w:t>
      </w:r>
      <w:r>
        <w:rPr>
          <w:rFonts w:cs="Consolas" w:hAnsi="Consolas" w:eastAsia="Consolas" w:ascii="Consolas"/>
          <w:color w:val="000086"/>
          <w:spacing w:val="-1"/>
          <w:w w:val="100"/>
          <w:sz w:val="18"/>
          <w:szCs w:val="18"/>
        </w:rPr>
        <w:t>t</w:t>
      </w:r>
      <w:r>
        <w:rPr>
          <w:rFonts w:cs="Consolas" w:hAnsi="Consolas" w:eastAsia="Consolas" w:ascii="Consolas"/>
          <w:color w:val="000086"/>
          <w:spacing w:val="2"/>
          <w:w w:val="100"/>
          <w:sz w:val="18"/>
          <w:szCs w:val="18"/>
        </w:rPr>
        <w:t>a</w:t>
      </w:r>
      <w:r>
        <w:rPr>
          <w:rFonts w:cs="Consolas" w:hAnsi="Consolas" w:eastAsia="Consolas" w:ascii="Consolas"/>
          <w:color w:val="000086"/>
          <w:spacing w:val="-1"/>
          <w:w w:val="100"/>
          <w:sz w:val="18"/>
          <w:szCs w:val="18"/>
        </w:rPr>
        <w:t>t</w:t>
      </w:r>
      <w:r>
        <w:rPr>
          <w:rFonts w:cs="Consolas" w:hAnsi="Consolas" w:eastAsia="Consolas" w:ascii="Consolas"/>
          <w:color w:val="000086"/>
          <w:spacing w:val="-1"/>
          <w:w w:val="100"/>
          <w:sz w:val="18"/>
          <w:szCs w:val="18"/>
        </w:rPr>
        <w:t>i</w:t>
      </w:r>
      <w:r>
        <w:rPr>
          <w:rFonts w:cs="Consolas" w:hAnsi="Consolas" w:eastAsia="Consolas" w:ascii="Consolas"/>
          <w:color w:val="000086"/>
          <w:spacing w:val="0"/>
          <w:w w:val="100"/>
          <w:sz w:val="18"/>
          <w:szCs w:val="18"/>
        </w:rPr>
        <w:t>c</w:t>
      </w:r>
      <w:r>
        <w:rPr>
          <w:rFonts w:cs="Consolas" w:hAnsi="Consolas" w:eastAsia="Consolas" w:ascii="Consolas"/>
          <w:color w:val="000086"/>
          <w:spacing w:val="1"/>
          <w:w w:val="100"/>
          <w:sz w:val="18"/>
          <w:szCs w:val="18"/>
        </w:rPr>
        <w:t> </w:t>
      </w:r>
      <w:r>
        <w:rPr>
          <w:rFonts w:cs="Consolas" w:hAnsi="Consolas" w:eastAsia="Consolas" w:ascii="Consolas"/>
          <w:color w:val="000000"/>
          <w:spacing w:val="-1"/>
          <w:w w:val="100"/>
          <w:sz w:val="18"/>
          <w:szCs w:val="18"/>
        </w:rPr>
        <w:t>a</w:t>
      </w:r>
      <w:r>
        <w:rPr>
          <w:rFonts w:cs="Consolas" w:hAnsi="Consolas" w:eastAsia="Consolas" w:ascii="Consolas"/>
          <w:color w:val="000000"/>
          <w:spacing w:val="-1"/>
          <w:w w:val="100"/>
          <w:sz w:val="18"/>
          <w:szCs w:val="18"/>
        </w:rPr>
        <w:t>n</w:t>
      </w:r>
      <w:r>
        <w:rPr>
          <w:rFonts w:cs="Consolas" w:hAnsi="Consolas" w:eastAsia="Consolas" w:ascii="Consolas"/>
          <w:color w:val="000000"/>
          <w:spacing w:val="-1"/>
          <w:w w:val="100"/>
          <w:sz w:val="18"/>
          <w:szCs w:val="18"/>
        </w:rPr>
        <w:t>d</w:t>
      </w:r>
      <w:r>
        <w:rPr>
          <w:rFonts w:cs="Consolas" w:hAnsi="Consolas" w:eastAsia="Consolas" w:ascii="Consolas"/>
          <w:color w:val="000000"/>
          <w:spacing w:val="2"/>
          <w:w w:val="100"/>
          <w:sz w:val="18"/>
          <w:szCs w:val="18"/>
        </w:rPr>
        <w:t>r</w:t>
      </w:r>
      <w:r>
        <w:rPr>
          <w:rFonts w:cs="Consolas" w:hAnsi="Consolas" w:eastAsia="Consolas" w:ascii="Consolas"/>
          <w:color w:val="000000"/>
          <w:spacing w:val="-1"/>
          <w:w w:val="100"/>
          <w:sz w:val="18"/>
          <w:szCs w:val="18"/>
        </w:rPr>
        <w:t>o</w:t>
      </w:r>
      <w:r>
        <w:rPr>
          <w:rFonts w:cs="Consolas" w:hAnsi="Consolas" w:eastAsia="Consolas" w:ascii="Consolas"/>
          <w:color w:val="000000"/>
          <w:spacing w:val="-1"/>
          <w:w w:val="100"/>
          <w:sz w:val="18"/>
          <w:szCs w:val="18"/>
        </w:rPr>
        <w:t>i</w:t>
      </w:r>
      <w:r>
        <w:rPr>
          <w:rFonts w:cs="Consolas" w:hAnsi="Consolas" w:eastAsia="Consolas" w:ascii="Consolas"/>
          <w:color w:val="000000"/>
          <w:spacing w:val="-1"/>
          <w:w w:val="100"/>
          <w:sz w:val="18"/>
          <w:szCs w:val="18"/>
        </w:rPr>
        <w:t>d</w:t>
      </w:r>
      <w:r>
        <w:rPr>
          <w:rFonts w:cs="Consolas" w:hAnsi="Consolas" w:eastAsia="Consolas" w:ascii="Consolas"/>
          <w:color w:val="666600"/>
          <w:spacing w:val="-1"/>
          <w:w w:val="100"/>
          <w:sz w:val="18"/>
          <w:szCs w:val="18"/>
        </w:rPr>
        <w:t>.</w:t>
      </w:r>
      <w:r>
        <w:rPr>
          <w:rFonts w:cs="Consolas" w:hAnsi="Consolas" w:eastAsia="Consolas" w:ascii="Consolas"/>
          <w:color w:val="000000"/>
          <w:spacing w:val="2"/>
          <w:w w:val="100"/>
          <w:sz w:val="18"/>
          <w:szCs w:val="18"/>
        </w:rPr>
        <w:t>s</w:t>
      </w:r>
      <w:r>
        <w:rPr>
          <w:rFonts w:cs="Consolas" w:hAnsi="Consolas" w:eastAsia="Consolas" w:ascii="Consolas"/>
          <w:color w:val="000000"/>
          <w:spacing w:val="2"/>
          <w:w w:val="100"/>
          <w:sz w:val="18"/>
          <w:szCs w:val="18"/>
        </w:rPr>
        <w:t>u</w:t>
      </w:r>
      <w:r>
        <w:rPr>
          <w:rFonts w:cs="Consolas" w:hAnsi="Consolas" w:eastAsia="Consolas" w:ascii="Consolas"/>
          <w:color w:val="000000"/>
          <w:spacing w:val="-1"/>
          <w:w w:val="100"/>
          <w:sz w:val="18"/>
          <w:szCs w:val="18"/>
        </w:rPr>
        <w:t>p</w:t>
      </w:r>
      <w:r>
        <w:rPr>
          <w:rFonts w:cs="Consolas" w:hAnsi="Consolas" w:eastAsia="Consolas" w:ascii="Consolas"/>
          <w:color w:val="000000"/>
          <w:spacing w:val="-1"/>
          <w:w w:val="100"/>
          <w:sz w:val="18"/>
          <w:szCs w:val="18"/>
        </w:rPr>
        <w:t>p</w:t>
      </w:r>
      <w:r>
        <w:rPr>
          <w:rFonts w:cs="Consolas" w:hAnsi="Consolas" w:eastAsia="Consolas" w:ascii="Consolas"/>
          <w:color w:val="000000"/>
          <w:spacing w:val="-1"/>
          <w:w w:val="100"/>
          <w:sz w:val="18"/>
          <w:szCs w:val="18"/>
        </w:rPr>
        <w:t>o</w:t>
      </w:r>
      <w:r>
        <w:rPr>
          <w:rFonts w:cs="Consolas" w:hAnsi="Consolas" w:eastAsia="Consolas" w:ascii="Consolas"/>
          <w:color w:val="000000"/>
          <w:spacing w:val="-1"/>
          <w:w w:val="100"/>
          <w:sz w:val="18"/>
          <w:szCs w:val="18"/>
        </w:rPr>
        <w:t>r</w:t>
      </w:r>
      <w:r>
        <w:rPr>
          <w:rFonts w:cs="Consolas" w:hAnsi="Consolas" w:eastAsia="Consolas" w:ascii="Consolas"/>
          <w:color w:val="000000"/>
          <w:spacing w:val="0"/>
          <w:w w:val="100"/>
          <w:sz w:val="18"/>
          <w:szCs w:val="18"/>
        </w:rPr>
        <w:t>t</w:t>
      </w:r>
      <w:r>
        <w:rPr>
          <w:rFonts w:cs="Consolas" w:hAnsi="Consolas" w:eastAsia="Consolas" w:ascii="Consolas"/>
          <w:color w:val="666600"/>
          <w:spacing w:val="2"/>
          <w:w w:val="100"/>
          <w:sz w:val="18"/>
          <w:szCs w:val="18"/>
        </w:rPr>
        <w:t>.</w:t>
      </w:r>
      <w:r>
        <w:rPr>
          <w:rFonts w:cs="Consolas" w:hAnsi="Consolas" w:eastAsia="Consolas" w:ascii="Consolas"/>
          <w:color w:val="000000"/>
          <w:spacing w:val="-1"/>
          <w:w w:val="100"/>
          <w:sz w:val="18"/>
          <w:szCs w:val="18"/>
        </w:rPr>
        <w:t>tes</w:t>
      </w:r>
      <w:r>
        <w:rPr>
          <w:rFonts w:cs="Consolas" w:hAnsi="Consolas" w:eastAsia="Consolas" w:ascii="Consolas"/>
          <w:color w:val="000000"/>
          <w:spacing w:val="2"/>
          <w:w w:val="100"/>
          <w:sz w:val="18"/>
          <w:szCs w:val="18"/>
        </w:rPr>
        <w:t>t</w:t>
      </w:r>
      <w:r>
        <w:rPr>
          <w:rFonts w:cs="Consolas" w:hAnsi="Consolas" w:eastAsia="Consolas" w:ascii="Consolas"/>
          <w:color w:val="666600"/>
          <w:spacing w:val="-1"/>
          <w:w w:val="100"/>
          <w:sz w:val="18"/>
          <w:szCs w:val="18"/>
        </w:rPr>
        <w:t>.</w:t>
      </w:r>
      <w:r>
        <w:rPr>
          <w:rFonts w:cs="Consolas" w:hAnsi="Consolas" w:eastAsia="Consolas" w:ascii="Consolas"/>
          <w:color w:val="000000"/>
          <w:spacing w:val="-1"/>
          <w:w w:val="100"/>
          <w:sz w:val="18"/>
          <w:szCs w:val="18"/>
        </w:rPr>
        <w:t>e</w:t>
      </w:r>
      <w:r>
        <w:rPr>
          <w:rFonts w:cs="Consolas" w:hAnsi="Consolas" w:eastAsia="Consolas" w:ascii="Consolas"/>
          <w:color w:val="000000"/>
          <w:spacing w:val="-1"/>
          <w:w w:val="100"/>
          <w:sz w:val="18"/>
          <w:szCs w:val="18"/>
        </w:rPr>
        <w:t>s</w:t>
      </w:r>
      <w:r>
        <w:rPr>
          <w:rFonts w:cs="Consolas" w:hAnsi="Consolas" w:eastAsia="Consolas" w:ascii="Consolas"/>
          <w:color w:val="000000"/>
          <w:spacing w:val="2"/>
          <w:w w:val="100"/>
          <w:sz w:val="18"/>
          <w:szCs w:val="18"/>
        </w:rPr>
        <w:t>p</w:t>
      </w:r>
      <w:r>
        <w:rPr>
          <w:rFonts w:cs="Consolas" w:hAnsi="Consolas" w:eastAsia="Consolas" w:ascii="Consolas"/>
          <w:color w:val="000000"/>
          <w:spacing w:val="-1"/>
          <w:w w:val="100"/>
          <w:sz w:val="18"/>
          <w:szCs w:val="18"/>
        </w:rPr>
        <w:t>r</w:t>
      </w:r>
      <w:r>
        <w:rPr>
          <w:rFonts w:cs="Consolas" w:hAnsi="Consolas" w:eastAsia="Consolas" w:ascii="Consolas"/>
          <w:color w:val="000000"/>
          <w:spacing w:val="-1"/>
          <w:w w:val="100"/>
          <w:sz w:val="18"/>
          <w:szCs w:val="18"/>
        </w:rPr>
        <w:t>e</w:t>
      </w:r>
      <w:r>
        <w:rPr>
          <w:rFonts w:cs="Consolas" w:hAnsi="Consolas" w:eastAsia="Consolas" w:ascii="Consolas"/>
          <w:color w:val="000000"/>
          <w:spacing w:val="-1"/>
          <w:w w:val="100"/>
          <w:sz w:val="18"/>
          <w:szCs w:val="18"/>
        </w:rPr>
        <w:t>s</w:t>
      </w:r>
      <w:r>
        <w:rPr>
          <w:rFonts w:cs="Consolas" w:hAnsi="Consolas" w:eastAsia="Consolas" w:ascii="Consolas"/>
          <w:color w:val="000000"/>
          <w:spacing w:val="2"/>
          <w:w w:val="100"/>
          <w:sz w:val="18"/>
          <w:szCs w:val="18"/>
        </w:rPr>
        <w:t>s</w:t>
      </w:r>
      <w:r>
        <w:rPr>
          <w:rFonts w:cs="Consolas" w:hAnsi="Consolas" w:eastAsia="Consolas" w:ascii="Consolas"/>
          <w:color w:val="000000"/>
          <w:spacing w:val="-1"/>
          <w:w w:val="100"/>
          <w:sz w:val="18"/>
          <w:szCs w:val="18"/>
        </w:rPr>
        <w:t>o</w:t>
      </w:r>
      <w:r>
        <w:rPr>
          <w:rFonts w:cs="Consolas" w:hAnsi="Consolas" w:eastAsia="Consolas" w:ascii="Consolas"/>
          <w:color w:val="666600"/>
          <w:spacing w:val="-1"/>
          <w:w w:val="100"/>
          <w:sz w:val="18"/>
          <w:szCs w:val="18"/>
        </w:rPr>
        <w:t>.</w:t>
      </w:r>
      <w:r>
        <w:rPr>
          <w:rFonts w:cs="Consolas" w:hAnsi="Consolas" w:eastAsia="Consolas" w:ascii="Consolas"/>
          <w:color w:val="000000"/>
          <w:spacing w:val="-1"/>
          <w:w w:val="100"/>
          <w:sz w:val="18"/>
          <w:szCs w:val="18"/>
        </w:rPr>
        <w:t>m</w:t>
      </w:r>
      <w:r>
        <w:rPr>
          <w:rFonts w:cs="Consolas" w:hAnsi="Consolas" w:eastAsia="Consolas" w:ascii="Consolas"/>
          <w:color w:val="000000"/>
          <w:spacing w:val="-1"/>
          <w:w w:val="100"/>
          <w:sz w:val="18"/>
          <w:szCs w:val="18"/>
        </w:rPr>
        <w:t>a</w:t>
      </w:r>
      <w:r>
        <w:rPr>
          <w:rFonts w:cs="Consolas" w:hAnsi="Consolas" w:eastAsia="Consolas" w:ascii="Consolas"/>
          <w:color w:val="000000"/>
          <w:spacing w:val="2"/>
          <w:w w:val="100"/>
          <w:sz w:val="18"/>
          <w:szCs w:val="18"/>
        </w:rPr>
        <w:t>t</w:t>
      </w:r>
      <w:r>
        <w:rPr>
          <w:rFonts w:cs="Consolas" w:hAnsi="Consolas" w:eastAsia="Consolas" w:ascii="Consolas"/>
          <w:color w:val="000000"/>
          <w:spacing w:val="2"/>
          <w:w w:val="100"/>
          <w:sz w:val="18"/>
          <w:szCs w:val="18"/>
        </w:rPr>
        <w:t>c</w:t>
      </w:r>
      <w:r>
        <w:rPr>
          <w:rFonts w:cs="Consolas" w:hAnsi="Consolas" w:eastAsia="Consolas" w:ascii="Consolas"/>
          <w:color w:val="000000"/>
          <w:spacing w:val="-1"/>
          <w:w w:val="100"/>
          <w:sz w:val="18"/>
          <w:szCs w:val="18"/>
        </w:rPr>
        <w:t>h</w:t>
      </w:r>
      <w:r>
        <w:rPr>
          <w:rFonts w:cs="Consolas" w:hAnsi="Consolas" w:eastAsia="Consolas" w:ascii="Consolas"/>
          <w:color w:val="000000"/>
          <w:spacing w:val="-1"/>
          <w:w w:val="100"/>
          <w:sz w:val="18"/>
          <w:szCs w:val="18"/>
        </w:rPr>
        <w:t>e</w:t>
      </w:r>
      <w:r>
        <w:rPr>
          <w:rFonts w:cs="Consolas" w:hAnsi="Consolas" w:eastAsia="Consolas" w:ascii="Consolas"/>
          <w:color w:val="000000"/>
          <w:spacing w:val="0"/>
          <w:w w:val="100"/>
          <w:sz w:val="18"/>
          <w:szCs w:val="18"/>
        </w:rPr>
        <w:t>r</w:t>
      </w:r>
      <w:r>
        <w:rPr>
          <w:rFonts w:cs="Consolas" w:hAnsi="Consolas" w:eastAsia="Consolas" w:ascii="Consolas"/>
          <w:color w:val="666600"/>
          <w:spacing w:val="-1"/>
          <w:w w:val="100"/>
          <w:sz w:val="18"/>
          <w:szCs w:val="18"/>
        </w:rPr>
        <w:t>.</w:t>
      </w:r>
      <w:r>
        <w:rPr>
          <w:rFonts w:cs="Consolas" w:hAnsi="Consolas" w:eastAsia="Consolas" w:ascii="Consolas"/>
          <w:color w:val="660066"/>
          <w:spacing w:val="-1"/>
          <w:w w:val="100"/>
          <w:sz w:val="18"/>
          <w:szCs w:val="18"/>
        </w:rPr>
        <w:t>V</w:t>
      </w:r>
      <w:r>
        <w:rPr>
          <w:rFonts w:cs="Consolas" w:hAnsi="Consolas" w:eastAsia="Consolas" w:ascii="Consolas"/>
          <w:color w:val="660066"/>
          <w:spacing w:val="2"/>
          <w:w w:val="100"/>
          <w:sz w:val="18"/>
          <w:szCs w:val="18"/>
        </w:rPr>
        <w:t>i</w:t>
      </w:r>
      <w:r>
        <w:rPr>
          <w:rFonts w:cs="Consolas" w:hAnsi="Consolas" w:eastAsia="Consolas" w:ascii="Consolas"/>
          <w:color w:val="660066"/>
          <w:spacing w:val="-1"/>
          <w:w w:val="100"/>
          <w:sz w:val="18"/>
          <w:szCs w:val="18"/>
        </w:rPr>
        <w:t>e</w:t>
      </w:r>
      <w:r>
        <w:rPr>
          <w:rFonts w:cs="Consolas" w:hAnsi="Consolas" w:eastAsia="Consolas" w:ascii="Consolas"/>
          <w:color w:val="660066"/>
          <w:spacing w:val="-1"/>
          <w:w w:val="100"/>
          <w:sz w:val="18"/>
          <w:szCs w:val="18"/>
        </w:rPr>
        <w:t>w</w:t>
      </w:r>
      <w:r>
        <w:rPr>
          <w:rFonts w:cs="Consolas" w:hAnsi="Consolas" w:eastAsia="Consolas" w:ascii="Consolas"/>
          <w:color w:val="660066"/>
          <w:spacing w:val="-1"/>
          <w:w w:val="100"/>
          <w:sz w:val="18"/>
          <w:szCs w:val="18"/>
        </w:rPr>
        <w:t>M</w:t>
      </w:r>
      <w:r>
        <w:rPr>
          <w:rFonts w:cs="Consolas" w:hAnsi="Consolas" w:eastAsia="Consolas" w:ascii="Consolas"/>
          <w:color w:val="660066"/>
          <w:spacing w:val="2"/>
          <w:w w:val="100"/>
          <w:sz w:val="18"/>
          <w:szCs w:val="18"/>
        </w:rPr>
        <w:t>a</w:t>
      </w:r>
      <w:r>
        <w:rPr>
          <w:rFonts w:cs="Consolas" w:hAnsi="Consolas" w:eastAsia="Consolas" w:ascii="Consolas"/>
          <w:color w:val="660066"/>
          <w:spacing w:val="-1"/>
          <w:w w:val="100"/>
          <w:sz w:val="18"/>
          <w:szCs w:val="18"/>
        </w:rPr>
        <w:t>t</w:t>
      </w:r>
      <w:r>
        <w:rPr>
          <w:rFonts w:cs="Consolas" w:hAnsi="Consolas" w:eastAsia="Consolas" w:ascii="Consolas"/>
          <w:color w:val="660066"/>
          <w:spacing w:val="-1"/>
          <w:w w:val="100"/>
          <w:sz w:val="18"/>
          <w:szCs w:val="18"/>
        </w:rPr>
        <w:t>c</w:t>
      </w:r>
      <w:r>
        <w:rPr>
          <w:rFonts w:cs="Consolas" w:hAnsi="Consolas" w:eastAsia="Consolas" w:ascii="Consolas"/>
          <w:color w:val="660066"/>
          <w:spacing w:val="-1"/>
          <w:w w:val="100"/>
          <w:sz w:val="18"/>
          <w:szCs w:val="18"/>
        </w:rPr>
        <w:t>h</w:t>
      </w:r>
      <w:r>
        <w:rPr>
          <w:rFonts w:cs="Consolas" w:hAnsi="Consolas" w:eastAsia="Consolas" w:ascii="Consolas"/>
          <w:color w:val="660066"/>
          <w:spacing w:val="2"/>
          <w:w w:val="100"/>
          <w:sz w:val="18"/>
          <w:szCs w:val="18"/>
        </w:rPr>
        <w:t>e</w:t>
      </w:r>
      <w:r>
        <w:rPr>
          <w:rFonts w:cs="Consolas" w:hAnsi="Consolas" w:eastAsia="Consolas" w:ascii="Consolas"/>
          <w:color w:val="660066"/>
          <w:spacing w:val="-1"/>
          <w:w w:val="100"/>
          <w:sz w:val="18"/>
          <w:szCs w:val="18"/>
        </w:rPr>
        <w:t>r</w:t>
      </w:r>
      <w:r>
        <w:rPr>
          <w:rFonts w:cs="Consolas" w:hAnsi="Consolas" w:eastAsia="Consolas" w:ascii="Consolas"/>
          <w:color w:val="660066"/>
          <w:spacing w:val="-1"/>
          <w:w w:val="100"/>
          <w:sz w:val="18"/>
          <w:szCs w:val="18"/>
        </w:rPr>
        <w:t>s</w:t>
      </w:r>
      <w:r>
        <w:rPr>
          <w:rFonts w:cs="Consolas" w:hAnsi="Consolas" w:eastAsia="Consolas" w:ascii="Consolas"/>
          <w:color w:val="666600"/>
          <w:spacing w:val="-1"/>
          <w:w w:val="100"/>
          <w:sz w:val="18"/>
          <w:szCs w:val="18"/>
        </w:rPr>
        <w:t>.</w:t>
      </w:r>
      <w:r>
        <w:rPr>
          <w:rFonts w:cs="Consolas" w:hAnsi="Consolas" w:eastAsia="Consolas" w:ascii="Consolas"/>
          <w:color w:val="000000"/>
          <w:spacing w:val="2"/>
          <w:w w:val="100"/>
          <w:sz w:val="18"/>
          <w:szCs w:val="18"/>
        </w:rPr>
        <w:t>w</w:t>
      </w:r>
      <w:r>
        <w:rPr>
          <w:rFonts w:cs="Consolas" w:hAnsi="Consolas" w:eastAsia="Consolas" w:ascii="Consolas"/>
          <w:color w:val="000000"/>
          <w:spacing w:val="-1"/>
          <w:w w:val="100"/>
          <w:sz w:val="18"/>
          <w:szCs w:val="18"/>
        </w:rPr>
        <w:t>i</w:t>
      </w:r>
      <w:r>
        <w:rPr>
          <w:rFonts w:cs="Consolas" w:hAnsi="Consolas" w:eastAsia="Consolas" w:ascii="Consolas"/>
          <w:color w:val="000000"/>
          <w:spacing w:val="-1"/>
          <w:w w:val="100"/>
          <w:sz w:val="18"/>
          <w:szCs w:val="18"/>
        </w:rPr>
        <w:t>t</w:t>
      </w:r>
      <w:r>
        <w:rPr>
          <w:rFonts w:cs="Consolas" w:hAnsi="Consolas" w:eastAsia="Consolas" w:ascii="Consolas"/>
          <w:color w:val="000000"/>
          <w:spacing w:val="-1"/>
          <w:w w:val="100"/>
          <w:sz w:val="18"/>
          <w:szCs w:val="18"/>
        </w:rPr>
        <w:t>h</w:t>
      </w:r>
      <w:r>
        <w:rPr>
          <w:rFonts w:cs="Consolas" w:hAnsi="Consolas" w:eastAsia="Consolas" w:ascii="Consolas"/>
          <w:color w:val="000000"/>
          <w:spacing w:val="-1"/>
          <w:w w:val="100"/>
          <w:sz w:val="18"/>
          <w:szCs w:val="18"/>
        </w:rPr>
        <w:t>T</w:t>
      </w:r>
      <w:r>
        <w:rPr>
          <w:rFonts w:cs="Consolas" w:hAnsi="Consolas" w:eastAsia="Consolas" w:ascii="Consolas"/>
          <w:color w:val="000000"/>
          <w:spacing w:val="2"/>
          <w:w w:val="100"/>
          <w:sz w:val="18"/>
          <w:szCs w:val="18"/>
        </w:rPr>
        <w:t>e</w:t>
      </w:r>
      <w:r>
        <w:rPr>
          <w:rFonts w:cs="Consolas" w:hAnsi="Consolas" w:eastAsia="Consolas" w:ascii="Consolas"/>
          <w:color w:val="000000"/>
          <w:spacing w:val="2"/>
          <w:w w:val="100"/>
          <w:sz w:val="18"/>
          <w:szCs w:val="18"/>
        </w:rPr>
        <w:t>x</w:t>
      </w:r>
      <w:r>
        <w:rPr>
          <w:rFonts w:cs="Consolas" w:hAnsi="Consolas" w:eastAsia="Consolas" w:ascii="Consolas"/>
          <w:color w:val="000000"/>
          <w:spacing w:val="-1"/>
          <w:w w:val="100"/>
          <w:sz w:val="18"/>
          <w:szCs w:val="18"/>
        </w:rPr>
        <w:t>t</w:t>
      </w:r>
      <w:r>
        <w:rPr>
          <w:rFonts w:cs="Consolas" w:hAnsi="Consolas" w:eastAsia="Consolas" w:ascii="Consolas"/>
          <w:color w:val="000000"/>
          <w:spacing w:val="0"/>
          <w:w w:val="100"/>
          <w:sz w:val="18"/>
          <w:szCs w:val="18"/>
        </w:rPr>
        <w:t>;</w:t>
      </w:r>
    </w:p>
    <w:p>
      <w:pPr>
        <w:rPr>
          <w:rFonts w:cs="Consolas" w:hAnsi="Consolas" w:eastAsia="Consolas" w:ascii="Consolas"/>
          <w:sz w:val="18"/>
          <w:szCs w:val="18"/>
        </w:rPr>
        <w:jc w:val="left"/>
        <w:ind w:left="100"/>
      </w:pPr>
      <w:r>
        <w:rPr>
          <w:rFonts w:cs="Consolas" w:hAnsi="Consolas" w:eastAsia="Consolas" w:ascii="Consolas"/>
          <w:color w:val="000086"/>
          <w:spacing w:val="-1"/>
          <w:w w:val="100"/>
          <w:sz w:val="18"/>
          <w:szCs w:val="18"/>
        </w:rPr>
        <w:t>i</w:t>
      </w:r>
      <w:r>
        <w:rPr>
          <w:rFonts w:cs="Consolas" w:hAnsi="Consolas" w:eastAsia="Consolas" w:ascii="Consolas"/>
          <w:color w:val="000086"/>
          <w:spacing w:val="-1"/>
          <w:w w:val="100"/>
          <w:sz w:val="18"/>
          <w:szCs w:val="18"/>
        </w:rPr>
        <w:t>m</w:t>
      </w:r>
      <w:r>
        <w:rPr>
          <w:rFonts w:cs="Consolas" w:hAnsi="Consolas" w:eastAsia="Consolas" w:ascii="Consolas"/>
          <w:color w:val="000086"/>
          <w:spacing w:val="-1"/>
          <w:w w:val="100"/>
          <w:sz w:val="18"/>
          <w:szCs w:val="18"/>
        </w:rPr>
        <w:t>p</w:t>
      </w:r>
      <w:r>
        <w:rPr>
          <w:rFonts w:cs="Consolas" w:hAnsi="Consolas" w:eastAsia="Consolas" w:ascii="Consolas"/>
          <w:color w:val="000086"/>
          <w:spacing w:val="-1"/>
          <w:w w:val="100"/>
          <w:sz w:val="18"/>
          <w:szCs w:val="18"/>
        </w:rPr>
        <w:t>o</w:t>
      </w:r>
      <w:r>
        <w:rPr>
          <w:rFonts w:cs="Consolas" w:hAnsi="Consolas" w:eastAsia="Consolas" w:ascii="Consolas"/>
          <w:color w:val="000086"/>
          <w:spacing w:val="-1"/>
          <w:w w:val="100"/>
          <w:sz w:val="18"/>
          <w:szCs w:val="18"/>
        </w:rPr>
        <w:t>r</w:t>
      </w:r>
      <w:r>
        <w:rPr>
          <w:rFonts w:cs="Consolas" w:hAnsi="Consolas" w:eastAsia="Consolas" w:ascii="Consolas"/>
          <w:color w:val="000086"/>
          <w:spacing w:val="0"/>
          <w:w w:val="100"/>
          <w:sz w:val="18"/>
          <w:szCs w:val="18"/>
        </w:rPr>
        <w:t>t</w:t>
      </w:r>
      <w:r>
        <w:rPr>
          <w:rFonts w:cs="Consolas" w:hAnsi="Consolas" w:eastAsia="Consolas" w:ascii="Consolas"/>
          <w:color w:val="000086"/>
          <w:spacing w:val="1"/>
          <w:w w:val="100"/>
          <w:sz w:val="18"/>
          <w:szCs w:val="18"/>
        </w:rPr>
        <w:t> </w:t>
      </w:r>
      <w:r>
        <w:rPr>
          <w:rFonts w:cs="Consolas" w:hAnsi="Consolas" w:eastAsia="Consolas" w:ascii="Consolas"/>
          <w:color w:val="000086"/>
          <w:spacing w:val="-1"/>
          <w:w w:val="100"/>
          <w:sz w:val="18"/>
          <w:szCs w:val="18"/>
        </w:rPr>
        <w:t>s</w:t>
      </w:r>
      <w:r>
        <w:rPr>
          <w:rFonts w:cs="Consolas" w:hAnsi="Consolas" w:eastAsia="Consolas" w:ascii="Consolas"/>
          <w:color w:val="000086"/>
          <w:spacing w:val="-1"/>
          <w:w w:val="100"/>
          <w:sz w:val="18"/>
          <w:szCs w:val="18"/>
        </w:rPr>
        <w:t>t</w:t>
      </w:r>
      <w:r>
        <w:rPr>
          <w:rFonts w:cs="Consolas" w:hAnsi="Consolas" w:eastAsia="Consolas" w:ascii="Consolas"/>
          <w:color w:val="000086"/>
          <w:spacing w:val="2"/>
          <w:w w:val="100"/>
          <w:sz w:val="18"/>
          <w:szCs w:val="18"/>
        </w:rPr>
        <w:t>a</w:t>
      </w:r>
      <w:r>
        <w:rPr>
          <w:rFonts w:cs="Consolas" w:hAnsi="Consolas" w:eastAsia="Consolas" w:ascii="Consolas"/>
          <w:color w:val="000086"/>
          <w:spacing w:val="-1"/>
          <w:w w:val="100"/>
          <w:sz w:val="18"/>
          <w:szCs w:val="18"/>
        </w:rPr>
        <w:t>t</w:t>
      </w:r>
      <w:r>
        <w:rPr>
          <w:rFonts w:cs="Consolas" w:hAnsi="Consolas" w:eastAsia="Consolas" w:ascii="Consolas"/>
          <w:color w:val="000086"/>
          <w:spacing w:val="-1"/>
          <w:w w:val="100"/>
          <w:sz w:val="18"/>
          <w:szCs w:val="18"/>
        </w:rPr>
        <w:t>i</w:t>
      </w:r>
      <w:r>
        <w:rPr>
          <w:rFonts w:cs="Consolas" w:hAnsi="Consolas" w:eastAsia="Consolas" w:ascii="Consolas"/>
          <w:color w:val="000086"/>
          <w:spacing w:val="0"/>
          <w:w w:val="100"/>
          <w:sz w:val="18"/>
          <w:szCs w:val="18"/>
        </w:rPr>
        <w:t>c</w:t>
      </w:r>
      <w:r>
        <w:rPr>
          <w:rFonts w:cs="Consolas" w:hAnsi="Consolas" w:eastAsia="Consolas" w:ascii="Consolas"/>
          <w:color w:val="000086"/>
          <w:spacing w:val="1"/>
          <w:w w:val="100"/>
          <w:sz w:val="18"/>
          <w:szCs w:val="18"/>
        </w:rPr>
        <w:t> </w:t>
      </w:r>
      <w:r>
        <w:rPr>
          <w:rFonts w:cs="Consolas" w:hAnsi="Consolas" w:eastAsia="Consolas" w:ascii="Consolas"/>
          <w:color w:val="000000"/>
          <w:spacing w:val="-1"/>
          <w:w w:val="100"/>
          <w:sz w:val="18"/>
          <w:szCs w:val="18"/>
        </w:rPr>
        <w:t>or</w:t>
      </w:r>
      <w:r>
        <w:rPr>
          <w:rFonts w:cs="Consolas" w:hAnsi="Consolas" w:eastAsia="Consolas" w:ascii="Consolas"/>
          <w:color w:val="000000"/>
          <w:spacing w:val="0"/>
          <w:w w:val="100"/>
          <w:sz w:val="18"/>
          <w:szCs w:val="18"/>
        </w:rPr>
        <w:t>g</w:t>
      </w:r>
      <w:r>
        <w:rPr>
          <w:rFonts w:cs="Consolas" w:hAnsi="Consolas" w:eastAsia="Consolas" w:ascii="Consolas"/>
          <w:color w:val="666600"/>
          <w:spacing w:val="2"/>
          <w:w w:val="100"/>
          <w:sz w:val="18"/>
          <w:szCs w:val="18"/>
        </w:rPr>
        <w:t>.</w:t>
      </w:r>
      <w:r>
        <w:rPr>
          <w:rFonts w:cs="Consolas" w:hAnsi="Consolas" w:eastAsia="Consolas" w:ascii="Consolas"/>
          <w:color w:val="000000"/>
          <w:spacing w:val="-1"/>
          <w:w w:val="100"/>
          <w:sz w:val="18"/>
          <w:szCs w:val="18"/>
        </w:rPr>
        <w:t>h</w:t>
      </w:r>
      <w:r>
        <w:rPr>
          <w:rFonts w:cs="Consolas" w:hAnsi="Consolas" w:eastAsia="Consolas" w:ascii="Consolas"/>
          <w:color w:val="000000"/>
          <w:spacing w:val="-1"/>
          <w:w w:val="100"/>
          <w:sz w:val="18"/>
          <w:szCs w:val="18"/>
        </w:rPr>
        <w:t>a</w:t>
      </w:r>
      <w:r>
        <w:rPr>
          <w:rFonts w:cs="Consolas" w:hAnsi="Consolas" w:eastAsia="Consolas" w:ascii="Consolas"/>
          <w:color w:val="000000"/>
          <w:spacing w:val="-1"/>
          <w:w w:val="100"/>
          <w:sz w:val="18"/>
          <w:szCs w:val="18"/>
        </w:rPr>
        <w:t>m</w:t>
      </w:r>
      <w:r>
        <w:rPr>
          <w:rFonts w:cs="Consolas" w:hAnsi="Consolas" w:eastAsia="Consolas" w:ascii="Consolas"/>
          <w:color w:val="000000"/>
          <w:spacing w:val="-1"/>
          <w:w w:val="100"/>
          <w:sz w:val="18"/>
          <w:szCs w:val="18"/>
        </w:rPr>
        <w:t>c</w:t>
      </w:r>
      <w:r>
        <w:rPr>
          <w:rFonts w:cs="Consolas" w:hAnsi="Consolas" w:eastAsia="Consolas" w:ascii="Consolas"/>
          <w:color w:val="000000"/>
          <w:spacing w:val="2"/>
          <w:w w:val="100"/>
          <w:sz w:val="18"/>
          <w:szCs w:val="18"/>
        </w:rPr>
        <w:t>r</w:t>
      </w:r>
      <w:r>
        <w:rPr>
          <w:rFonts w:cs="Consolas" w:hAnsi="Consolas" w:eastAsia="Consolas" w:ascii="Consolas"/>
          <w:color w:val="000000"/>
          <w:spacing w:val="2"/>
          <w:w w:val="100"/>
          <w:sz w:val="18"/>
          <w:szCs w:val="18"/>
        </w:rPr>
        <w:t>e</w:t>
      </w:r>
      <w:r>
        <w:rPr>
          <w:rFonts w:cs="Consolas" w:hAnsi="Consolas" w:eastAsia="Consolas" w:ascii="Consolas"/>
          <w:color w:val="000000"/>
          <w:spacing w:val="-1"/>
          <w:w w:val="100"/>
          <w:sz w:val="18"/>
          <w:szCs w:val="18"/>
        </w:rPr>
        <w:t>s</w:t>
      </w:r>
      <w:r>
        <w:rPr>
          <w:rFonts w:cs="Consolas" w:hAnsi="Consolas" w:eastAsia="Consolas" w:ascii="Consolas"/>
          <w:color w:val="000000"/>
          <w:spacing w:val="0"/>
          <w:w w:val="100"/>
          <w:sz w:val="18"/>
          <w:szCs w:val="18"/>
        </w:rPr>
        <w:t>t</w:t>
      </w:r>
      <w:r>
        <w:rPr>
          <w:rFonts w:cs="Consolas" w:hAnsi="Consolas" w:eastAsia="Consolas" w:ascii="Consolas"/>
          <w:color w:val="666600"/>
          <w:spacing w:val="-1"/>
          <w:w w:val="100"/>
          <w:sz w:val="18"/>
          <w:szCs w:val="18"/>
        </w:rPr>
        <w:t>.</w:t>
      </w:r>
      <w:r>
        <w:rPr>
          <w:rFonts w:cs="Consolas" w:hAnsi="Consolas" w:eastAsia="Consolas" w:ascii="Consolas"/>
          <w:color w:val="660066"/>
          <w:spacing w:val="-1"/>
          <w:w w:val="100"/>
          <w:sz w:val="18"/>
          <w:szCs w:val="18"/>
        </w:rPr>
        <w:t>M</w:t>
      </w:r>
      <w:r>
        <w:rPr>
          <w:rFonts w:cs="Consolas" w:hAnsi="Consolas" w:eastAsia="Consolas" w:ascii="Consolas"/>
          <w:color w:val="660066"/>
          <w:spacing w:val="-1"/>
          <w:w w:val="100"/>
          <w:sz w:val="18"/>
          <w:szCs w:val="18"/>
        </w:rPr>
        <w:t>a</w:t>
      </w:r>
      <w:r>
        <w:rPr>
          <w:rFonts w:cs="Consolas" w:hAnsi="Consolas" w:eastAsia="Consolas" w:ascii="Consolas"/>
          <w:color w:val="660066"/>
          <w:spacing w:val="2"/>
          <w:w w:val="100"/>
          <w:sz w:val="18"/>
          <w:szCs w:val="18"/>
        </w:rPr>
        <w:t>t</w:t>
      </w:r>
      <w:r>
        <w:rPr>
          <w:rFonts w:cs="Consolas" w:hAnsi="Consolas" w:eastAsia="Consolas" w:ascii="Consolas"/>
          <w:color w:val="660066"/>
          <w:spacing w:val="-1"/>
          <w:w w:val="100"/>
          <w:sz w:val="18"/>
          <w:szCs w:val="18"/>
        </w:rPr>
        <w:t>c</w:t>
      </w:r>
      <w:r>
        <w:rPr>
          <w:rFonts w:cs="Consolas" w:hAnsi="Consolas" w:eastAsia="Consolas" w:ascii="Consolas"/>
          <w:color w:val="660066"/>
          <w:spacing w:val="-1"/>
          <w:w w:val="100"/>
          <w:sz w:val="18"/>
          <w:szCs w:val="18"/>
        </w:rPr>
        <w:t>h</w:t>
      </w:r>
      <w:r>
        <w:rPr>
          <w:rFonts w:cs="Consolas" w:hAnsi="Consolas" w:eastAsia="Consolas" w:ascii="Consolas"/>
          <w:color w:val="660066"/>
          <w:spacing w:val="-1"/>
          <w:w w:val="100"/>
          <w:sz w:val="18"/>
          <w:szCs w:val="18"/>
        </w:rPr>
        <w:t>e</w:t>
      </w:r>
      <w:r>
        <w:rPr>
          <w:rFonts w:cs="Consolas" w:hAnsi="Consolas" w:eastAsia="Consolas" w:ascii="Consolas"/>
          <w:color w:val="660066"/>
          <w:spacing w:val="2"/>
          <w:w w:val="100"/>
          <w:sz w:val="18"/>
          <w:szCs w:val="18"/>
        </w:rPr>
        <w:t>r</w:t>
      </w:r>
      <w:r>
        <w:rPr>
          <w:rFonts w:cs="Consolas" w:hAnsi="Consolas" w:eastAsia="Consolas" w:ascii="Consolas"/>
          <w:color w:val="660066"/>
          <w:spacing w:val="-1"/>
          <w:w w:val="100"/>
          <w:sz w:val="18"/>
          <w:szCs w:val="18"/>
        </w:rPr>
        <w:t>s</w:t>
      </w:r>
      <w:r>
        <w:rPr>
          <w:rFonts w:cs="Consolas" w:hAnsi="Consolas" w:eastAsia="Consolas" w:ascii="Consolas"/>
          <w:color w:val="666600"/>
          <w:spacing w:val="-1"/>
          <w:w w:val="100"/>
          <w:sz w:val="18"/>
          <w:szCs w:val="18"/>
        </w:rPr>
        <w:t>.</w:t>
      </w:r>
      <w:r>
        <w:rPr>
          <w:rFonts w:cs="Consolas" w:hAnsi="Consolas" w:eastAsia="Consolas" w:ascii="Consolas"/>
          <w:color w:val="000000"/>
          <w:spacing w:val="-1"/>
          <w:w w:val="100"/>
          <w:sz w:val="18"/>
          <w:szCs w:val="18"/>
        </w:rPr>
        <w:t>a</w:t>
      </w:r>
      <w:r>
        <w:rPr>
          <w:rFonts w:cs="Consolas" w:hAnsi="Consolas" w:eastAsia="Consolas" w:ascii="Consolas"/>
          <w:color w:val="000000"/>
          <w:spacing w:val="2"/>
          <w:w w:val="100"/>
          <w:sz w:val="18"/>
          <w:szCs w:val="18"/>
        </w:rPr>
        <w:t>l</w:t>
      </w:r>
      <w:r>
        <w:rPr>
          <w:rFonts w:cs="Consolas" w:hAnsi="Consolas" w:eastAsia="Consolas" w:ascii="Consolas"/>
          <w:color w:val="000000"/>
          <w:spacing w:val="-1"/>
          <w:w w:val="100"/>
          <w:sz w:val="18"/>
          <w:szCs w:val="18"/>
        </w:rPr>
        <w:t>l</w:t>
      </w:r>
      <w:r>
        <w:rPr>
          <w:rFonts w:cs="Consolas" w:hAnsi="Consolas" w:eastAsia="Consolas" w:ascii="Consolas"/>
          <w:color w:val="000000"/>
          <w:spacing w:val="-1"/>
          <w:w w:val="100"/>
          <w:sz w:val="18"/>
          <w:szCs w:val="18"/>
        </w:rPr>
        <w:t>O</w:t>
      </w:r>
      <w:r>
        <w:rPr>
          <w:rFonts w:cs="Consolas" w:hAnsi="Consolas" w:eastAsia="Consolas" w:ascii="Consolas"/>
          <w:color w:val="000000"/>
          <w:spacing w:val="-1"/>
          <w:w w:val="100"/>
          <w:sz w:val="18"/>
          <w:szCs w:val="18"/>
        </w:rPr>
        <w:t>f</w:t>
      </w:r>
      <w:r>
        <w:rPr>
          <w:rFonts w:cs="Consolas" w:hAnsi="Consolas" w:eastAsia="Consolas" w:ascii="Consolas"/>
          <w:color w:val="000000"/>
          <w:spacing w:val="0"/>
          <w:w w:val="100"/>
          <w:sz w:val="18"/>
          <w:szCs w:val="18"/>
        </w:rPr>
        <w:t>;</w:t>
      </w:r>
    </w:p>
    <w:p>
      <w:pPr>
        <w:rPr>
          <w:sz w:val="20"/>
          <w:szCs w:val="20"/>
        </w:rPr>
        <w:jc w:val="left"/>
        <w:spacing w:before="9" w:lineRule="exact" w:line="200"/>
      </w:pPr>
      <w:r>
        <w:rPr>
          <w:sz w:val="20"/>
          <w:szCs w:val="20"/>
        </w:rPr>
      </w:r>
    </w:p>
    <w:p>
      <w:pPr>
        <w:rPr>
          <w:rFonts w:cs="Consolas" w:hAnsi="Consolas" w:eastAsia="Consolas" w:ascii="Consolas"/>
          <w:sz w:val="18"/>
          <w:szCs w:val="18"/>
        </w:rPr>
        <w:jc w:val="left"/>
        <w:ind w:left="100"/>
      </w:pPr>
      <w:hyperlink r:id="rId7">
        <w:r>
          <w:rPr>
            <w:rFonts w:cs="Consolas" w:hAnsi="Consolas" w:eastAsia="Consolas" w:ascii="Consolas"/>
            <w:color w:val="006666"/>
            <w:spacing w:val="-1"/>
            <w:w w:val="100"/>
            <w:sz w:val="18"/>
            <w:szCs w:val="18"/>
          </w:rPr>
          <w:t>@L</w:t>
        </w:r>
        <w:r>
          <w:rPr>
            <w:rFonts w:cs="Consolas" w:hAnsi="Consolas" w:eastAsia="Consolas" w:ascii="Consolas"/>
            <w:color w:val="006666"/>
            <w:spacing w:val="-1"/>
            <w:w w:val="100"/>
            <w:sz w:val="18"/>
            <w:szCs w:val="18"/>
          </w:rPr>
          <w:t>a</w:t>
        </w:r>
        <w:r>
          <w:rPr>
            <w:rFonts w:cs="Consolas" w:hAnsi="Consolas" w:eastAsia="Consolas" w:ascii="Consolas"/>
            <w:color w:val="006666"/>
            <w:spacing w:val="-1"/>
            <w:w w:val="100"/>
            <w:sz w:val="18"/>
            <w:szCs w:val="18"/>
          </w:rPr>
          <w:t>r</w:t>
        </w:r>
        <w:r>
          <w:rPr>
            <w:rFonts w:cs="Consolas" w:hAnsi="Consolas" w:eastAsia="Consolas" w:ascii="Consolas"/>
            <w:color w:val="006666"/>
            <w:spacing w:val="-1"/>
            <w:w w:val="100"/>
            <w:sz w:val="18"/>
            <w:szCs w:val="18"/>
          </w:rPr>
          <w:t>g</w:t>
        </w:r>
        <w:r>
          <w:rPr>
            <w:rFonts w:cs="Consolas" w:hAnsi="Consolas" w:eastAsia="Consolas" w:ascii="Consolas"/>
            <w:color w:val="006666"/>
            <w:spacing w:val="2"/>
            <w:w w:val="100"/>
            <w:sz w:val="18"/>
            <w:szCs w:val="18"/>
          </w:rPr>
          <w:t>e</w:t>
        </w:r>
        <w:r>
          <w:rPr>
            <w:rFonts w:cs="Consolas" w:hAnsi="Consolas" w:eastAsia="Consolas" w:ascii="Consolas"/>
            <w:color w:val="006666"/>
            <w:spacing w:val="-1"/>
            <w:w w:val="100"/>
            <w:sz w:val="18"/>
            <w:szCs w:val="18"/>
          </w:rPr>
          <w:t>T</w:t>
        </w:r>
        <w:r>
          <w:rPr>
            <w:rFonts w:cs="Consolas" w:hAnsi="Consolas" w:eastAsia="Consolas" w:ascii="Consolas"/>
            <w:color w:val="006666"/>
            <w:spacing w:val="-1"/>
            <w:w w:val="100"/>
            <w:sz w:val="18"/>
            <w:szCs w:val="18"/>
          </w:rPr>
          <w:t>e</w:t>
        </w:r>
        <w:r>
          <w:rPr>
            <w:rFonts w:cs="Consolas" w:hAnsi="Consolas" w:eastAsia="Consolas" w:ascii="Consolas"/>
            <w:color w:val="006666"/>
            <w:spacing w:val="-1"/>
            <w:w w:val="100"/>
            <w:sz w:val="18"/>
            <w:szCs w:val="18"/>
          </w:rPr>
          <w:t>s</w:t>
        </w:r>
        <w:r>
          <w:rPr>
            <w:rFonts w:cs="Consolas" w:hAnsi="Consolas" w:eastAsia="Consolas" w:ascii="Consolas"/>
            <w:color w:val="006666"/>
            <w:spacing w:val="0"/>
            <w:w w:val="100"/>
            <w:sz w:val="18"/>
            <w:szCs w:val="18"/>
          </w:rPr>
          <w:t>t</w:t>
        </w:r>
      </w:hyperlink>
      <w:r>
        <w:rPr>
          <w:rFonts w:cs="Consolas" w:hAnsi="Consolas" w:eastAsia="Consolas" w:ascii="Consolas"/>
          <w:color w:val="000000"/>
          <w:spacing w:val="0"/>
          <w:w w:val="100"/>
          <w:sz w:val="18"/>
          <w:szCs w:val="18"/>
        </w:rPr>
      </w:r>
    </w:p>
    <w:p>
      <w:pPr>
        <w:rPr>
          <w:rFonts w:cs="Consolas" w:hAnsi="Consolas" w:eastAsia="Consolas" w:ascii="Consolas"/>
          <w:sz w:val="18"/>
          <w:szCs w:val="18"/>
        </w:rPr>
        <w:jc w:val="left"/>
        <w:spacing w:lineRule="exact" w:line="200"/>
        <w:ind w:left="100"/>
      </w:pPr>
      <w:hyperlink r:id="rId8">
        <w:r>
          <w:rPr>
            <w:rFonts w:cs="Consolas" w:hAnsi="Consolas" w:eastAsia="Consolas" w:ascii="Consolas"/>
            <w:color w:val="006666"/>
            <w:spacing w:val="-1"/>
            <w:w w:val="100"/>
            <w:sz w:val="18"/>
            <w:szCs w:val="18"/>
          </w:rPr>
          <w:t>@</w:t>
        </w:r>
        <w:r>
          <w:rPr>
            <w:rFonts w:cs="Consolas" w:hAnsi="Consolas" w:eastAsia="Consolas" w:ascii="Consolas"/>
            <w:color w:val="006666"/>
            <w:spacing w:val="-1"/>
            <w:w w:val="100"/>
            <w:sz w:val="18"/>
            <w:szCs w:val="18"/>
          </w:rPr>
          <w:t>R</w:t>
        </w:r>
        <w:r>
          <w:rPr>
            <w:rFonts w:cs="Consolas" w:hAnsi="Consolas" w:eastAsia="Consolas" w:ascii="Consolas"/>
            <w:color w:val="006666"/>
            <w:spacing w:val="-1"/>
            <w:w w:val="100"/>
            <w:sz w:val="18"/>
            <w:szCs w:val="18"/>
          </w:rPr>
          <w:t>u</w:t>
        </w:r>
        <w:r>
          <w:rPr>
            <w:rFonts w:cs="Consolas" w:hAnsi="Consolas" w:eastAsia="Consolas" w:ascii="Consolas"/>
            <w:color w:val="006666"/>
            <w:spacing w:val="-1"/>
            <w:w w:val="100"/>
            <w:sz w:val="18"/>
            <w:szCs w:val="18"/>
          </w:rPr>
          <w:t>n</w:t>
        </w:r>
        <w:r>
          <w:rPr>
            <w:rFonts w:cs="Consolas" w:hAnsi="Consolas" w:eastAsia="Consolas" w:ascii="Consolas"/>
            <w:color w:val="006666"/>
            <w:spacing w:val="-1"/>
            <w:w w:val="100"/>
            <w:sz w:val="18"/>
            <w:szCs w:val="18"/>
          </w:rPr>
          <w:t>W</w:t>
        </w:r>
        <w:r>
          <w:rPr>
            <w:rFonts w:cs="Consolas" w:hAnsi="Consolas" w:eastAsia="Consolas" w:ascii="Consolas"/>
            <w:color w:val="006666"/>
            <w:spacing w:val="2"/>
            <w:w w:val="100"/>
            <w:sz w:val="18"/>
            <w:szCs w:val="18"/>
          </w:rPr>
          <w:t>i</w:t>
        </w:r>
        <w:r>
          <w:rPr>
            <w:rFonts w:cs="Consolas" w:hAnsi="Consolas" w:eastAsia="Consolas" w:ascii="Consolas"/>
            <w:color w:val="006666"/>
            <w:spacing w:val="-1"/>
            <w:w w:val="100"/>
            <w:sz w:val="18"/>
            <w:szCs w:val="18"/>
          </w:rPr>
          <w:t>t</w:t>
        </w:r>
        <w:r>
          <w:rPr>
            <w:rFonts w:cs="Consolas" w:hAnsi="Consolas" w:eastAsia="Consolas" w:ascii="Consolas"/>
            <w:color w:val="006666"/>
            <w:spacing w:val="-1"/>
            <w:w w:val="100"/>
            <w:sz w:val="18"/>
            <w:szCs w:val="18"/>
          </w:rPr>
          <w:t>h</w:t>
        </w:r>
        <w:r>
          <w:rPr>
            <w:rFonts w:cs="Consolas" w:hAnsi="Consolas" w:eastAsia="Consolas" w:ascii="Consolas"/>
            <w:color w:val="666600"/>
            <w:spacing w:val="-1"/>
            <w:w w:val="100"/>
            <w:sz w:val="18"/>
            <w:szCs w:val="18"/>
          </w:rPr>
          <w:t>(</w:t>
        </w:r>
        <w:r>
          <w:rPr>
            <w:rFonts w:cs="Consolas" w:hAnsi="Consolas" w:eastAsia="Consolas" w:ascii="Consolas"/>
            <w:color w:val="660066"/>
            <w:spacing w:val="2"/>
            <w:w w:val="100"/>
            <w:sz w:val="18"/>
            <w:szCs w:val="18"/>
          </w:rPr>
          <w:t>A</w:t>
        </w:r>
        <w:r>
          <w:rPr>
            <w:rFonts w:cs="Consolas" w:hAnsi="Consolas" w:eastAsia="Consolas" w:ascii="Consolas"/>
            <w:color w:val="660066"/>
            <w:spacing w:val="-1"/>
            <w:w w:val="100"/>
            <w:sz w:val="18"/>
            <w:szCs w:val="18"/>
          </w:rPr>
          <w:t>n</w:t>
        </w:r>
        <w:r>
          <w:rPr>
            <w:rFonts w:cs="Consolas" w:hAnsi="Consolas" w:eastAsia="Consolas" w:ascii="Consolas"/>
            <w:color w:val="660066"/>
            <w:spacing w:val="-1"/>
            <w:w w:val="100"/>
            <w:sz w:val="18"/>
            <w:szCs w:val="18"/>
          </w:rPr>
          <w:t>d</w:t>
        </w:r>
        <w:r>
          <w:rPr>
            <w:rFonts w:cs="Consolas" w:hAnsi="Consolas" w:eastAsia="Consolas" w:ascii="Consolas"/>
            <w:color w:val="660066"/>
            <w:spacing w:val="-1"/>
            <w:w w:val="100"/>
            <w:sz w:val="18"/>
            <w:szCs w:val="18"/>
          </w:rPr>
          <w:t>r</w:t>
        </w:r>
        <w:r>
          <w:rPr>
            <w:rFonts w:cs="Consolas" w:hAnsi="Consolas" w:eastAsia="Consolas" w:ascii="Consolas"/>
            <w:color w:val="660066"/>
            <w:spacing w:val="2"/>
            <w:w w:val="100"/>
            <w:sz w:val="18"/>
            <w:szCs w:val="18"/>
          </w:rPr>
          <w:t>o</w:t>
        </w:r>
        <w:r>
          <w:rPr>
            <w:rFonts w:cs="Consolas" w:hAnsi="Consolas" w:eastAsia="Consolas" w:ascii="Consolas"/>
            <w:color w:val="660066"/>
            <w:spacing w:val="-1"/>
            <w:w w:val="100"/>
            <w:sz w:val="18"/>
            <w:szCs w:val="18"/>
          </w:rPr>
          <w:t>i</w:t>
        </w:r>
        <w:r>
          <w:rPr>
            <w:rFonts w:cs="Consolas" w:hAnsi="Consolas" w:eastAsia="Consolas" w:ascii="Consolas"/>
            <w:color w:val="660066"/>
            <w:spacing w:val="-1"/>
            <w:w w:val="100"/>
            <w:sz w:val="18"/>
            <w:szCs w:val="18"/>
          </w:rPr>
          <w:t>d</w:t>
        </w:r>
        <w:r>
          <w:rPr>
            <w:rFonts w:cs="Consolas" w:hAnsi="Consolas" w:eastAsia="Consolas" w:ascii="Consolas"/>
            <w:color w:val="660066"/>
            <w:spacing w:val="-1"/>
            <w:w w:val="100"/>
            <w:sz w:val="18"/>
            <w:szCs w:val="18"/>
          </w:rPr>
          <w:t>J</w:t>
        </w:r>
        <w:r>
          <w:rPr>
            <w:rFonts w:cs="Consolas" w:hAnsi="Consolas" w:eastAsia="Consolas" w:ascii="Consolas"/>
            <w:color w:val="660066"/>
            <w:spacing w:val="2"/>
            <w:w w:val="100"/>
            <w:sz w:val="18"/>
            <w:szCs w:val="18"/>
          </w:rPr>
          <w:t>U</w:t>
        </w:r>
        <w:r>
          <w:rPr>
            <w:rFonts w:cs="Consolas" w:hAnsi="Consolas" w:eastAsia="Consolas" w:ascii="Consolas"/>
            <w:color w:val="660066"/>
            <w:spacing w:val="-1"/>
            <w:w w:val="100"/>
            <w:sz w:val="18"/>
            <w:szCs w:val="18"/>
          </w:rPr>
          <w:t>n</w:t>
        </w:r>
        <w:r>
          <w:rPr>
            <w:rFonts w:cs="Consolas" w:hAnsi="Consolas" w:eastAsia="Consolas" w:ascii="Consolas"/>
            <w:color w:val="660066"/>
            <w:spacing w:val="-1"/>
            <w:w w:val="100"/>
            <w:sz w:val="18"/>
            <w:szCs w:val="18"/>
          </w:rPr>
          <w:t>i</w:t>
        </w:r>
        <w:r>
          <w:rPr>
            <w:rFonts w:cs="Consolas" w:hAnsi="Consolas" w:eastAsia="Consolas" w:ascii="Consolas"/>
            <w:color w:val="660066"/>
            <w:spacing w:val="-1"/>
            <w:w w:val="100"/>
            <w:sz w:val="18"/>
            <w:szCs w:val="18"/>
          </w:rPr>
          <w:t>t</w:t>
        </w:r>
        <w:r>
          <w:rPr>
            <w:rFonts w:cs="Consolas" w:hAnsi="Consolas" w:eastAsia="Consolas" w:ascii="Consolas"/>
            <w:color w:val="660066"/>
            <w:spacing w:val="-1"/>
            <w:w w:val="100"/>
            <w:sz w:val="18"/>
            <w:szCs w:val="18"/>
          </w:rPr>
          <w:t>4</w:t>
        </w:r>
        <w:r>
          <w:rPr>
            <w:rFonts w:cs="Consolas" w:hAnsi="Consolas" w:eastAsia="Consolas" w:ascii="Consolas"/>
            <w:color w:val="666600"/>
            <w:spacing w:val="2"/>
            <w:w w:val="100"/>
            <w:sz w:val="18"/>
            <w:szCs w:val="18"/>
          </w:rPr>
          <w:t>.</w:t>
        </w:r>
        <w:r>
          <w:rPr>
            <w:rFonts w:cs="Consolas" w:hAnsi="Consolas" w:eastAsia="Consolas" w:ascii="Consolas"/>
            <w:color w:val="000086"/>
            <w:spacing w:val="2"/>
            <w:w w:val="100"/>
            <w:sz w:val="18"/>
            <w:szCs w:val="18"/>
          </w:rPr>
          <w:t>c</w:t>
        </w:r>
        <w:r>
          <w:rPr>
            <w:rFonts w:cs="Consolas" w:hAnsi="Consolas" w:eastAsia="Consolas" w:ascii="Consolas"/>
            <w:color w:val="000086"/>
            <w:spacing w:val="-1"/>
            <w:w w:val="100"/>
            <w:sz w:val="18"/>
            <w:szCs w:val="18"/>
          </w:rPr>
          <w:t>l</w:t>
        </w:r>
        <w:r>
          <w:rPr>
            <w:rFonts w:cs="Consolas" w:hAnsi="Consolas" w:eastAsia="Consolas" w:ascii="Consolas"/>
            <w:color w:val="000086"/>
            <w:spacing w:val="-1"/>
            <w:w w:val="100"/>
            <w:sz w:val="18"/>
            <w:szCs w:val="18"/>
          </w:rPr>
          <w:t>a</w:t>
        </w:r>
        <w:r>
          <w:rPr>
            <w:rFonts w:cs="Consolas" w:hAnsi="Consolas" w:eastAsia="Consolas" w:ascii="Consolas"/>
            <w:color w:val="000086"/>
            <w:spacing w:val="-1"/>
            <w:w w:val="100"/>
            <w:sz w:val="18"/>
            <w:szCs w:val="18"/>
          </w:rPr>
          <w:t>s</w:t>
        </w:r>
        <w:r>
          <w:rPr>
            <w:rFonts w:cs="Consolas" w:hAnsi="Consolas" w:eastAsia="Consolas" w:ascii="Consolas"/>
            <w:color w:val="000086"/>
            <w:spacing w:val="-1"/>
            <w:w w:val="100"/>
            <w:sz w:val="18"/>
            <w:szCs w:val="18"/>
          </w:rPr>
          <w:t>s</w:t>
        </w:r>
        <w:r>
          <w:rPr>
            <w:rFonts w:cs="Consolas" w:hAnsi="Consolas" w:eastAsia="Consolas" w:ascii="Consolas"/>
            <w:color w:val="000086"/>
            <w:spacing w:val="0"/>
            <w:w w:val="100"/>
            <w:sz w:val="18"/>
            <w:szCs w:val="18"/>
          </w:rPr>
          <w:t>)</w:t>
        </w:r>
      </w:hyperlink>
      <w:r>
        <w:rPr>
          <w:rFonts w:cs="Consolas" w:hAnsi="Consolas" w:eastAsia="Consolas" w:ascii="Consolas"/>
          <w:color w:val="000000"/>
          <w:spacing w:val="0"/>
          <w:w w:val="100"/>
          <w:sz w:val="18"/>
          <w:szCs w:val="18"/>
        </w:rPr>
      </w:r>
    </w:p>
    <w:p>
      <w:pPr>
        <w:rPr>
          <w:rFonts w:cs="Consolas" w:hAnsi="Consolas" w:eastAsia="Consolas" w:ascii="Consolas"/>
          <w:sz w:val="18"/>
          <w:szCs w:val="18"/>
        </w:rPr>
        <w:jc w:val="left"/>
        <w:spacing w:lineRule="exact" w:line="180"/>
        <w:ind w:left="100"/>
      </w:pPr>
      <w:r>
        <w:rPr>
          <w:rFonts w:cs="Consolas" w:hAnsi="Consolas" w:eastAsia="Consolas" w:ascii="Consolas"/>
          <w:color w:val="000086"/>
          <w:spacing w:val="-1"/>
          <w:w w:val="100"/>
          <w:position w:val="1"/>
          <w:sz w:val="18"/>
          <w:szCs w:val="18"/>
        </w:rPr>
        <w:t>p</w:t>
      </w:r>
      <w:r>
        <w:rPr>
          <w:rFonts w:cs="Consolas" w:hAnsi="Consolas" w:eastAsia="Consolas" w:ascii="Consolas"/>
          <w:color w:val="000086"/>
          <w:spacing w:val="-1"/>
          <w:w w:val="100"/>
          <w:position w:val="1"/>
          <w:sz w:val="18"/>
          <w:szCs w:val="18"/>
        </w:rPr>
        <w:t>u</w:t>
      </w:r>
      <w:r>
        <w:rPr>
          <w:rFonts w:cs="Consolas" w:hAnsi="Consolas" w:eastAsia="Consolas" w:ascii="Consolas"/>
          <w:color w:val="000086"/>
          <w:spacing w:val="-1"/>
          <w:w w:val="100"/>
          <w:position w:val="1"/>
          <w:sz w:val="18"/>
          <w:szCs w:val="18"/>
        </w:rPr>
        <w:t>b</w:t>
      </w:r>
      <w:r>
        <w:rPr>
          <w:rFonts w:cs="Consolas" w:hAnsi="Consolas" w:eastAsia="Consolas" w:ascii="Consolas"/>
          <w:color w:val="000086"/>
          <w:spacing w:val="-1"/>
          <w:w w:val="100"/>
          <w:position w:val="1"/>
          <w:sz w:val="18"/>
          <w:szCs w:val="18"/>
        </w:rPr>
        <w:t>l</w:t>
      </w:r>
      <w:r>
        <w:rPr>
          <w:rFonts w:cs="Consolas" w:hAnsi="Consolas" w:eastAsia="Consolas" w:ascii="Consolas"/>
          <w:color w:val="000086"/>
          <w:spacing w:val="-1"/>
          <w:w w:val="100"/>
          <w:position w:val="1"/>
          <w:sz w:val="18"/>
          <w:szCs w:val="18"/>
        </w:rPr>
        <w:t>i</w:t>
      </w:r>
      <w:r>
        <w:rPr>
          <w:rFonts w:cs="Consolas" w:hAnsi="Consolas" w:eastAsia="Consolas" w:ascii="Consolas"/>
          <w:color w:val="000086"/>
          <w:spacing w:val="0"/>
          <w:w w:val="100"/>
          <w:position w:val="1"/>
          <w:sz w:val="18"/>
          <w:szCs w:val="18"/>
        </w:rPr>
        <w:t>c</w:t>
      </w:r>
      <w:r>
        <w:rPr>
          <w:rFonts w:cs="Consolas" w:hAnsi="Consolas" w:eastAsia="Consolas" w:ascii="Consolas"/>
          <w:color w:val="000086"/>
          <w:spacing w:val="1"/>
          <w:w w:val="100"/>
          <w:position w:val="1"/>
          <w:sz w:val="18"/>
          <w:szCs w:val="18"/>
        </w:rPr>
        <w:t> </w:t>
      </w:r>
      <w:r>
        <w:rPr>
          <w:rFonts w:cs="Consolas" w:hAnsi="Consolas" w:eastAsia="Consolas" w:ascii="Consolas"/>
          <w:color w:val="000086"/>
          <w:spacing w:val="-1"/>
          <w:w w:val="100"/>
          <w:position w:val="1"/>
          <w:sz w:val="18"/>
          <w:szCs w:val="18"/>
        </w:rPr>
        <w:t>c</w:t>
      </w:r>
      <w:r>
        <w:rPr>
          <w:rFonts w:cs="Consolas" w:hAnsi="Consolas" w:eastAsia="Consolas" w:ascii="Consolas"/>
          <w:color w:val="000086"/>
          <w:spacing w:val="-1"/>
          <w:w w:val="100"/>
          <w:position w:val="1"/>
          <w:sz w:val="18"/>
          <w:szCs w:val="18"/>
        </w:rPr>
        <w:t>l</w:t>
      </w:r>
      <w:r>
        <w:rPr>
          <w:rFonts w:cs="Consolas" w:hAnsi="Consolas" w:eastAsia="Consolas" w:ascii="Consolas"/>
          <w:color w:val="000086"/>
          <w:spacing w:val="2"/>
          <w:w w:val="100"/>
          <w:position w:val="1"/>
          <w:sz w:val="18"/>
          <w:szCs w:val="18"/>
        </w:rPr>
        <w:t>a</w:t>
      </w:r>
      <w:r>
        <w:rPr>
          <w:rFonts w:cs="Consolas" w:hAnsi="Consolas" w:eastAsia="Consolas" w:ascii="Consolas"/>
          <w:color w:val="000086"/>
          <w:spacing w:val="-1"/>
          <w:w w:val="100"/>
          <w:position w:val="1"/>
          <w:sz w:val="18"/>
          <w:szCs w:val="18"/>
        </w:rPr>
        <w:t>s</w:t>
      </w:r>
      <w:r>
        <w:rPr>
          <w:rFonts w:cs="Consolas" w:hAnsi="Consolas" w:eastAsia="Consolas" w:ascii="Consolas"/>
          <w:color w:val="000086"/>
          <w:spacing w:val="0"/>
          <w:w w:val="100"/>
          <w:position w:val="1"/>
          <w:sz w:val="18"/>
          <w:szCs w:val="18"/>
        </w:rPr>
        <w:t>s</w:t>
      </w:r>
      <w:r>
        <w:rPr>
          <w:rFonts w:cs="Consolas" w:hAnsi="Consolas" w:eastAsia="Consolas" w:ascii="Consolas"/>
          <w:color w:val="000086"/>
          <w:spacing w:val="-1"/>
          <w:w w:val="100"/>
          <w:position w:val="1"/>
          <w:sz w:val="18"/>
          <w:szCs w:val="18"/>
        </w:rPr>
        <w:t> </w:t>
      </w:r>
      <w:r>
        <w:rPr>
          <w:rFonts w:cs="Consolas" w:hAnsi="Consolas" w:eastAsia="Consolas" w:ascii="Consolas"/>
          <w:color w:val="660066"/>
          <w:spacing w:val="2"/>
          <w:w w:val="100"/>
          <w:position w:val="1"/>
          <w:sz w:val="18"/>
          <w:szCs w:val="18"/>
        </w:rPr>
        <w:t>U</w:t>
      </w:r>
      <w:r>
        <w:rPr>
          <w:rFonts w:cs="Consolas" w:hAnsi="Consolas" w:eastAsia="Consolas" w:ascii="Consolas"/>
          <w:color w:val="660066"/>
          <w:spacing w:val="-1"/>
          <w:w w:val="100"/>
          <w:position w:val="1"/>
          <w:sz w:val="18"/>
          <w:szCs w:val="18"/>
        </w:rPr>
        <w:t>C</w:t>
      </w:r>
      <w:r>
        <w:rPr>
          <w:rFonts w:cs="Consolas" w:hAnsi="Consolas" w:eastAsia="Consolas" w:ascii="Consolas"/>
          <w:color w:val="660066"/>
          <w:spacing w:val="-1"/>
          <w:w w:val="100"/>
          <w:position w:val="1"/>
          <w:sz w:val="18"/>
          <w:szCs w:val="18"/>
        </w:rPr>
        <w:t>V</w:t>
      </w:r>
      <w:r>
        <w:rPr>
          <w:rFonts w:cs="Consolas" w:hAnsi="Consolas" w:eastAsia="Consolas" w:ascii="Consolas"/>
          <w:color w:val="660066"/>
          <w:spacing w:val="-1"/>
          <w:w w:val="100"/>
          <w:position w:val="1"/>
          <w:sz w:val="18"/>
          <w:szCs w:val="18"/>
        </w:rPr>
        <w:t>i</w:t>
      </w:r>
      <w:r>
        <w:rPr>
          <w:rFonts w:cs="Consolas" w:hAnsi="Consolas" w:eastAsia="Consolas" w:ascii="Consolas"/>
          <w:color w:val="660066"/>
          <w:spacing w:val="2"/>
          <w:w w:val="100"/>
          <w:position w:val="1"/>
          <w:sz w:val="18"/>
          <w:szCs w:val="18"/>
        </w:rPr>
        <w:t>s</w:t>
      </w:r>
      <w:r>
        <w:rPr>
          <w:rFonts w:cs="Consolas" w:hAnsi="Consolas" w:eastAsia="Consolas" w:ascii="Consolas"/>
          <w:color w:val="660066"/>
          <w:spacing w:val="-1"/>
          <w:w w:val="100"/>
          <w:position w:val="1"/>
          <w:sz w:val="18"/>
          <w:szCs w:val="18"/>
        </w:rPr>
        <w:t>i</w:t>
      </w:r>
      <w:r>
        <w:rPr>
          <w:rFonts w:cs="Consolas" w:hAnsi="Consolas" w:eastAsia="Consolas" w:ascii="Consolas"/>
          <w:color w:val="660066"/>
          <w:spacing w:val="-1"/>
          <w:w w:val="100"/>
          <w:position w:val="1"/>
          <w:sz w:val="18"/>
          <w:szCs w:val="18"/>
        </w:rPr>
        <w:t>t</w:t>
      </w:r>
      <w:r>
        <w:rPr>
          <w:rFonts w:cs="Consolas" w:hAnsi="Consolas" w:eastAsia="Consolas" w:ascii="Consolas"/>
          <w:color w:val="660066"/>
          <w:spacing w:val="-1"/>
          <w:w w:val="100"/>
          <w:position w:val="1"/>
          <w:sz w:val="18"/>
          <w:szCs w:val="18"/>
        </w:rPr>
        <w:t>A</w:t>
      </w:r>
      <w:r>
        <w:rPr>
          <w:rFonts w:cs="Consolas" w:hAnsi="Consolas" w:eastAsia="Consolas" w:ascii="Consolas"/>
          <w:color w:val="660066"/>
          <w:spacing w:val="-1"/>
          <w:w w:val="100"/>
          <w:position w:val="1"/>
          <w:sz w:val="18"/>
          <w:szCs w:val="18"/>
        </w:rPr>
        <w:t>b</w:t>
      </w:r>
      <w:r>
        <w:rPr>
          <w:rFonts w:cs="Consolas" w:hAnsi="Consolas" w:eastAsia="Consolas" w:ascii="Consolas"/>
          <w:color w:val="660066"/>
          <w:spacing w:val="2"/>
          <w:w w:val="100"/>
          <w:position w:val="1"/>
          <w:sz w:val="18"/>
          <w:szCs w:val="18"/>
        </w:rPr>
        <w:t>o</w:t>
      </w:r>
      <w:r>
        <w:rPr>
          <w:rFonts w:cs="Consolas" w:hAnsi="Consolas" w:eastAsia="Consolas" w:ascii="Consolas"/>
          <w:color w:val="660066"/>
          <w:spacing w:val="2"/>
          <w:w w:val="100"/>
          <w:position w:val="1"/>
          <w:sz w:val="18"/>
          <w:szCs w:val="18"/>
        </w:rPr>
        <w:t>u</w:t>
      </w:r>
      <w:r>
        <w:rPr>
          <w:rFonts w:cs="Consolas" w:hAnsi="Consolas" w:eastAsia="Consolas" w:ascii="Consolas"/>
          <w:color w:val="660066"/>
          <w:spacing w:val="0"/>
          <w:w w:val="100"/>
          <w:position w:val="1"/>
          <w:sz w:val="18"/>
          <w:szCs w:val="18"/>
        </w:rPr>
        <w:t>t</w:t>
      </w:r>
      <w:r>
        <w:rPr>
          <w:rFonts w:cs="Consolas" w:hAnsi="Consolas" w:eastAsia="Consolas" w:ascii="Consolas"/>
          <w:color w:val="660066"/>
          <w:spacing w:val="0"/>
          <w:w w:val="100"/>
          <w:position w:val="1"/>
          <w:sz w:val="18"/>
          <w:szCs w:val="18"/>
        </w:rPr>
        <w:t> </w:t>
      </w:r>
      <w:r>
        <w:rPr>
          <w:rFonts w:cs="Consolas" w:hAnsi="Consolas" w:eastAsia="Consolas" w:ascii="Consolas"/>
          <w:color w:val="000000"/>
          <w:spacing w:val="0"/>
          <w:w w:val="100"/>
          <w:position w:val="1"/>
          <w:sz w:val="18"/>
          <w:szCs w:val="18"/>
        </w:rPr>
        <w:t>{</w:t>
      </w:r>
      <w:r>
        <w:rPr>
          <w:rFonts w:cs="Consolas" w:hAnsi="Consolas" w:eastAsia="Consolas" w:ascii="Consolas"/>
          <w:color w:val="000000"/>
          <w:spacing w:val="0"/>
          <w:w w:val="100"/>
          <w:position w:val="0"/>
          <w:sz w:val="18"/>
          <w:szCs w:val="18"/>
        </w:rPr>
      </w:r>
    </w:p>
    <w:p>
      <w:pPr>
        <w:rPr>
          <w:sz w:val="19"/>
          <w:szCs w:val="19"/>
        </w:rPr>
        <w:jc w:val="left"/>
        <w:spacing w:before="10" w:lineRule="exact" w:line="180"/>
      </w:pPr>
      <w:r>
        <w:rPr>
          <w:sz w:val="19"/>
          <w:szCs w:val="19"/>
        </w:rPr>
      </w:r>
    </w:p>
    <w:p>
      <w:pPr>
        <w:rPr>
          <w:rFonts w:cs="Consolas" w:hAnsi="Consolas" w:eastAsia="Consolas" w:ascii="Consolas"/>
          <w:sz w:val="18"/>
          <w:szCs w:val="18"/>
        </w:rPr>
        <w:jc w:val="left"/>
        <w:ind w:left="396"/>
      </w:pPr>
      <w:hyperlink r:id="rId9">
        <w:r>
          <w:rPr>
            <w:rFonts w:cs="Consolas" w:hAnsi="Consolas" w:eastAsia="Consolas" w:ascii="Consolas"/>
            <w:color w:val="006666"/>
            <w:spacing w:val="-1"/>
            <w:w w:val="100"/>
            <w:sz w:val="18"/>
            <w:szCs w:val="18"/>
          </w:rPr>
          <w:t>@Rule</w:t>
        </w:r>
        <w:r>
          <w:rPr>
            <w:rFonts w:cs="Consolas" w:hAnsi="Consolas" w:eastAsia="Consolas" w:ascii="Consolas"/>
            <w:color w:val="000000"/>
            <w:spacing w:val="0"/>
            <w:w w:val="100"/>
            <w:sz w:val="18"/>
            <w:szCs w:val="18"/>
          </w:rPr>
        </w:r>
      </w:hyperlink>
    </w:p>
    <w:p>
      <w:pPr>
        <w:rPr>
          <w:rFonts w:cs="Consolas" w:hAnsi="Consolas" w:eastAsia="Consolas" w:ascii="Consolas"/>
          <w:sz w:val="18"/>
          <w:szCs w:val="18"/>
        </w:rPr>
        <w:jc w:val="left"/>
        <w:spacing w:lineRule="exact" w:line="200"/>
        <w:ind w:left="396"/>
      </w:pPr>
      <w:r>
        <w:rPr>
          <w:rFonts w:cs="Consolas" w:hAnsi="Consolas" w:eastAsia="Consolas" w:ascii="Consolas"/>
          <w:color w:val="000086"/>
          <w:spacing w:val="-1"/>
          <w:w w:val="100"/>
          <w:sz w:val="18"/>
          <w:szCs w:val="18"/>
        </w:rPr>
        <w:t>p</w:t>
      </w:r>
      <w:r>
        <w:rPr>
          <w:rFonts w:cs="Consolas" w:hAnsi="Consolas" w:eastAsia="Consolas" w:ascii="Consolas"/>
          <w:color w:val="000086"/>
          <w:spacing w:val="-1"/>
          <w:w w:val="100"/>
          <w:sz w:val="18"/>
          <w:szCs w:val="18"/>
        </w:rPr>
        <w:t>u</w:t>
      </w:r>
      <w:r>
        <w:rPr>
          <w:rFonts w:cs="Consolas" w:hAnsi="Consolas" w:eastAsia="Consolas" w:ascii="Consolas"/>
          <w:color w:val="000086"/>
          <w:spacing w:val="-1"/>
          <w:w w:val="100"/>
          <w:sz w:val="18"/>
          <w:szCs w:val="18"/>
        </w:rPr>
        <w:t>b</w:t>
      </w:r>
      <w:r>
        <w:rPr>
          <w:rFonts w:cs="Consolas" w:hAnsi="Consolas" w:eastAsia="Consolas" w:ascii="Consolas"/>
          <w:color w:val="000086"/>
          <w:spacing w:val="-1"/>
          <w:w w:val="100"/>
          <w:sz w:val="18"/>
          <w:szCs w:val="18"/>
        </w:rPr>
        <w:t>l</w:t>
      </w:r>
      <w:r>
        <w:rPr>
          <w:rFonts w:cs="Consolas" w:hAnsi="Consolas" w:eastAsia="Consolas" w:ascii="Consolas"/>
          <w:color w:val="000086"/>
          <w:spacing w:val="-1"/>
          <w:w w:val="100"/>
          <w:sz w:val="18"/>
          <w:szCs w:val="18"/>
        </w:rPr>
        <w:t>i</w:t>
      </w:r>
      <w:r>
        <w:rPr>
          <w:rFonts w:cs="Consolas" w:hAnsi="Consolas" w:eastAsia="Consolas" w:ascii="Consolas"/>
          <w:color w:val="000086"/>
          <w:spacing w:val="0"/>
          <w:w w:val="100"/>
          <w:sz w:val="18"/>
          <w:szCs w:val="18"/>
        </w:rPr>
        <w:t>c</w:t>
      </w:r>
      <w:r>
        <w:rPr>
          <w:rFonts w:cs="Consolas" w:hAnsi="Consolas" w:eastAsia="Consolas" w:ascii="Consolas"/>
          <w:color w:val="000086"/>
          <w:spacing w:val="1"/>
          <w:w w:val="100"/>
          <w:sz w:val="18"/>
          <w:szCs w:val="18"/>
        </w:rPr>
        <w:t> </w:t>
      </w:r>
      <w:r>
        <w:rPr>
          <w:rFonts w:cs="Consolas" w:hAnsi="Consolas" w:eastAsia="Consolas" w:ascii="Consolas"/>
          <w:color w:val="660066"/>
          <w:spacing w:val="-1"/>
          <w:w w:val="100"/>
          <w:sz w:val="18"/>
          <w:szCs w:val="18"/>
        </w:rPr>
        <w:t>A</w:t>
      </w:r>
      <w:r>
        <w:rPr>
          <w:rFonts w:cs="Consolas" w:hAnsi="Consolas" w:eastAsia="Consolas" w:ascii="Consolas"/>
          <w:color w:val="660066"/>
          <w:spacing w:val="-1"/>
          <w:w w:val="100"/>
          <w:sz w:val="18"/>
          <w:szCs w:val="18"/>
        </w:rPr>
        <w:t>c</w:t>
      </w:r>
      <w:r>
        <w:rPr>
          <w:rFonts w:cs="Consolas" w:hAnsi="Consolas" w:eastAsia="Consolas" w:ascii="Consolas"/>
          <w:color w:val="660066"/>
          <w:spacing w:val="2"/>
          <w:w w:val="100"/>
          <w:sz w:val="18"/>
          <w:szCs w:val="18"/>
        </w:rPr>
        <w:t>t</w:t>
      </w:r>
      <w:r>
        <w:rPr>
          <w:rFonts w:cs="Consolas" w:hAnsi="Consolas" w:eastAsia="Consolas" w:ascii="Consolas"/>
          <w:color w:val="660066"/>
          <w:spacing w:val="-1"/>
          <w:w w:val="100"/>
          <w:sz w:val="18"/>
          <w:szCs w:val="18"/>
        </w:rPr>
        <w:t>i</w:t>
      </w:r>
      <w:r>
        <w:rPr>
          <w:rFonts w:cs="Consolas" w:hAnsi="Consolas" w:eastAsia="Consolas" w:ascii="Consolas"/>
          <w:color w:val="660066"/>
          <w:spacing w:val="-1"/>
          <w:w w:val="100"/>
          <w:sz w:val="18"/>
          <w:szCs w:val="18"/>
        </w:rPr>
        <w:t>v</w:t>
      </w:r>
      <w:r>
        <w:rPr>
          <w:rFonts w:cs="Consolas" w:hAnsi="Consolas" w:eastAsia="Consolas" w:ascii="Consolas"/>
          <w:color w:val="660066"/>
          <w:spacing w:val="-1"/>
          <w:w w:val="100"/>
          <w:sz w:val="18"/>
          <w:szCs w:val="18"/>
        </w:rPr>
        <w:t>i</w:t>
      </w:r>
      <w:r>
        <w:rPr>
          <w:rFonts w:cs="Consolas" w:hAnsi="Consolas" w:eastAsia="Consolas" w:ascii="Consolas"/>
          <w:color w:val="660066"/>
          <w:spacing w:val="2"/>
          <w:w w:val="100"/>
          <w:sz w:val="18"/>
          <w:szCs w:val="18"/>
        </w:rPr>
        <w:t>t</w:t>
      </w:r>
      <w:r>
        <w:rPr>
          <w:rFonts w:cs="Consolas" w:hAnsi="Consolas" w:eastAsia="Consolas" w:ascii="Consolas"/>
          <w:color w:val="660066"/>
          <w:spacing w:val="-1"/>
          <w:w w:val="100"/>
          <w:sz w:val="18"/>
          <w:szCs w:val="18"/>
        </w:rPr>
        <w:t>y</w:t>
      </w:r>
      <w:r>
        <w:rPr>
          <w:rFonts w:cs="Consolas" w:hAnsi="Consolas" w:eastAsia="Consolas" w:ascii="Consolas"/>
          <w:color w:val="660066"/>
          <w:spacing w:val="-1"/>
          <w:w w:val="100"/>
          <w:sz w:val="18"/>
          <w:szCs w:val="18"/>
        </w:rPr>
        <w:t>T</w:t>
      </w:r>
      <w:r>
        <w:rPr>
          <w:rFonts w:cs="Consolas" w:hAnsi="Consolas" w:eastAsia="Consolas" w:ascii="Consolas"/>
          <w:color w:val="660066"/>
          <w:spacing w:val="-1"/>
          <w:w w:val="100"/>
          <w:sz w:val="18"/>
          <w:szCs w:val="18"/>
        </w:rPr>
        <w:t>e</w:t>
      </w:r>
      <w:r>
        <w:rPr>
          <w:rFonts w:cs="Consolas" w:hAnsi="Consolas" w:eastAsia="Consolas" w:ascii="Consolas"/>
          <w:color w:val="660066"/>
          <w:spacing w:val="2"/>
          <w:w w:val="100"/>
          <w:sz w:val="18"/>
          <w:szCs w:val="18"/>
        </w:rPr>
        <w:t>s</w:t>
      </w:r>
      <w:r>
        <w:rPr>
          <w:rFonts w:cs="Consolas" w:hAnsi="Consolas" w:eastAsia="Consolas" w:ascii="Consolas"/>
          <w:color w:val="660066"/>
          <w:spacing w:val="-1"/>
          <w:w w:val="100"/>
          <w:sz w:val="18"/>
          <w:szCs w:val="18"/>
        </w:rPr>
        <w:t>t</w:t>
      </w:r>
      <w:r>
        <w:rPr>
          <w:rFonts w:cs="Consolas" w:hAnsi="Consolas" w:eastAsia="Consolas" w:ascii="Consolas"/>
          <w:color w:val="660066"/>
          <w:spacing w:val="-1"/>
          <w:w w:val="100"/>
          <w:sz w:val="18"/>
          <w:szCs w:val="18"/>
        </w:rPr>
        <w:t>R</w:t>
      </w:r>
      <w:r>
        <w:rPr>
          <w:rFonts w:cs="Consolas" w:hAnsi="Consolas" w:eastAsia="Consolas" w:ascii="Consolas"/>
          <w:color w:val="660066"/>
          <w:spacing w:val="-1"/>
          <w:w w:val="100"/>
          <w:sz w:val="18"/>
          <w:szCs w:val="18"/>
        </w:rPr>
        <w:t>u</w:t>
      </w:r>
      <w:r>
        <w:rPr>
          <w:rFonts w:cs="Consolas" w:hAnsi="Consolas" w:eastAsia="Consolas" w:ascii="Consolas"/>
          <w:color w:val="660066"/>
          <w:spacing w:val="-1"/>
          <w:w w:val="100"/>
          <w:sz w:val="18"/>
          <w:szCs w:val="18"/>
        </w:rPr>
        <w:t>l</w:t>
      </w:r>
      <w:r>
        <w:rPr>
          <w:rFonts w:cs="Consolas" w:hAnsi="Consolas" w:eastAsia="Consolas" w:ascii="Consolas"/>
          <w:color w:val="660066"/>
          <w:spacing w:val="2"/>
          <w:w w:val="100"/>
          <w:sz w:val="18"/>
          <w:szCs w:val="18"/>
        </w:rPr>
        <w:t>e</w:t>
      </w:r>
      <w:r>
        <w:rPr>
          <w:rFonts w:cs="Consolas" w:hAnsi="Consolas" w:eastAsia="Consolas" w:ascii="Consolas"/>
          <w:color w:val="666600"/>
          <w:spacing w:val="2"/>
          <w:w w:val="100"/>
          <w:sz w:val="18"/>
          <w:szCs w:val="18"/>
        </w:rPr>
        <w:t>&lt;</w:t>
      </w:r>
      <w:r>
        <w:rPr>
          <w:rFonts w:cs="Consolas" w:hAnsi="Consolas" w:eastAsia="Consolas" w:ascii="Consolas"/>
          <w:color w:val="660066"/>
          <w:spacing w:val="-1"/>
          <w:w w:val="100"/>
          <w:sz w:val="18"/>
          <w:szCs w:val="18"/>
        </w:rPr>
        <w:t>M</w:t>
      </w:r>
      <w:r>
        <w:rPr>
          <w:rFonts w:cs="Consolas" w:hAnsi="Consolas" w:eastAsia="Consolas" w:ascii="Consolas"/>
          <w:color w:val="660066"/>
          <w:spacing w:val="-1"/>
          <w:w w:val="100"/>
          <w:sz w:val="18"/>
          <w:szCs w:val="18"/>
        </w:rPr>
        <w:t>a</w:t>
      </w:r>
      <w:r>
        <w:rPr>
          <w:rFonts w:cs="Consolas" w:hAnsi="Consolas" w:eastAsia="Consolas" w:ascii="Consolas"/>
          <w:color w:val="660066"/>
          <w:spacing w:val="-1"/>
          <w:w w:val="100"/>
          <w:sz w:val="18"/>
          <w:szCs w:val="18"/>
        </w:rPr>
        <w:t>i</w:t>
      </w:r>
      <w:r>
        <w:rPr>
          <w:rFonts w:cs="Consolas" w:hAnsi="Consolas" w:eastAsia="Consolas" w:ascii="Consolas"/>
          <w:color w:val="660066"/>
          <w:spacing w:val="-1"/>
          <w:w w:val="100"/>
          <w:sz w:val="18"/>
          <w:szCs w:val="18"/>
        </w:rPr>
        <w:t>n</w:t>
      </w:r>
      <w:r>
        <w:rPr>
          <w:rFonts w:cs="Consolas" w:hAnsi="Consolas" w:eastAsia="Consolas" w:ascii="Consolas"/>
          <w:color w:val="660066"/>
          <w:spacing w:val="-1"/>
          <w:w w:val="100"/>
          <w:sz w:val="18"/>
          <w:szCs w:val="18"/>
        </w:rPr>
        <w:t>M</w:t>
      </w:r>
      <w:r>
        <w:rPr>
          <w:rFonts w:cs="Consolas" w:hAnsi="Consolas" w:eastAsia="Consolas" w:ascii="Consolas"/>
          <w:color w:val="660066"/>
          <w:spacing w:val="2"/>
          <w:w w:val="100"/>
          <w:sz w:val="18"/>
          <w:szCs w:val="18"/>
        </w:rPr>
        <w:t>e</w:t>
      </w:r>
      <w:r>
        <w:rPr>
          <w:rFonts w:cs="Consolas" w:hAnsi="Consolas" w:eastAsia="Consolas" w:ascii="Consolas"/>
          <w:color w:val="660066"/>
          <w:spacing w:val="-1"/>
          <w:w w:val="100"/>
          <w:sz w:val="18"/>
          <w:szCs w:val="18"/>
        </w:rPr>
        <w:t>n</w:t>
      </w:r>
      <w:r>
        <w:rPr>
          <w:rFonts w:cs="Consolas" w:hAnsi="Consolas" w:eastAsia="Consolas" w:ascii="Consolas"/>
          <w:color w:val="660066"/>
          <w:spacing w:val="-1"/>
          <w:w w:val="100"/>
          <w:sz w:val="18"/>
          <w:szCs w:val="18"/>
        </w:rPr>
        <w:t>u</w:t>
      </w:r>
      <w:r>
        <w:rPr>
          <w:rFonts w:cs="Consolas" w:hAnsi="Consolas" w:eastAsia="Consolas" w:ascii="Consolas"/>
          <w:color w:val="666600"/>
          <w:spacing w:val="0"/>
          <w:w w:val="100"/>
          <w:sz w:val="18"/>
          <w:szCs w:val="18"/>
        </w:rPr>
        <w:t>&gt;</w:t>
      </w:r>
      <w:r>
        <w:rPr>
          <w:rFonts w:cs="Consolas" w:hAnsi="Consolas" w:eastAsia="Consolas" w:ascii="Consolas"/>
          <w:color w:val="666600"/>
          <w:spacing w:val="1"/>
          <w:w w:val="100"/>
          <w:sz w:val="18"/>
          <w:szCs w:val="18"/>
        </w:rPr>
        <w:t> </w:t>
      </w:r>
      <w:r>
        <w:rPr>
          <w:rFonts w:cs="Consolas" w:hAnsi="Consolas" w:eastAsia="Consolas" w:ascii="Consolas"/>
          <w:color w:val="000000"/>
          <w:spacing w:val="-1"/>
          <w:w w:val="100"/>
          <w:sz w:val="18"/>
          <w:szCs w:val="18"/>
        </w:rPr>
        <w:t>m</w:t>
      </w:r>
      <w:r>
        <w:rPr>
          <w:rFonts w:cs="Consolas" w:hAnsi="Consolas" w:eastAsia="Consolas" w:ascii="Consolas"/>
          <w:color w:val="000000"/>
          <w:spacing w:val="-1"/>
          <w:w w:val="100"/>
          <w:sz w:val="18"/>
          <w:szCs w:val="18"/>
        </w:rPr>
        <w:t>A</w:t>
      </w:r>
      <w:r>
        <w:rPr>
          <w:rFonts w:cs="Consolas" w:hAnsi="Consolas" w:eastAsia="Consolas" w:ascii="Consolas"/>
          <w:color w:val="000000"/>
          <w:spacing w:val="-1"/>
          <w:w w:val="100"/>
          <w:sz w:val="18"/>
          <w:szCs w:val="18"/>
        </w:rPr>
        <w:t>c</w:t>
      </w:r>
      <w:r>
        <w:rPr>
          <w:rFonts w:cs="Consolas" w:hAnsi="Consolas" w:eastAsia="Consolas" w:ascii="Consolas"/>
          <w:color w:val="000000"/>
          <w:spacing w:val="2"/>
          <w:w w:val="100"/>
          <w:sz w:val="18"/>
          <w:szCs w:val="18"/>
        </w:rPr>
        <w:t>t</w:t>
      </w:r>
      <w:r>
        <w:rPr>
          <w:rFonts w:cs="Consolas" w:hAnsi="Consolas" w:eastAsia="Consolas" w:ascii="Consolas"/>
          <w:color w:val="000000"/>
          <w:spacing w:val="-1"/>
          <w:w w:val="100"/>
          <w:sz w:val="18"/>
          <w:szCs w:val="18"/>
        </w:rPr>
        <w:t>i</w:t>
      </w:r>
      <w:r>
        <w:rPr>
          <w:rFonts w:cs="Consolas" w:hAnsi="Consolas" w:eastAsia="Consolas" w:ascii="Consolas"/>
          <w:color w:val="000000"/>
          <w:spacing w:val="-1"/>
          <w:w w:val="100"/>
          <w:sz w:val="18"/>
          <w:szCs w:val="18"/>
        </w:rPr>
        <w:t>v</w:t>
      </w:r>
      <w:r>
        <w:rPr>
          <w:rFonts w:cs="Consolas" w:hAnsi="Consolas" w:eastAsia="Consolas" w:ascii="Consolas"/>
          <w:color w:val="000000"/>
          <w:spacing w:val="-1"/>
          <w:w w:val="100"/>
          <w:sz w:val="18"/>
          <w:szCs w:val="18"/>
        </w:rPr>
        <w:t>i</w:t>
      </w:r>
      <w:r>
        <w:rPr>
          <w:rFonts w:cs="Consolas" w:hAnsi="Consolas" w:eastAsia="Consolas" w:ascii="Consolas"/>
          <w:color w:val="000000"/>
          <w:spacing w:val="2"/>
          <w:w w:val="100"/>
          <w:sz w:val="18"/>
          <w:szCs w:val="18"/>
        </w:rPr>
        <w:t>t</w:t>
      </w:r>
      <w:r>
        <w:rPr>
          <w:rFonts w:cs="Consolas" w:hAnsi="Consolas" w:eastAsia="Consolas" w:ascii="Consolas"/>
          <w:color w:val="000000"/>
          <w:spacing w:val="-1"/>
          <w:w w:val="100"/>
          <w:sz w:val="18"/>
          <w:szCs w:val="18"/>
        </w:rPr>
        <w:t>y</w:t>
      </w:r>
      <w:r>
        <w:rPr>
          <w:rFonts w:cs="Consolas" w:hAnsi="Consolas" w:eastAsia="Consolas" w:ascii="Consolas"/>
          <w:color w:val="000000"/>
          <w:spacing w:val="-1"/>
          <w:w w:val="100"/>
          <w:sz w:val="18"/>
          <w:szCs w:val="18"/>
        </w:rPr>
        <w:t>T</w:t>
      </w:r>
      <w:r>
        <w:rPr>
          <w:rFonts w:cs="Consolas" w:hAnsi="Consolas" w:eastAsia="Consolas" w:ascii="Consolas"/>
          <w:color w:val="000000"/>
          <w:spacing w:val="-1"/>
          <w:w w:val="100"/>
          <w:sz w:val="18"/>
          <w:szCs w:val="18"/>
        </w:rPr>
        <w:t>e</w:t>
      </w:r>
      <w:r>
        <w:rPr>
          <w:rFonts w:cs="Consolas" w:hAnsi="Consolas" w:eastAsia="Consolas" w:ascii="Consolas"/>
          <w:color w:val="000000"/>
          <w:spacing w:val="-1"/>
          <w:w w:val="100"/>
          <w:sz w:val="18"/>
          <w:szCs w:val="18"/>
        </w:rPr>
        <w:t>s</w:t>
      </w:r>
      <w:r>
        <w:rPr>
          <w:rFonts w:cs="Consolas" w:hAnsi="Consolas" w:eastAsia="Consolas" w:ascii="Consolas"/>
          <w:color w:val="000000"/>
          <w:spacing w:val="2"/>
          <w:w w:val="100"/>
          <w:sz w:val="18"/>
          <w:szCs w:val="18"/>
        </w:rPr>
        <w:t>t</w:t>
      </w:r>
      <w:r>
        <w:rPr>
          <w:rFonts w:cs="Consolas" w:hAnsi="Consolas" w:eastAsia="Consolas" w:ascii="Consolas"/>
          <w:color w:val="000000"/>
          <w:spacing w:val="2"/>
          <w:w w:val="100"/>
          <w:sz w:val="18"/>
          <w:szCs w:val="18"/>
        </w:rPr>
        <w:t>R</w:t>
      </w:r>
      <w:r>
        <w:rPr>
          <w:rFonts w:cs="Consolas" w:hAnsi="Consolas" w:eastAsia="Consolas" w:ascii="Consolas"/>
          <w:color w:val="000000"/>
          <w:spacing w:val="-1"/>
          <w:w w:val="100"/>
          <w:sz w:val="18"/>
          <w:szCs w:val="18"/>
        </w:rPr>
        <w:t>u</w:t>
      </w:r>
      <w:r>
        <w:rPr>
          <w:rFonts w:cs="Consolas" w:hAnsi="Consolas" w:eastAsia="Consolas" w:ascii="Consolas"/>
          <w:color w:val="000000"/>
          <w:spacing w:val="-1"/>
          <w:w w:val="100"/>
          <w:sz w:val="18"/>
          <w:szCs w:val="18"/>
        </w:rPr>
        <w:t>l</w:t>
      </w:r>
      <w:r>
        <w:rPr>
          <w:rFonts w:cs="Consolas" w:hAnsi="Consolas" w:eastAsia="Consolas" w:ascii="Consolas"/>
          <w:color w:val="000000"/>
          <w:spacing w:val="0"/>
          <w:w w:val="100"/>
          <w:sz w:val="18"/>
          <w:szCs w:val="18"/>
        </w:rPr>
        <w:t>e</w:t>
      </w:r>
      <w:r>
        <w:rPr>
          <w:rFonts w:cs="Consolas" w:hAnsi="Consolas" w:eastAsia="Consolas" w:ascii="Consolas"/>
          <w:color w:val="000000"/>
          <w:spacing w:val="0"/>
          <w:w w:val="100"/>
          <w:sz w:val="18"/>
          <w:szCs w:val="18"/>
        </w:rPr>
        <w:t> </w:t>
      </w:r>
      <w:r>
        <w:rPr>
          <w:rFonts w:cs="Consolas" w:hAnsi="Consolas" w:eastAsia="Consolas" w:ascii="Consolas"/>
          <w:color w:val="666600"/>
          <w:spacing w:val="0"/>
          <w:w w:val="100"/>
          <w:sz w:val="18"/>
          <w:szCs w:val="18"/>
        </w:rPr>
        <w:t>=</w:t>
      </w:r>
      <w:r>
        <w:rPr>
          <w:rFonts w:cs="Consolas" w:hAnsi="Consolas" w:eastAsia="Consolas" w:ascii="Consolas"/>
          <w:color w:val="666600"/>
          <w:spacing w:val="1"/>
          <w:w w:val="100"/>
          <w:sz w:val="18"/>
          <w:szCs w:val="18"/>
        </w:rPr>
        <w:t> </w:t>
      </w:r>
      <w:r>
        <w:rPr>
          <w:rFonts w:cs="Consolas" w:hAnsi="Consolas" w:eastAsia="Consolas" w:ascii="Consolas"/>
          <w:color w:val="000086"/>
          <w:spacing w:val="-1"/>
          <w:w w:val="100"/>
          <w:sz w:val="18"/>
          <w:szCs w:val="18"/>
        </w:rPr>
        <w:t>new</w:t>
      </w:r>
      <w:r>
        <w:rPr>
          <w:rFonts w:cs="Consolas" w:hAnsi="Consolas" w:eastAsia="Consolas" w:ascii="Consolas"/>
          <w:color w:val="000000"/>
          <w:spacing w:val="0"/>
          <w:w w:val="100"/>
          <w:sz w:val="18"/>
          <w:szCs w:val="18"/>
        </w:rPr>
      </w:r>
    </w:p>
    <w:p>
      <w:pPr>
        <w:rPr>
          <w:rFonts w:cs="Consolas" w:hAnsi="Consolas" w:eastAsia="Consolas" w:ascii="Consolas"/>
          <w:sz w:val="18"/>
          <w:szCs w:val="18"/>
        </w:rPr>
        <w:jc w:val="left"/>
        <w:spacing w:lineRule="exact" w:line="200"/>
        <w:ind w:left="100"/>
      </w:pPr>
      <w:r>
        <w:rPr>
          <w:rFonts w:cs="Consolas" w:hAnsi="Consolas" w:eastAsia="Consolas" w:ascii="Consolas"/>
          <w:color w:val="660066"/>
          <w:spacing w:val="-1"/>
          <w:w w:val="100"/>
          <w:sz w:val="18"/>
          <w:szCs w:val="18"/>
        </w:rPr>
        <w:t>A</w:t>
      </w:r>
      <w:r>
        <w:rPr>
          <w:rFonts w:cs="Consolas" w:hAnsi="Consolas" w:eastAsia="Consolas" w:ascii="Consolas"/>
          <w:color w:val="660066"/>
          <w:spacing w:val="-1"/>
          <w:w w:val="100"/>
          <w:sz w:val="18"/>
          <w:szCs w:val="18"/>
        </w:rPr>
        <w:t>c</w:t>
      </w:r>
      <w:r>
        <w:rPr>
          <w:rFonts w:cs="Consolas" w:hAnsi="Consolas" w:eastAsia="Consolas" w:ascii="Consolas"/>
          <w:color w:val="660066"/>
          <w:spacing w:val="-1"/>
          <w:w w:val="100"/>
          <w:sz w:val="18"/>
          <w:szCs w:val="18"/>
        </w:rPr>
        <w:t>t</w:t>
      </w:r>
      <w:r>
        <w:rPr>
          <w:rFonts w:cs="Consolas" w:hAnsi="Consolas" w:eastAsia="Consolas" w:ascii="Consolas"/>
          <w:color w:val="660066"/>
          <w:spacing w:val="-1"/>
          <w:w w:val="100"/>
          <w:sz w:val="18"/>
          <w:szCs w:val="18"/>
        </w:rPr>
        <w:t>i</w:t>
      </w:r>
      <w:r>
        <w:rPr>
          <w:rFonts w:cs="Consolas" w:hAnsi="Consolas" w:eastAsia="Consolas" w:ascii="Consolas"/>
          <w:color w:val="660066"/>
          <w:spacing w:val="-1"/>
          <w:w w:val="100"/>
          <w:sz w:val="18"/>
          <w:szCs w:val="18"/>
        </w:rPr>
        <w:t>v</w:t>
      </w:r>
      <w:r>
        <w:rPr>
          <w:rFonts w:cs="Consolas" w:hAnsi="Consolas" w:eastAsia="Consolas" w:ascii="Consolas"/>
          <w:color w:val="660066"/>
          <w:spacing w:val="2"/>
          <w:w w:val="100"/>
          <w:sz w:val="18"/>
          <w:szCs w:val="18"/>
        </w:rPr>
        <w:t>i</w:t>
      </w:r>
      <w:r>
        <w:rPr>
          <w:rFonts w:cs="Consolas" w:hAnsi="Consolas" w:eastAsia="Consolas" w:ascii="Consolas"/>
          <w:color w:val="660066"/>
          <w:spacing w:val="-1"/>
          <w:w w:val="100"/>
          <w:sz w:val="18"/>
          <w:szCs w:val="18"/>
        </w:rPr>
        <w:t>t</w:t>
      </w:r>
      <w:r>
        <w:rPr>
          <w:rFonts w:cs="Consolas" w:hAnsi="Consolas" w:eastAsia="Consolas" w:ascii="Consolas"/>
          <w:color w:val="660066"/>
          <w:spacing w:val="-1"/>
          <w:w w:val="100"/>
          <w:sz w:val="18"/>
          <w:szCs w:val="18"/>
        </w:rPr>
        <w:t>y</w:t>
      </w:r>
      <w:r>
        <w:rPr>
          <w:rFonts w:cs="Consolas" w:hAnsi="Consolas" w:eastAsia="Consolas" w:ascii="Consolas"/>
          <w:color w:val="660066"/>
          <w:spacing w:val="-1"/>
          <w:w w:val="100"/>
          <w:sz w:val="18"/>
          <w:szCs w:val="18"/>
        </w:rPr>
        <w:t>T</w:t>
      </w:r>
      <w:r>
        <w:rPr>
          <w:rFonts w:cs="Consolas" w:hAnsi="Consolas" w:eastAsia="Consolas" w:ascii="Consolas"/>
          <w:color w:val="660066"/>
          <w:spacing w:val="2"/>
          <w:w w:val="100"/>
          <w:sz w:val="18"/>
          <w:szCs w:val="18"/>
        </w:rPr>
        <w:t>e</w:t>
      </w:r>
      <w:r>
        <w:rPr>
          <w:rFonts w:cs="Consolas" w:hAnsi="Consolas" w:eastAsia="Consolas" w:ascii="Consolas"/>
          <w:color w:val="660066"/>
          <w:spacing w:val="-1"/>
          <w:w w:val="100"/>
          <w:sz w:val="18"/>
          <w:szCs w:val="18"/>
        </w:rPr>
        <w:t>s</w:t>
      </w:r>
      <w:r>
        <w:rPr>
          <w:rFonts w:cs="Consolas" w:hAnsi="Consolas" w:eastAsia="Consolas" w:ascii="Consolas"/>
          <w:color w:val="660066"/>
          <w:spacing w:val="-1"/>
          <w:w w:val="100"/>
          <w:sz w:val="18"/>
          <w:szCs w:val="18"/>
        </w:rPr>
        <w:t>t</w:t>
      </w:r>
      <w:r>
        <w:rPr>
          <w:rFonts w:cs="Consolas" w:hAnsi="Consolas" w:eastAsia="Consolas" w:ascii="Consolas"/>
          <w:color w:val="660066"/>
          <w:spacing w:val="-1"/>
          <w:w w:val="100"/>
          <w:sz w:val="18"/>
          <w:szCs w:val="18"/>
        </w:rPr>
        <w:t>R</w:t>
      </w:r>
      <w:r>
        <w:rPr>
          <w:rFonts w:cs="Consolas" w:hAnsi="Consolas" w:eastAsia="Consolas" w:ascii="Consolas"/>
          <w:color w:val="660066"/>
          <w:spacing w:val="2"/>
          <w:w w:val="100"/>
          <w:sz w:val="18"/>
          <w:szCs w:val="18"/>
        </w:rPr>
        <w:t>u</w:t>
      </w:r>
      <w:r>
        <w:rPr>
          <w:rFonts w:cs="Consolas" w:hAnsi="Consolas" w:eastAsia="Consolas" w:ascii="Consolas"/>
          <w:color w:val="660066"/>
          <w:spacing w:val="-1"/>
          <w:w w:val="100"/>
          <w:sz w:val="18"/>
          <w:szCs w:val="18"/>
        </w:rPr>
        <w:t>l</w:t>
      </w:r>
      <w:r>
        <w:rPr>
          <w:rFonts w:cs="Consolas" w:hAnsi="Consolas" w:eastAsia="Consolas" w:ascii="Consolas"/>
          <w:color w:val="660066"/>
          <w:spacing w:val="-1"/>
          <w:w w:val="100"/>
          <w:sz w:val="18"/>
          <w:szCs w:val="18"/>
        </w:rPr>
        <w:t>e</w:t>
      </w:r>
      <w:r>
        <w:rPr>
          <w:rFonts w:cs="Consolas" w:hAnsi="Consolas" w:eastAsia="Consolas" w:ascii="Consolas"/>
          <w:color w:val="666600"/>
          <w:spacing w:val="-1"/>
          <w:w w:val="100"/>
          <w:sz w:val="18"/>
          <w:szCs w:val="18"/>
        </w:rPr>
        <w:t>&lt;</w:t>
      </w:r>
      <w:r>
        <w:rPr>
          <w:rFonts w:cs="Consolas" w:hAnsi="Consolas" w:eastAsia="Consolas" w:ascii="Consolas"/>
          <w:color w:val="666600"/>
          <w:spacing w:val="2"/>
          <w:w w:val="100"/>
          <w:sz w:val="18"/>
          <w:szCs w:val="18"/>
        </w:rPr>
        <w:t>&gt;</w:t>
      </w:r>
      <w:r>
        <w:rPr>
          <w:rFonts w:cs="Consolas" w:hAnsi="Consolas" w:eastAsia="Consolas" w:ascii="Consolas"/>
          <w:color w:val="666600"/>
          <w:spacing w:val="0"/>
          <w:w w:val="100"/>
          <w:sz w:val="18"/>
          <w:szCs w:val="18"/>
        </w:rPr>
        <w:t>(</w:t>
      </w:r>
      <w:r>
        <w:rPr>
          <w:rFonts w:cs="Consolas" w:hAnsi="Consolas" w:eastAsia="Consolas" w:ascii="Consolas"/>
          <w:color w:val="660066"/>
          <w:spacing w:val="-1"/>
          <w:w w:val="100"/>
          <w:sz w:val="18"/>
          <w:szCs w:val="18"/>
        </w:rPr>
        <w:t>M</w:t>
      </w:r>
      <w:r>
        <w:rPr>
          <w:rFonts w:cs="Consolas" w:hAnsi="Consolas" w:eastAsia="Consolas" w:ascii="Consolas"/>
          <w:color w:val="660066"/>
          <w:spacing w:val="-1"/>
          <w:w w:val="100"/>
          <w:sz w:val="18"/>
          <w:szCs w:val="18"/>
        </w:rPr>
        <w:t>a</w:t>
      </w:r>
      <w:r>
        <w:rPr>
          <w:rFonts w:cs="Consolas" w:hAnsi="Consolas" w:eastAsia="Consolas" w:ascii="Consolas"/>
          <w:color w:val="660066"/>
          <w:spacing w:val="-1"/>
          <w:w w:val="100"/>
          <w:sz w:val="18"/>
          <w:szCs w:val="18"/>
        </w:rPr>
        <w:t>i</w:t>
      </w:r>
      <w:r>
        <w:rPr>
          <w:rFonts w:cs="Consolas" w:hAnsi="Consolas" w:eastAsia="Consolas" w:ascii="Consolas"/>
          <w:color w:val="660066"/>
          <w:spacing w:val="2"/>
          <w:w w:val="100"/>
          <w:sz w:val="18"/>
          <w:szCs w:val="18"/>
        </w:rPr>
        <w:t>n</w:t>
      </w:r>
      <w:r>
        <w:rPr>
          <w:rFonts w:cs="Consolas" w:hAnsi="Consolas" w:eastAsia="Consolas" w:ascii="Consolas"/>
          <w:color w:val="660066"/>
          <w:spacing w:val="2"/>
          <w:w w:val="100"/>
          <w:sz w:val="18"/>
          <w:szCs w:val="18"/>
        </w:rPr>
        <w:t>M</w:t>
      </w:r>
      <w:r>
        <w:rPr>
          <w:rFonts w:cs="Consolas" w:hAnsi="Consolas" w:eastAsia="Consolas" w:ascii="Consolas"/>
          <w:color w:val="660066"/>
          <w:spacing w:val="-1"/>
          <w:w w:val="100"/>
          <w:sz w:val="18"/>
          <w:szCs w:val="18"/>
        </w:rPr>
        <w:t>e</w:t>
      </w:r>
      <w:r>
        <w:rPr>
          <w:rFonts w:cs="Consolas" w:hAnsi="Consolas" w:eastAsia="Consolas" w:ascii="Consolas"/>
          <w:color w:val="660066"/>
          <w:spacing w:val="-1"/>
          <w:w w:val="100"/>
          <w:sz w:val="18"/>
          <w:szCs w:val="18"/>
        </w:rPr>
        <w:t>n</w:t>
      </w:r>
      <w:r>
        <w:rPr>
          <w:rFonts w:cs="Consolas" w:hAnsi="Consolas" w:eastAsia="Consolas" w:ascii="Consolas"/>
          <w:color w:val="660066"/>
          <w:spacing w:val="0"/>
          <w:w w:val="100"/>
          <w:sz w:val="18"/>
          <w:szCs w:val="18"/>
        </w:rPr>
        <w:t>u</w:t>
      </w:r>
      <w:r>
        <w:rPr>
          <w:rFonts w:cs="Consolas" w:hAnsi="Consolas" w:eastAsia="Consolas" w:ascii="Consolas"/>
          <w:color w:val="666600"/>
          <w:spacing w:val="-1"/>
          <w:w w:val="100"/>
          <w:sz w:val="18"/>
          <w:szCs w:val="18"/>
        </w:rPr>
        <w:t>.</w:t>
      </w:r>
      <w:r>
        <w:rPr>
          <w:rFonts w:cs="Consolas" w:hAnsi="Consolas" w:eastAsia="Consolas" w:ascii="Consolas"/>
          <w:color w:val="000086"/>
          <w:spacing w:val="-1"/>
          <w:w w:val="100"/>
          <w:sz w:val="18"/>
          <w:szCs w:val="18"/>
        </w:rPr>
        <w:t>c</w:t>
      </w:r>
      <w:r>
        <w:rPr>
          <w:rFonts w:cs="Consolas" w:hAnsi="Consolas" w:eastAsia="Consolas" w:ascii="Consolas"/>
          <w:color w:val="000086"/>
          <w:spacing w:val="2"/>
          <w:w w:val="100"/>
          <w:sz w:val="18"/>
          <w:szCs w:val="18"/>
        </w:rPr>
        <w:t>l</w:t>
      </w:r>
      <w:r>
        <w:rPr>
          <w:rFonts w:cs="Consolas" w:hAnsi="Consolas" w:eastAsia="Consolas" w:ascii="Consolas"/>
          <w:color w:val="000086"/>
          <w:spacing w:val="-1"/>
          <w:w w:val="100"/>
          <w:sz w:val="18"/>
          <w:szCs w:val="18"/>
        </w:rPr>
        <w:t>a</w:t>
      </w:r>
      <w:r>
        <w:rPr>
          <w:rFonts w:cs="Consolas" w:hAnsi="Consolas" w:eastAsia="Consolas" w:ascii="Consolas"/>
          <w:color w:val="000086"/>
          <w:spacing w:val="-1"/>
          <w:w w:val="100"/>
          <w:sz w:val="18"/>
          <w:szCs w:val="18"/>
        </w:rPr>
        <w:t>s</w:t>
      </w:r>
      <w:r>
        <w:rPr>
          <w:rFonts w:cs="Consolas" w:hAnsi="Consolas" w:eastAsia="Consolas" w:ascii="Consolas"/>
          <w:color w:val="000086"/>
          <w:spacing w:val="-1"/>
          <w:w w:val="100"/>
          <w:sz w:val="18"/>
          <w:szCs w:val="18"/>
        </w:rPr>
        <w:t>s</w:t>
      </w:r>
      <w:r>
        <w:rPr>
          <w:rFonts w:cs="Consolas" w:hAnsi="Consolas" w:eastAsia="Consolas" w:ascii="Consolas"/>
          <w:color w:val="666600"/>
          <w:spacing w:val="2"/>
          <w:w w:val="100"/>
          <w:sz w:val="18"/>
          <w:szCs w:val="18"/>
        </w:rPr>
        <w:t>);</w:t>
      </w:r>
      <w:r>
        <w:rPr>
          <w:rFonts w:cs="Consolas" w:hAnsi="Consolas" w:eastAsia="Consolas" w:ascii="Consolas"/>
          <w:color w:val="000000"/>
          <w:spacing w:val="0"/>
          <w:w w:val="100"/>
          <w:sz w:val="18"/>
          <w:szCs w:val="18"/>
        </w:rPr>
      </w:r>
    </w:p>
    <w:p>
      <w:pPr>
        <w:rPr>
          <w:sz w:val="19"/>
          <w:szCs w:val="19"/>
        </w:rPr>
        <w:jc w:val="left"/>
        <w:spacing w:before="10" w:lineRule="exact" w:line="180"/>
      </w:pPr>
      <w:r>
        <w:rPr>
          <w:sz w:val="19"/>
          <w:szCs w:val="19"/>
        </w:rPr>
      </w:r>
    </w:p>
    <w:p>
      <w:pPr>
        <w:rPr>
          <w:rFonts w:cs="Consolas" w:hAnsi="Consolas" w:eastAsia="Consolas" w:ascii="Consolas"/>
          <w:sz w:val="18"/>
          <w:szCs w:val="18"/>
        </w:rPr>
        <w:jc w:val="left"/>
        <w:ind w:left="396"/>
      </w:pPr>
      <w:hyperlink r:id="rId10">
        <w:r>
          <w:rPr>
            <w:rFonts w:cs="Consolas" w:hAnsi="Consolas" w:eastAsia="Consolas" w:ascii="Consolas"/>
            <w:color w:val="006666"/>
            <w:spacing w:val="-1"/>
            <w:w w:val="100"/>
            <w:sz w:val="18"/>
            <w:szCs w:val="18"/>
          </w:rPr>
          <w:t>@Test</w:t>
        </w:r>
        <w:r>
          <w:rPr>
            <w:rFonts w:cs="Consolas" w:hAnsi="Consolas" w:eastAsia="Consolas" w:ascii="Consolas"/>
            <w:color w:val="000000"/>
            <w:spacing w:val="0"/>
            <w:w w:val="100"/>
            <w:sz w:val="18"/>
            <w:szCs w:val="18"/>
          </w:rPr>
        </w:r>
      </w:hyperlink>
    </w:p>
    <w:p>
      <w:pPr>
        <w:rPr>
          <w:rFonts w:cs="Consolas" w:hAnsi="Consolas" w:eastAsia="Consolas" w:ascii="Consolas"/>
          <w:sz w:val="18"/>
          <w:szCs w:val="18"/>
        </w:rPr>
        <w:jc w:val="left"/>
        <w:spacing w:lineRule="exact" w:line="200"/>
        <w:ind w:left="396"/>
      </w:pPr>
      <w:r>
        <w:rPr>
          <w:rFonts w:cs="Consolas" w:hAnsi="Consolas" w:eastAsia="Consolas" w:ascii="Consolas"/>
          <w:color w:val="000086"/>
          <w:spacing w:val="-1"/>
          <w:w w:val="100"/>
          <w:sz w:val="18"/>
          <w:szCs w:val="18"/>
        </w:rPr>
        <w:t>p</w:t>
      </w:r>
      <w:r>
        <w:rPr>
          <w:rFonts w:cs="Consolas" w:hAnsi="Consolas" w:eastAsia="Consolas" w:ascii="Consolas"/>
          <w:color w:val="000086"/>
          <w:spacing w:val="-1"/>
          <w:w w:val="100"/>
          <w:sz w:val="18"/>
          <w:szCs w:val="18"/>
        </w:rPr>
        <w:t>u</w:t>
      </w:r>
      <w:r>
        <w:rPr>
          <w:rFonts w:cs="Consolas" w:hAnsi="Consolas" w:eastAsia="Consolas" w:ascii="Consolas"/>
          <w:color w:val="000086"/>
          <w:spacing w:val="-1"/>
          <w:w w:val="100"/>
          <w:sz w:val="18"/>
          <w:szCs w:val="18"/>
        </w:rPr>
        <w:t>b</w:t>
      </w:r>
      <w:r>
        <w:rPr>
          <w:rFonts w:cs="Consolas" w:hAnsi="Consolas" w:eastAsia="Consolas" w:ascii="Consolas"/>
          <w:color w:val="000086"/>
          <w:spacing w:val="-1"/>
          <w:w w:val="100"/>
          <w:sz w:val="18"/>
          <w:szCs w:val="18"/>
        </w:rPr>
        <w:t>l</w:t>
      </w:r>
      <w:r>
        <w:rPr>
          <w:rFonts w:cs="Consolas" w:hAnsi="Consolas" w:eastAsia="Consolas" w:ascii="Consolas"/>
          <w:color w:val="000086"/>
          <w:spacing w:val="-1"/>
          <w:w w:val="100"/>
          <w:sz w:val="18"/>
          <w:szCs w:val="18"/>
        </w:rPr>
        <w:t>i</w:t>
      </w:r>
      <w:r>
        <w:rPr>
          <w:rFonts w:cs="Consolas" w:hAnsi="Consolas" w:eastAsia="Consolas" w:ascii="Consolas"/>
          <w:color w:val="000086"/>
          <w:spacing w:val="0"/>
          <w:w w:val="100"/>
          <w:sz w:val="18"/>
          <w:szCs w:val="18"/>
        </w:rPr>
        <w:t>c</w:t>
      </w:r>
      <w:r>
        <w:rPr>
          <w:rFonts w:cs="Consolas" w:hAnsi="Consolas" w:eastAsia="Consolas" w:ascii="Consolas"/>
          <w:color w:val="000086"/>
          <w:spacing w:val="1"/>
          <w:w w:val="100"/>
          <w:sz w:val="18"/>
          <w:szCs w:val="18"/>
        </w:rPr>
        <w:t> </w:t>
      </w:r>
      <w:r>
        <w:rPr>
          <w:rFonts w:cs="Consolas" w:hAnsi="Consolas" w:eastAsia="Consolas" w:ascii="Consolas"/>
          <w:color w:val="000086"/>
          <w:spacing w:val="-1"/>
          <w:w w:val="100"/>
          <w:sz w:val="18"/>
          <w:szCs w:val="18"/>
        </w:rPr>
        <w:t>v</w:t>
      </w:r>
      <w:r>
        <w:rPr>
          <w:rFonts w:cs="Consolas" w:hAnsi="Consolas" w:eastAsia="Consolas" w:ascii="Consolas"/>
          <w:color w:val="000086"/>
          <w:spacing w:val="-1"/>
          <w:w w:val="100"/>
          <w:sz w:val="18"/>
          <w:szCs w:val="18"/>
        </w:rPr>
        <w:t>o</w:t>
      </w:r>
      <w:r>
        <w:rPr>
          <w:rFonts w:cs="Consolas" w:hAnsi="Consolas" w:eastAsia="Consolas" w:ascii="Consolas"/>
          <w:color w:val="000086"/>
          <w:spacing w:val="2"/>
          <w:w w:val="100"/>
          <w:sz w:val="18"/>
          <w:szCs w:val="18"/>
        </w:rPr>
        <w:t>i</w:t>
      </w:r>
      <w:r>
        <w:rPr>
          <w:rFonts w:cs="Consolas" w:hAnsi="Consolas" w:eastAsia="Consolas" w:ascii="Consolas"/>
          <w:color w:val="000086"/>
          <w:spacing w:val="0"/>
          <w:w w:val="100"/>
          <w:sz w:val="18"/>
          <w:szCs w:val="18"/>
        </w:rPr>
        <w:t>d</w:t>
      </w:r>
      <w:r>
        <w:rPr>
          <w:rFonts w:cs="Consolas" w:hAnsi="Consolas" w:eastAsia="Consolas" w:ascii="Consolas"/>
          <w:color w:val="000086"/>
          <w:spacing w:val="-1"/>
          <w:w w:val="100"/>
          <w:sz w:val="18"/>
          <w:szCs w:val="18"/>
        </w:rPr>
        <w:t> </w:t>
      </w:r>
      <w:r>
        <w:rPr>
          <w:rFonts w:cs="Consolas" w:hAnsi="Consolas" w:eastAsia="Consolas" w:ascii="Consolas"/>
          <w:color w:val="000000"/>
          <w:spacing w:val="-1"/>
          <w:w w:val="100"/>
          <w:sz w:val="18"/>
          <w:szCs w:val="18"/>
        </w:rPr>
        <w:t>u</w:t>
      </w:r>
      <w:r>
        <w:rPr>
          <w:rFonts w:cs="Consolas" w:hAnsi="Consolas" w:eastAsia="Consolas" w:ascii="Consolas"/>
          <w:color w:val="000000"/>
          <w:spacing w:val="2"/>
          <w:w w:val="100"/>
          <w:sz w:val="18"/>
          <w:szCs w:val="18"/>
        </w:rPr>
        <w:t>C</w:t>
      </w:r>
      <w:r>
        <w:rPr>
          <w:rFonts w:cs="Consolas" w:hAnsi="Consolas" w:eastAsia="Consolas" w:ascii="Consolas"/>
          <w:color w:val="000000"/>
          <w:spacing w:val="-1"/>
          <w:w w:val="100"/>
          <w:sz w:val="18"/>
          <w:szCs w:val="18"/>
        </w:rPr>
        <w:t>V</w:t>
      </w:r>
      <w:r>
        <w:rPr>
          <w:rFonts w:cs="Consolas" w:hAnsi="Consolas" w:eastAsia="Consolas" w:ascii="Consolas"/>
          <w:color w:val="000000"/>
          <w:spacing w:val="-1"/>
          <w:w w:val="100"/>
          <w:sz w:val="18"/>
          <w:szCs w:val="18"/>
        </w:rPr>
        <w:t>i</w:t>
      </w:r>
      <w:r>
        <w:rPr>
          <w:rFonts w:cs="Consolas" w:hAnsi="Consolas" w:eastAsia="Consolas" w:ascii="Consolas"/>
          <w:color w:val="000000"/>
          <w:spacing w:val="-1"/>
          <w:w w:val="100"/>
          <w:sz w:val="18"/>
          <w:szCs w:val="18"/>
        </w:rPr>
        <w:t>s</w:t>
      </w:r>
      <w:r>
        <w:rPr>
          <w:rFonts w:cs="Consolas" w:hAnsi="Consolas" w:eastAsia="Consolas" w:ascii="Consolas"/>
          <w:color w:val="000000"/>
          <w:spacing w:val="2"/>
          <w:w w:val="100"/>
          <w:sz w:val="18"/>
          <w:szCs w:val="18"/>
        </w:rPr>
        <w:t>i</w:t>
      </w:r>
      <w:r>
        <w:rPr>
          <w:rFonts w:cs="Consolas" w:hAnsi="Consolas" w:eastAsia="Consolas" w:ascii="Consolas"/>
          <w:color w:val="000000"/>
          <w:spacing w:val="-1"/>
          <w:w w:val="100"/>
          <w:sz w:val="18"/>
          <w:szCs w:val="18"/>
        </w:rPr>
        <w:t>t</w:t>
      </w:r>
      <w:r>
        <w:rPr>
          <w:rFonts w:cs="Consolas" w:hAnsi="Consolas" w:eastAsia="Consolas" w:ascii="Consolas"/>
          <w:color w:val="000000"/>
          <w:spacing w:val="-1"/>
          <w:w w:val="100"/>
          <w:sz w:val="18"/>
          <w:szCs w:val="18"/>
        </w:rPr>
        <w:t>A</w:t>
      </w:r>
      <w:r>
        <w:rPr>
          <w:rFonts w:cs="Consolas" w:hAnsi="Consolas" w:eastAsia="Consolas" w:ascii="Consolas"/>
          <w:color w:val="000000"/>
          <w:spacing w:val="-1"/>
          <w:w w:val="100"/>
          <w:sz w:val="18"/>
          <w:szCs w:val="18"/>
        </w:rPr>
        <w:t>b</w:t>
      </w:r>
      <w:r>
        <w:rPr>
          <w:rFonts w:cs="Consolas" w:hAnsi="Consolas" w:eastAsia="Consolas" w:ascii="Consolas"/>
          <w:color w:val="000000"/>
          <w:spacing w:val="-1"/>
          <w:w w:val="100"/>
          <w:sz w:val="18"/>
          <w:szCs w:val="18"/>
        </w:rPr>
        <w:t>o</w:t>
      </w:r>
      <w:r>
        <w:rPr>
          <w:rFonts w:cs="Consolas" w:hAnsi="Consolas" w:eastAsia="Consolas" w:ascii="Consolas"/>
          <w:color w:val="000000"/>
          <w:spacing w:val="2"/>
          <w:w w:val="100"/>
          <w:sz w:val="18"/>
          <w:szCs w:val="18"/>
        </w:rPr>
        <w:t>u</w:t>
      </w:r>
      <w:r>
        <w:rPr>
          <w:rFonts w:cs="Consolas" w:hAnsi="Consolas" w:eastAsia="Consolas" w:ascii="Consolas"/>
          <w:color w:val="000000"/>
          <w:spacing w:val="2"/>
          <w:w w:val="100"/>
          <w:sz w:val="18"/>
          <w:szCs w:val="18"/>
        </w:rPr>
        <w:t>t</w:t>
      </w:r>
      <w:r>
        <w:rPr>
          <w:rFonts w:cs="Consolas" w:hAnsi="Consolas" w:eastAsia="Consolas" w:ascii="Consolas"/>
          <w:color w:val="666600"/>
          <w:spacing w:val="-1"/>
          <w:w w:val="100"/>
          <w:sz w:val="18"/>
          <w:szCs w:val="18"/>
        </w:rPr>
        <w:t>(</w:t>
      </w:r>
      <w:r>
        <w:rPr>
          <w:rFonts w:cs="Consolas" w:hAnsi="Consolas" w:eastAsia="Consolas" w:ascii="Consolas"/>
          <w:color w:val="666600"/>
          <w:spacing w:val="0"/>
          <w:w w:val="100"/>
          <w:sz w:val="18"/>
          <w:szCs w:val="18"/>
        </w:rPr>
        <w:t>)</w:t>
      </w:r>
      <w:r>
        <w:rPr>
          <w:rFonts w:cs="Consolas" w:hAnsi="Consolas" w:eastAsia="Consolas" w:ascii="Consolas"/>
          <w:color w:val="666600"/>
          <w:spacing w:val="0"/>
          <w:w w:val="100"/>
          <w:sz w:val="18"/>
          <w:szCs w:val="18"/>
        </w:rPr>
        <w:t> </w:t>
      </w:r>
      <w:r>
        <w:rPr>
          <w:rFonts w:cs="Consolas" w:hAnsi="Consolas" w:eastAsia="Consolas" w:ascii="Consolas"/>
          <w:color w:val="000000"/>
          <w:spacing w:val="0"/>
          <w:w w:val="100"/>
          <w:sz w:val="18"/>
          <w:szCs w:val="18"/>
        </w:rPr>
        <w:t>{</w:t>
      </w:r>
    </w:p>
    <w:p>
      <w:pPr>
        <w:rPr>
          <w:rFonts w:cs="Consolas" w:hAnsi="Consolas" w:eastAsia="Consolas" w:ascii="Consolas"/>
          <w:sz w:val="18"/>
          <w:szCs w:val="18"/>
        </w:rPr>
        <w:jc w:val="left"/>
        <w:spacing w:lineRule="exact" w:line="180"/>
        <w:ind w:left="792"/>
      </w:pPr>
      <w:r>
        <w:rPr>
          <w:rFonts w:cs="Consolas" w:hAnsi="Consolas" w:eastAsia="Consolas" w:ascii="Consolas"/>
          <w:color w:val="660066"/>
          <w:spacing w:val="-1"/>
          <w:w w:val="100"/>
          <w:position w:val="1"/>
          <w:sz w:val="18"/>
          <w:szCs w:val="18"/>
        </w:rPr>
        <w:t>V</w:t>
      </w:r>
      <w:r>
        <w:rPr>
          <w:rFonts w:cs="Consolas" w:hAnsi="Consolas" w:eastAsia="Consolas" w:ascii="Consolas"/>
          <w:color w:val="660066"/>
          <w:spacing w:val="-1"/>
          <w:w w:val="100"/>
          <w:position w:val="1"/>
          <w:sz w:val="18"/>
          <w:szCs w:val="18"/>
        </w:rPr>
        <w:t>i</w:t>
      </w:r>
      <w:r>
        <w:rPr>
          <w:rFonts w:cs="Consolas" w:hAnsi="Consolas" w:eastAsia="Consolas" w:ascii="Consolas"/>
          <w:color w:val="660066"/>
          <w:spacing w:val="-1"/>
          <w:w w:val="100"/>
          <w:position w:val="1"/>
          <w:sz w:val="18"/>
          <w:szCs w:val="18"/>
        </w:rPr>
        <w:t>e</w:t>
      </w:r>
      <w:r>
        <w:rPr>
          <w:rFonts w:cs="Consolas" w:hAnsi="Consolas" w:eastAsia="Consolas" w:ascii="Consolas"/>
          <w:color w:val="660066"/>
          <w:spacing w:val="-1"/>
          <w:w w:val="100"/>
          <w:position w:val="1"/>
          <w:sz w:val="18"/>
          <w:szCs w:val="18"/>
        </w:rPr>
        <w:t>w</w:t>
      </w:r>
      <w:r>
        <w:rPr>
          <w:rFonts w:cs="Consolas" w:hAnsi="Consolas" w:eastAsia="Consolas" w:ascii="Consolas"/>
          <w:color w:val="660066"/>
          <w:spacing w:val="-1"/>
          <w:w w:val="100"/>
          <w:position w:val="1"/>
          <w:sz w:val="18"/>
          <w:szCs w:val="18"/>
        </w:rPr>
        <w:t>I</w:t>
      </w:r>
      <w:r>
        <w:rPr>
          <w:rFonts w:cs="Consolas" w:hAnsi="Consolas" w:eastAsia="Consolas" w:ascii="Consolas"/>
          <w:color w:val="660066"/>
          <w:spacing w:val="2"/>
          <w:w w:val="100"/>
          <w:position w:val="1"/>
          <w:sz w:val="18"/>
          <w:szCs w:val="18"/>
        </w:rPr>
        <w:t>n</w:t>
      </w:r>
      <w:r>
        <w:rPr>
          <w:rFonts w:cs="Consolas" w:hAnsi="Consolas" w:eastAsia="Consolas" w:ascii="Consolas"/>
          <w:color w:val="660066"/>
          <w:spacing w:val="-1"/>
          <w:w w:val="100"/>
          <w:position w:val="1"/>
          <w:sz w:val="18"/>
          <w:szCs w:val="18"/>
        </w:rPr>
        <w:t>t</w:t>
      </w:r>
      <w:r>
        <w:rPr>
          <w:rFonts w:cs="Consolas" w:hAnsi="Consolas" w:eastAsia="Consolas" w:ascii="Consolas"/>
          <w:color w:val="660066"/>
          <w:spacing w:val="-1"/>
          <w:w w:val="100"/>
          <w:position w:val="1"/>
          <w:sz w:val="18"/>
          <w:szCs w:val="18"/>
        </w:rPr>
        <w:t>e</w:t>
      </w:r>
      <w:r>
        <w:rPr>
          <w:rFonts w:cs="Consolas" w:hAnsi="Consolas" w:eastAsia="Consolas" w:ascii="Consolas"/>
          <w:color w:val="660066"/>
          <w:spacing w:val="-1"/>
          <w:w w:val="100"/>
          <w:position w:val="1"/>
          <w:sz w:val="18"/>
          <w:szCs w:val="18"/>
        </w:rPr>
        <w:t>r</w:t>
      </w:r>
      <w:r>
        <w:rPr>
          <w:rFonts w:cs="Consolas" w:hAnsi="Consolas" w:eastAsia="Consolas" w:ascii="Consolas"/>
          <w:color w:val="660066"/>
          <w:spacing w:val="2"/>
          <w:w w:val="100"/>
          <w:position w:val="1"/>
          <w:sz w:val="18"/>
          <w:szCs w:val="18"/>
        </w:rPr>
        <w:t>a</w:t>
      </w:r>
      <w:r>
        <w:rPr>
          <w:rFonts w:cs="Consolas" w:hAnsi="Consolas" w:eastAsia="Consolas" w:ascii="Consolas"/>
          <w:color w:val="660066"/>
          <w:spacing w:val="-1"/>
          <w:w w:val="100"/>
          <w:position w:val="1"/>
          <w:sz w:val="18"/>
          <w:szCs w:val="18"/>
        </w:rPr>
        <w:t>c</w:t>
      </w:r>
      <w:r>
        <w:rPr>
          <w:rFonts w:cs="Consolas" w:hAnsi="Consolas" w:eastAsia="Consolas" w:ascii="Consolas"/>
          <w:color w:val="660066"/>
          <w:spacing w:val="-1"/>
          <w:w w:val="100"/>
          <w:position w:val="1"/>
          <w:sz w:val="18"/>
          <w:szCs w:val="18"/>
        </w:rPr>
        <w:t>t</w:t>
      </w:r>
      <w:r>
        <w:rPr>
          <w:rFonts w:cs="Consolas" w:hAnsi="Consolas" w:eastAsia="Consolas" w:ascii="Consolas"/>
          <w:color w:val="660066"/>
          <w:spacing w:val="-1"/>
          <w:w w:val="100"/>
          <w:position w:val="1"/>
          <w:sz w:val="18"/>
          <w:szCs w:val="18"/>
        </w:rPr>
        <w:t>i</w:t>
      </w:r>
      <w:r>
        <w:rPr>
          <w:rFonts w:cs="Consolas" w:hAnsi="Consolas" w:eastAsia="Consolas" w:ascii="Consolas"/>
          <w:color w:val="660066"/>
          <w:spacing w:val="2"/>
          <w:w w:val="100"/>
          <w:position w:val="1"/>
          <w:sz w:val="18"/>
          <w:szCs w:val="18"/>
        </w:rPr>
        <w:t>o</w:t>
      </w:r>
      <w:r>
        <w:rPr>
          <w:rFonts w:cs="Consolas" w:hAnsi="Consolas" w:eastAsia="Consolas" w:ascii="Consolas"/>
          <w:color w:val="660066"/>
          <w:spacing w:val="0"/>
          <w:w w:val="100"/>
          <w:position w:val="1"/>
          <w:sz w:val="18"/>
          <w:szCs w:val="18"/>
        </w:rPr>
        <w:t>n</w:t>
      </w:r>
      <w:r>
        <w:rPr>
          <w:rFonts w:cs="Consolas" w:hAnsi="Consolas" w:eastAsia="Consolas" w:ascii="Consolas"/>
          <w:color w:val="660066"/>
          <w:spacing w:val="-1"/>
          <w:w w:val="100"/>
          <w:position w:val="1"/>
          <w:sz w:val="18"/>
          <w:szCs w:val="18"/>
        </w:rPr>
        <w:t> </w:t>
      </w:r>
      <w:r>
        <w:rPr>
          <w:rFonts w:cs="Consolas" w:hAnsi="Consolas" w:eastAsia="Consolas" w:ascii="Consolas"/>
          <w:color w:val="000000"/>
          <w:spacing w:val="-1"/>
          <w:w w:val="100"/>
          <w:position w:val="1"/>
          <w:sz w:val="18"/>
          <w:szCs w:val="18"/>
        </w:rPr>
        <w:t>a</w:t>
      </w:r>
      <w:r>
        <w:rPr>
          <w:rFonts w:cs="Consolas" w:hAnsi="Consolas" w:eastAsia="Consolas" w:ascii="Consolas"/>
          <w:color w:val="000000"/>
          <w:spacing w:val="2"/>
          <w:w w:val="100"/>
          <w:position w:val="1"/>
          <w:sz w:val="18"/>
          <w:szCs w:val="18"/>
        </w:rPr>
        <w:t>p</w:t>
      </w:r>
      <w:r>
        <w:rPr>
          <w:rFonts w:cs="Consolas" w:hAnsi="Consolas" w:eastAsia="Consolas" w:ascii="Consolas"/>
          <w:color w:val="000000"/>
          <w:spacing w:val="-1"/>
          <w:w w:val="100"/>
          <w:position w:val="1"/>
          <w:sz w:val="18"/>
          <w:szCs w:val="18"/>
        </w:rPr>
        <w:t>p</w:t>
      </w:r>
      <w:r>
        <w:rPr>
          <w:rFonts w:cs="Consolas" w:hAnsi="Consolas" w:eastAsia="Consolas" w:ascii="Consolas"/>
          <w:color w:val="000000"/>
          <w:spacing w:val="-1"/>
          <w:w w:val="100"/>
          <w:position w:val="1"/>
          <w:sz w:val="18"/>
          <w:szCs w:val="18"/>
        </w:rPr>
        <w:t>C</w:t>
      </w:r>
      <w:r>
        <w:rPr>
          <w:rFonts w:cs="Consolas" w:hAnsi="Consolas" w:eastAsia="Consolas" w:ascii="Consolas"/>
          <w:color w:val="000000"/>
          <w:spacing w:val="-1"/>
          <w:w w:val="100"/>
          <w:position w:val="1"/>
          <w:sz w:val="18"/>
          <w:szCs w:val="18"/>
        </w:rPr>
        <w:t>o</w:t>
      </w:r>
      <w:r>
        <w:rPr>
          <w:rFonts w:cs="Consolas" w:hAnsi="Consolas" w:eastAsia="Consolas" w:ascii="Consolas"/>
          <w:color w:val="000000"/>
          <w:spacing w:val="-1"/>
          <w:w w:val="100"/>
          <w:position w:val="1"/>
          <w:sz w:val="18"/>
          <w:szCs w:val="18"/>
        </w:rPr>
        <w:t>m</w:t>
      </w:r>
      <w:r>
        <w:rPr>
          <w:rFonts w:cs="Consolas" w:hAnsi="Consolas" w:eastAsia="Consolas" w:ascii="Consolas"/>
          <w:color w:val="000000"/>
          <w:spacing w:val="2"/>
          <w:w w:val="100"/>
          <w:position w:val="1"/>
          <w:sz w:val="18"/>
          <w:szCs w:val="18"/>
        </w:rPr>
        <w:t>p</w:t>
      </w:r>
      <w:r>
        <w:rPr>
          <w:rFonts w:cs="Consolas" w:hAnsi="Consolas" w:eastAsia="Consolas" w:ascii="Consolas"/>
          <w:color w:val="000000"/>
          <w:spacing w:val="2"/>
          <w:w w:val="100"/>
          <w:position w:val="1"/>
          <w:sz w:val="18"/>
          <w:szCs w:val="18"/>
        </w:rPr>
        <w:t>a</w:t>
      </w:r>
      <w:r>
        <w:rPr>
          <w:rFonts w:cs="Consolas" w:hAnsi="Consolas" w:eastAsia="Consolas" w:ascii="Consolas"/>
          <w:color w:val="000000"/>
          <w:spacing w:val="-1"/>
          <w:w w:val="100"/>
          <w:position w:val="1"/>
          <w:sz w:val="18"/>
          <w:szCs w:val="18"/>
        </w:rPr>
        <w:t>t</w:t>
      </w:r>
      <w:r>
        <w:rPr>
          <w:rFonts w:cs="Consolas" w:hAnsi="Consolas" w:eastAsia="Consolas" w:ascii="Consolas"/>
          <w:color w:val="000000"/>
          <w:spacing w:val="-1"/>
          <w:w w:val="100"/>
          <w:position w:val="1"/>
          <w:sz w:val="18"/>
          <w:szCs w:val="18"/>
        </w:rPr>
        <w:t>B</w:t>
      </w:r>
      <w:r>
        <w:rPr>
          <w:rFonts w:cs="Consolas" w:hAnsi="Consolas" w:eastAsia="Consolas" w:ascii="Consolas"/>
          <w:color w:val="000000"/>
          <w:spacing w:val="-1"/>
          <w:w w:val="100"/>
          <w:position w:val="1"/>
          <w:sz w:val="18"/>
          <w:szCs w:val="18"/>
        </w:rPr>
        <w:t>u</w:t>
      </w:r>
      <w:r>
        <w:rPr>
          <w:rFonts w:cs="Consolas" w:hAnsi="Consolas" w:eastAsia="Consolas" w:ascii="Consolas"/>
          <w:color w:val="000000"/>
          <w:spacing w:val="-1"/>
          <w:w w:val="100"/>
          <w:position w:val="1"/>
          <w:sz w:val="18"/>
          <w:szCs w:val="18"/>
        </w:rPr>
        <w:t>t</w:t>
      </w:r>
      <w:r>
        <w:rPr>
          <w:rFonts w:cs="Consolas" w:hAnsi="Consolas" w:eastAsia="Consolas" w:ascii="Consolas"/>
          <w:color w:val="000000"/>
          <w:spacing w:val="-1"/>
          <w:w w:val="100"/>
          <w:position w:val="1"/>
          <w:sz w:val="18"/>
          <w:szCs w:val="18"/>
        </w:rPr>
        <w:t>t</w:t>
      </w:r>
      <w:r>
        <w:rPr>
          <w:rFonts w:cs="Consolas" w:hAnsi="Consolas" w:eastAsia="Consolas" w:ascii="Consolas"/>
          <w:color w:val="000000"/>
          <w:spacing w:val="2"/>
          <w:w w:val="100"/>
          <w:position w:val="1"/>
          <w:sz w:val="18"/>
          <w:szCs w:val="18"/>
        </w:rPr>
        <w:t>o</w:t>
      </w:r>
      <w:r>
        <w:rPr>
          <w:rFonts w:cs="Consolas" w:hAnsi="Consolas" w:eastAsia="Consolas" w:ascii="Consolas"/>
          <w:color w:val="000000"/>
          <w:spacing w:val="0"/>
          <w:w w:val="100"/>
          <w:position w:val="1"/>
          <w:sz w:val="18"/>
          <w:szCs w:val="18"/>
        </w:rPr>
        <w:t>n</w:t>
      </w:r>
      <w:r>
        <w:rPr>
          <w:rFonts w:cs="Consolas" w:hAnsi="Consolas" w:eastAsia="Consolas" w:ascii="Consolas"/>
          <w:color w:val="000000"/>
          <w:spacing w:val="0"/>
          <w:w w:val="100"/>
          <w:position w:val="1"/>
          <w:sz w:val="18"/>
          <w:szCs w:val="18"/>
        </w:rPr>
        <w:t> </w:t>
      </w:r>
      <w:r>
        <w:rPr>
          <w:rFonts w:cs="Consolas" w:hAnsi="Consolas" w:eastAsia="Consolas" w:ascii="Consolas"/>
          <w:color w:val="666600"/>
          <w:spacing w:val="0"/>
          <w:w w:val="100"/>
          <w:position w:val="1"/>
          <w:sz w:val="18"/>
          <w:szCs w:val="18"/>
        </w:rPr>
        <w:t>=</w:t>
      </w:r>
      <w:r>
        <w:rPr>
          <w:rFonts w:cs="Consolas" w:hAnsi="Consolas" w:eastAsia="Consolas" w:ascii="Consolas"/>
          <w:color w:val="666600"/>
          <w:spacing w:val="1"/>
          <w:w w:val="100"/>
          <w:position w:val="1"/>
          <w:sz w:val="18"/>
          <w:szCs w:val="18"/>
        </w:rPr>
        <w:t> </w:t>
      </w:r>
      <w:r>
        <w:rPr>
          <w:rFonts w:cs="Consolas" w:hAnsi="Consolas" w:eastAsia="Consolas" w:ascii="Consolas"/>
          <w:color w:val="000000"/>
          <w:spacing w:val="-1"/>
          <w:w w:val="100"/>
          <w:position w:val="1"/>
          <w:sz w:val="18"/>
          <w:szCs w:val="18"/>
        </w:rPr>
        <w:t>o</w:t>
      </w:r>
      <w:r>
        <w:rPr>
          <w:rFonts w:cs="Consolas" w:hAnsi="Consolas" w:eastAsia="Consolas" w:ascii="Consolas"/>
          <w:color w:val="000000"/>
          <w:spacing w:val="-1"/>
          <w:w w:val="100"/>
          <w:position w:val="1"/>
          <w:sz w:val="18"/>
          <w:szCs w:val="18"/>
        </w:rPr>
        <w:t>n</w:t>
      </w:r>
      <w:r>
        <w:rPr>
          <w:rFonts w:cs="Consolas" w:hAnsi="Consolas" w:eastAsia="Consolas" w:ascii="Consolas"/>
          <w:color w:val="000000"/>
          <w:spacing w:val="-1"/>
          <w:w w:val="100"/>
          <w:position w:val="1"/>
          <w:sz w:val="18"/>
          <w:szCs w:val="18"/>
        </w:rPr>
        <w:t>V</w:t>
      </w:r>
      <w:r>
        <w:rPr>
          <w:rFonts w:cs="Consolas" w:hAnsi="Consolas" w:eastAsia="Consolas" w:ascii="Consolas"/>
          <w:color w:val="000000"/>
          <w:spacing w:val="2"/>
          <w:w w:val="100"/>
          <w:position w:val="1"/>
          <w:sz w:val="18"/>
          <w:szCs w:val="18"/>
        </w:rPr>
        <w:t>i</w:t>
      </w:r>
      <w:r>
        <w:rPr>
          <w:rFonts w:cs="Consolas" w:hAnsi="Consolas" w:eastAsia="Consolas" w:ascii="Consolas"/>
          <w:color w:val="000000"/>
          <w:spacing w:val="-1"/>
          <w:w w:val="100"/>
          <w:position w:val="1"/>
          <w:sz w:val="18"/>
          <w:szCs w:val="18"/>
        </w:rPr>
        <w:t>e</w:t>
      </w:r>
      <w:r>
        <w:rPr>
          <w:rFonts w:cs="Consolas" w:hAnsi="Consolas" w:eastAsia="Consolas" w:ascii="Consolas"/>
          <w:color w:val="000000"/>
          <w:spacing w:val="-1"/>
          <w:w w:val="100"/>
          <w:position w:val="1"/>
          <w:sz w:val="18"/>
          <w:szCs w:val="18"/>
        </w:rPr>
        <w:t>w</w:t>
      </w:r>
      <w:r>
        <w:rPr>
          <w:rFonts w:cs="Consolas" w:hAnsi="Consolas" w:eastAsia="Consolas" w:ascii="Consolas"/>
          <w:color w:val="000000"/>
          <w:spacing w:val="0"/>
          <w:w w:val="100"/>
          <w:position w:val="1"/>
          <w:sz w:val="18"/>
          <w:szCs w:val="18"/>
        </w:rPr>
        <w:t>(</w:t>
      </w:r>
      <w:r>
        <w:rPr>
          <w:rFonts w:cs="Consolas" w:hAnsi="Consolas" w:eastAsia="Consolas" w:ascii="Consolas"/>
          <w:color w:val="000000"/>
          <w:spacing w:val="0"/>
          <w:w w:val="100"/>
          <w:position w:val="0"/>
          <w:sz w:val="18"/>
          <w:szCs w:val="18"/>
        </w:rPr>
      </w:r>
    </w:p>
    <w:p>
      <w:pPr>
        <w:rPr>
          <w:rFonts w:cs="Consolas" w:hAnsi="Consolas" w:eastAsia="Consolas" w:ascii="Consolas"/>
          <w:sz w:val="18"/>
          <w:szCs w:val="18"/>
        </w:rPr>
        <w:jc w:val="center"/>
        <w:spacing w:lineRule="exact" w:line="200"/>
        <w:ind w:left="1550" w:right="3292"/>
      </w:pP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allO</w:t>
      </w:r>
      <w:r>
        <w:rPr>
          <w:rFonts w:cs="Consolas" w:hAnsi="Consolas" w:eastAsia="Consolas" w:ascii="Consolas"/>
          <w:spacing w:val="0"/>
          <w:w w:val="100"/>
          <w:sz w:val="18"/>
          <w:szCs w:val="18"/>
        </w:rPr>
        <w:t>f</w:t>
      </w:r>
      <w:r>
        <w:rPr>
          <w:rFonts w:cs="Consolas" w:hAnsi="Consolas" w:eastAsia="Consolas" w:ascii="Consolas"/>
          <w:color w:val="666600"/>
          <w:spacing w:val="2"/>
          <w:w w:val="100"/>
          <w:sz w:val="18"/>
          <w:szCs w:val="18"/>
        </w:rPr>
        <w:t>(</w:t>
      </w:r>
      <w:r>
        <w:rPr>
          <w:rFonts w:cs="Consolas" w:hAnsi="Consolas" w:eastAsia="Consolas" w:ascii="Consolas"/>
          <w:color w:val="000000"/>
          <w:spacing w:val="-1"/>
          <w:w w:val="100"/>
          <w:sz w:val="18"/>
          <w:szCs w:val="18"/>
        </w:rPr>
        <w:t>w</w:t>
      </w:r>
      <w:r>
        <w:rPr>
          <w:rFonts w:cs="Consolas" w:hAnsi="Consolas" w:eastAsia="Consolas" w:ascii="Consolas"/>
          <w:color w:val="000000"/>
          <w:spacing w:val="-1"/>
          <w:w w:val="100"/>
          <w:sz w:val="18"/>
          <w:szCs w:val="18"/>
        </w:rPr>
        <w:t>i</w:t>
      </w:r>
      <w:r>
        <w:rPr>
          <w:rFonts w:cs="Consolas" w:hAnsi="Consolas" w:eastAsia="Consolas" w:ascii="Consolas"/>
          <w:color w:val="000000"/>
          <w:spacing w:val="-1"/>
          <w:w w:val="100"/>
          <w:sz w:val="18"/>
          <w:szCs w:val="18"/>
        </w:rPr>
        <w:t>t</w:t>
      </w:r>
      <w:r>
        <w:rPr>
          <w:rFonts w:cs="Consolas" w:hAnsi="Consolas" w:eastAsia="Consolas" w:ascii="Consolas"/>
          <w:color w:val="000000"/>
          <w:spacing w:val="2"/>
          <w:w w:val="100"/>
          <w:sz w:val="18"/>
          <w:szCs w:val="18"/>
        </w:rPr>
        <w:t>h</w:t>
      </w:r>
      <w:r>
        <w:rPr>
          <w:rFonts w:cs="Consolas" w:hAnsi="Consolas" w:eastAsia="Consolas" w:ascii="Consolas"/>
          <w:color w:val="000000"/>
          <w:spacing w:val="-1"/>
          <w:w w:val="100"/>
          <w:sz w:val="18"/>
          <w:szCs w:val="18"/>
        </w:rPr>
        <w:t>I</w:t>
      </w:r>
      <w:r>
        <w:rPr>
          <w:rFonts w:cs="Consolas" w:hAnsi="Consolas" w:eastAsia="Consolas" w:ascii="Consolas"/>
          <w:color w:val="000000"/>
          <w:spacing w:val="0"/>
          <w:w w:val="100"/>
          <w:sz w:val="18"/>
          <w:szCs w:val="18"/>
        </w:rPr>
        <w:t>d</w:t>
      </w:r>
      <w:r>
        <w:rPr>
          <w:rFonts w:cs="Consolas" w:hAnsi="Consolas" w:eastAsia="Consolas" w:ascii="Consolas"/>
          <w:color w:val="666600"/>
          <w:spacing w:val="-1"/>
          <w:w w:val="100"/>
          <w:sz w:val="18"/>
          <w:szCs w:val="18"/>
        </w:rPr>
        <w:t>(</w:t>
      </w:r>
      <w:r>
        <w:rPr>
          <w:rFonts w:cs="Consolas" w:hAnsi="Consolas" w:eastAsia="Consolas" w:ascii="Consolas"/>
          <w:color w:val="000000"/>
          <w:spacing w:val="2"/>
          <w:w w:val="100"/>
          <w:sz w:val="18"/>
          <w:szCs w:val="18"/>
        </w:rPr>
        <w:t>R</w:t>
      </w:r>
      <w:r>
        <w:rPr>
          <w:rFonts w:cs="Consolas" w:hAnsi="Consolas" w:eastAsia="Consolas" w:ascii="Consolas"/>
          <w:color w:val="666600"/>
          <w:spacing w:val="-1"/>
          <w:w w:val="100"/>
          <w:sz w:val="18"/>
          <w:szCs w:val="18"/>
        </w:rPr>
        <w:t>.</w:t>
      </w:r>
      <w:r>
        <w:rPr>
          <w:rFonts w:cs="Consolas" w:hAnsi="Consolas" w:eastAsia="Consolas" w:ascii="Consolas"/>
          <w:color w:val="000000"/>
          <w:spacing w:val="-1"/>
          <w:w w:val="100"/>
          <w:sz w:val="18"/>
          <w:szCs w:val="18"/>
        </w:rPr>
        <w:t>id</w:t>
      </w:r>
      <w:r>
        <w:rPr>
          <w:rFonts w:cs="Consolas" w:hAnsi="Consolas" w:eastAsia="Consolas" w:ascii="Consolas"/>
          <w:color w:val="666600"/>
          <w:spacing w:val="2"/>
          <w:w w:val="100"/>
          <w:sz w:val="18"/>
          <w:szCs w:val="18"/>
        </w:rPr>
        <w:t>.</w:t>
      </w:r>
      <w:r>
        <w:rPr>
          <w:rFonts w:cs="Consolas" w:hAnsi="Consolas" w:eastAsia="Consolas" w:ascii="Consolas"/>
          <w:color w:val="660066"/>
          <w:spacing w:val="-1"/>
          <w:w w:val="100"/>
          <w:sz w:val="18"/>
          <w:szCs w:val="18"/>
        </w:rPr>
        <w:t>B</w:t>
      </w:r>
      <w:r>
        <w:rPr>
          <w:rFonts w:cs="Consolas" w:hAnsi="Consolas" w:eastAsia="Consolas" w:ascii="Consolas"/>
          <w:color w:val="660066"/>
          <w:spacing w:val="-1"/>
          <w:w w:val="100"/>
          <w:sz w:val="18"/>
          <w:szCs w:val="18"/>
        </w:rPr>
        <w:t>T</w:t>
      </w:r>
      <w:r>
        <w:rPr>
          <w:rFonts w:cs="Consolas" w:hAnsi="Consolas" w:eastAsia="Consolas" w:ascii="Consolas"/>
          <w:color w:val="660066"/>
          <w:spacing w:val="-1"/>
          <w:w w:val="100"/>
          <w:sz w:val="18"/>
          <w:szCs w:val="18"/>
        </w:rPr>
        <w:t>N</w:t>
      </w:r>
      <w:r>
        <w:rPr>
          <w:rFonts w:cs="Consolas" w:hAnsi="Consolas" w:eastAsia="Consolas" w:ascii="Consolas"/>
          <w:color w:val="660066"/>
          <w:spacing w:val="-1"/>
          <w:w w:val="100"/>
          <w:sz w:val="18"/>
          <w:szCs w:val="18"/>
        </w:rPr>
        <w:t>a</w:t>
      </w:r>
      <w:r>
        <w:rPr>
          <w:rFonts w:cs="Consolas" w:hAnsi="Consolas" w:eastAsia="Consolas" w:ascii="Consolas"/>
          <w:color w:val="660066"/>
          <w:spacing w:val="2"/>
          <w:w w:val="100"/>
          <w:sz w:val="18"/>
          <w:szCs w:val="18"/>
        </w:rPr>
        <w:t>b</w:t>
      </w:r>
      <w:r>
        <w:rPr>
          <w:rFonts w:cs="Consolas" w:hAnsi="Consolas" w:eastAsia="Consolas" w:ascii="Consolas"/>
          <w:color w:val="660066"/>
          <w:spacing w:val="2"/>
          <w:w w:val="100"/>
          <w:sz w:val="18"/>
          <w:szCs w:val="18"/>
        </w:rPr>
        <w:t>o</w:t>
      </w:r>
      <w:r>
        <w:rPr>
          <w:rFonts w:cs="Consolas" w:hAnsi="Consolas" w:eastAsia="Consolas" w:ascii="Consolas"/>
          <w:color w:val="660066"/>
          <w:spacing w:val="-1"/>
          <w:w w:val="100"/>
          <w:sz w:val="18"/>
          <w:szCs w:val="18"/>
        </w:rPr>
        <w:t>u</w:t>
      </w:r>
      <w:r>
        <w:rPr>
          <w:rFonts w:cs="Consolas" w:hAnsi="Consolas" w:eastAsia="Consolas" w:ascii="Consolas"/>
          <w:color w:val="660066"/>
          <w:spacing w:val="-1"/>
          <w:w w:val="100"/>
          <w:sz w:val="18"/>
          <w:szCs w:val="18"/>
        </w:rPr>
        <w:t>t</w:t>
      </w:r>
      <w:r>
        <w:rPr>
          <w:rFonts w:cs="Consolas" w:hAnsi="Consolas" w:eastAsia="Consolas" w:ascii="Consolas"/>
          <w:color w:val="666600"/>
          <w:spacing w:val="-1"/>
          <w:w w:val="100"/>
          <w:sz w:val="18"/>
          <w:szCs w:val="18"/>
        </w:rPr>
        <w:t>)</w:t>
      </w:r>
      <w:r>
        <w:rPr>
          <w:rFonts w:cs="Consolas" w:hAnsi="Consolas" w:eastAsia="Consolas" w:ascii="Consolas"/>
          <w:color w:val="666600"/>
          <w:spacing w:val="0"/>
          <w:w w:val="100"/>
          <w:sz w:val="18"/>
          <w:szCs w:val="18"/>
        </w:rPr>
        <w:t>,</w:t>
      </w:r>
      <w:r>
        <w:rPr>
          <w:rFonts w:cs="Consolas" w:hAnsi="Consolas" w:eastAsia="Consolas" w:ascii="Consolas"/>
          <w:color w:val="666600"/>
          <w:spacing w:val="0"/>
          <w:w w:val="100"/>
          <w:sz w:val="18"/>
          <w:szCs w:val="18"/>
        </w:rPr>
        <w:t> </w:t>
      </w:r>
      <w:r>
        <w:rPr>
          <w:rFonts w:cs="Consolas" w:hAnsi="Consolas" w:eastAsia="Consolas" w:ascii="Consolas"/>
          <w:color w:val="000000"/>
          <w:spacing w:val="2"/>
          <w:w w:val="100"/>
          <w:sz w:val="18"/>
          <w:szCs w:val="18"/>
        </w:rPr>
        <w:t>w</w:t>
      </w:r>
      <w:r>
        <w:rPr>
          <w:rFonts w:cs="Consolas" w:hAnsi="Consolas" w:eastAsia="Consolas" w:ascii="Consolas"/>
          <w:color w:val="000000"/>
          <w:spacing w:val="-1"/>
          <w:w w:val="100"/>
          <w:sz w:val="18"/>
          <w:szCs w:val="18"/>
        </w:rPr>
        <w:t>i</w:t>
      </w:r>
      <w:r>
        <w:rPr>
          <w:rFonts w:cs="Consolas" w:hAnsi="Consolas" w:eastAsia="Consolas" w:ascii="Consolas"/>
          <w:color w:val="000000"/>
          <w:spacing w:val="-1"/>
          <w:w w:val="100"/>
          <w:sz w:val="18"/>
          <w:szCs w:val="18"/>
        </w:rPr>
        <w:t>t</w:t>
      </w:r>
      <w:r>
        <w:rPr>
          <w:rFonts w:cs="Consolas" w:hAnsi="Consolas" w:eastAsia="Consolas" w:ascii="Consolas"/>
          <w:color w:val="000000"/>
          <w:spacing w:val="-1"/>
          <w:w w:val="100"/>
          <w:sz w:val="18"/>
          <w:szCs w:val="18"/>
        </w:rPr>
        <w:t>h</w:t>
      </w:r>
      <w:r>
        <w:rPr>
          <w:rFonts w:cs="Consolas" w:hAnsi="Consolas" w:eastAsia="Consolas" w:ascii="Consolas"/>
          <w:color w:val="000000"/>
          <w:spacing w:val="2"/>
          <w:w w:val="100"/>
          <w:sz w:val="18"/>
          <w:szCs w:val="18"/>
        </w:rPr>
        <w:t>T</w:t>
      </w:r>
      <w:r>
        <w:rPr>
          <w:rFonts w:cs="Consolas" w:hAnsi="Consolas" w:eastAsia="Consolas" w:ascii="Consolas"/>
          <w:color w:val="000000"/>
          <w:spacing w:val="-1"/>
          <w:w w:val="100"/>
          <w:sz w:val="18"/>
          <w:szCs w:val="18"/>
        </w:rPr>
        <w:t>e</w:t>
      </w:r>
      <w:r>
        <w:rPr>
          <w:rFonts w:cs="Consolas" w:hAnsi="Consolas" w:eastAsia="Consolas" w:ascii="Consolas"/>
          <w:color w:val="000000"/>
          <w:spacing w:val="-1"/>
          <w:w w:val="100"/>
          <w:sz w:val="18"/>
          <w:szCs w:val="18"/>
        </w:rPr>
        <w:t>x</w:t>
      </w:r>
      <w:r>
        <w:rPr>
          <w:rFonts w:cs="Consolas" w:hAnsi="Consolas" w:eastAsia="Consolas" w:ascii="Consolas"/>
          <w:color w:val="000000"/>
          <w:spacing w:val="0"/>
          <w:w w:val="100"/>
          <w:sz w:val="18"/>
          <w:szCs w:val="18"/>
        </w:rPr>
        <w:t>t</w:t>
      </w:r>
      <w:r>
        <w:rPr>
          <w:rFonts w:cs="Consolas" w:hAnsi="Consolas" w:eastAsia="Consolas" w:ascii="Consolas"/>
          <w:color w:val="666600"/>
          <w:spacing w:val="2"/>
          <w:w w:val="100"/>
          <w:sz w:val="18"/>
          <w:szCs w:val="18"/>
        </w:rPr>
        <w:t>(</w:t>
      </w:r>
      <w:r>
        <w:rPr>
          <w:rFonts w:cs="Consolas" w:hAnsi="Consolas" w:eastAsia="Consolas" w:ascii="Consolas"/>
          <w:color w:val="008600"/>
          <w:spacing w:val="-1"/>
          <w:w w:val="100"/>
          <w:sz w:val="18"/>
          <w:szCs w:val="18"/>
        </w:rPr>
        <w:t>"</w:t>
      </w:r>
      <w:r>
        <w:rPr>
          <w:rFonts w:cs="Consolas" w:hAnsi="Consolas" w:eastAsia="Consolas" w:ascii="Consolas"/>
          <w:color w:val="008600"/>
          <w:spacing w:val="-1"/>
          <w:w w:val="100"/>
          <w:sz w:val="18"/>
          <w:szCs w:val="18"/>
        </w:rPr>
        <w:t>A</w:t>
      </w:r>
      <w:r>
        <w:rPr>
          <w:rFonts w:cs="Consolas" w:hAnsi="Consolas" w:eastAsia="Consolas" w:ascii="Consolas"/>
          <w:color w:val="008600"/>
          <w:spacing w:val="-1"/>
          <w:w w:val="100"/>
          <w:sz w:val="18"/>
          <w:szCs w:val="18"/>
        </w:rPr>
        <w:t>b</w:t>
      </w:r>
      <w:r>
        <w:rPr>
          <w:rFonts w:cs="Consolas" w:hAnsi="Consolas" w:eastAsia="Consolas" w:ascii="Consolas"/>
          <w:color w:val="008600"/>
          <w:spacing w:val="2"/>
          <w:w w:val="100"/>
          <w:sz w:val="18"/>
          <w:szCs w:val="18"/>
        </w:rPr>
        <w:t>o</w:t>
      </w:r>
      <w:r>
        <w:rPr>
          <w:rFonts w:cs="Consolas" w:hAnsi="Consolas" w:eastAsia="Consolas" w:ascii="Consolas"/>
          <w:color w:val="008600"/>
          <w:spacing w:val="-1"/>
          <w:w w:val="100"/>
          <w:sz w:val="18"/>
          <w:szCs w:val="18"/>
        </w:rPr>
        <w:t>u</w:t>
      </w:r>
      <w:r>
        <w:rPr>
          <w:rFonts w:cs="Consolas" w:hAnsi="Consolas" w:eastAsia="Consolas" w:ascii="Consolas"/>
          <w:color w:val="008600"/>
          <w:spacing w:val="-1"/>
          <w:w w:val="100"/>
          <w:sz w:val="18"/>
          <w:szCs w:val="18"/>
        </w:rPr>
        <w:t>t</w:t>
      </w:r>
      <w:r>
        <w:rPr>
          <w:rFonts w:cs="Consolas" w:hAnsi="Consolas" w:eastAsia="Consolas" w:ascii="Consolas"/>
          <w:color w:val="008600"/>
          <w:spacing w:val="-1"/>
          <w:w w:val="100"/>
          <w:sz w:val="18"/>
          <w:szCs w:val="18"/>
        </w:rPr>
        <w:t>"</w:t>
      </w:r>
      <w:r>
        <w:rPr>
          <w:rFonts w:cs="Consolas" w:hAnsi="Consolas" w:eastAsia="Consolas" w:ascii="Consolas"/>
          <w:color w:val="666600"/>
          <w:spacing w:val="-1"/>
          <w:w w:val="100"/>
          <w:sz w:val="18"/>
          <w:szCs w:val="18"/>
        </w:rPr>
        <w:t>)</w:t>
      </w:r>
      <w:r>
        <w:rPr>
          <w:rFonts w:cs="Consolas" w:hAnsi="Consolas" w:eastAsia="Consolas" w:ascii="Consolas"/>
          <w:color w:val="666600"/>
          <w:spacing w:val="0"/>
          <w:w w:val="100"/>
          <w:sz w:val="18"/>
          <w:szCs w:val="18"/>
        </w:rPr>
        <w:t>,</w:t>
      </w:r>
      <w:r>
        <w:rPr>
          <w:rFonts w:cs="Consolas" w:hAnsi="Consolas" w:eastAsia="Consolas" w:ascii="Consolas"/>
          <w:color w:val="000000"/>
          <w:spacing w:val="0"/>
          <w:w w:val="100"/>
          <w:sz w:val="18"/>
          <w:szCs w:val="18"/>
        </w:rPr>
      </w:r>
    </w:p>
    <w:p>
      <w:pPr>
        <w:rPr>
          <w:rFonts w:cs="Consolas" w:hAnsi="Consolas" w:eastAsia="Consolas" w:ascii="Consolas"/>
          <w:sz w:val="18"/>
          <w:szCs w:val="18"/>
        </w:rPr>
        <w:jc w:val="left"/>
        <w:ind w:left="3168" w:right="1809" w:hanging="793"/>
      </w:pP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w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i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t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h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P</w:t>
      </w:r>
      <w:r>
        <w:rPr>
          <w:rFonts w:cs="Consolas" w:hAnsi="Consolas" w:eastAsia="Consolas" w:ascii="Consolas"/>
          <w:spacing w:val="2"/>
          <w:w w:val="100"/>
          <w:sz w:val="18"/>
          <w:szCs w:val="18"/>
        </w:rPr>
        <w:t>a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r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e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n</w:t>
      </w:r>
      <w:r>
        <w:rPr>
          <w:rFonts w:cs="Consolas" w:hAnsi="Consolas" w:eastAsia="Consolas" w:ascii="Consolas"/>
          <w:spacing w:val="2"/>
          <w:w w:val="100"/>
          <w:sz w:val="18"/>
          <w:szCs w:val="18"/>
        </w:rPr>
        <w:t>t</w:t>
      </w:r>
      <w:r>
        <w:rPr>
          <w:rFonts w:cs="Consolas" w:hAnsi="Consolas" w:eastAsia="Consolas" w:ascii="Consolas"/>
          <w:color w:val="666600"/>
          <w:spacing w:val="-1"/>
          <w:w w:val="100"/>
          <w:sz w:val="18"/>
          <w:szCs w:val="18"/>
        </w:rPr>
        <w:t>(</w:t>
      </w:r>
      <w:r>
        <w:rPr>
          <w:rFonts w:cs="Consolas" w:hAnsi="Consolas" w:eastAsia="Consolas" w:ascii="Consolas"/>
          <w:color w:val="000000"/>
          <w:spacing w:val="-1"/>
          <w:w w:val="100"/>
          <w:sz w:val="18"/>
          <w:szCs w:val="18"/>
        </w:rPr>
        <w:t>a</w:t>
      </w:r>
      <w:r>
        <w:rPr>
          <w:rFonts w:cs="Consolas" w:hAnsi="Consolas" w:eastAsia="Consolas" w:ascii="Consolas"/>
          <w:color w:val="000000"/>
          <w:spacing w:val="-1"/>
          <w:w w:val="100"/>
          <w:sz w:val="18"/>
          <w:szCs w:val="18"/>
        </w:rPr>
        <w:t>l</w:t>
      </w:r>
      <w:r>
        <w:rPr>
          <w:rFonts w:cs="Consolas" w:hAnsi="Consolas" w:eastAsia="Consolas" w:ascii="Consolas"/>
          <w:color w:val="000000"/>
          <w:spacing w:val="2"/>
          <w:w w:val="100"/>
          <w:sz w:val="18"/>
          <w:szCs w:val="18"/>
        </w:rPr>
        <w:t>l</w:t>
      </w:r>
      <w:r>
        <w:rPr>
          <w:rFonts w:cs="Consolas" w:hAnsi="Consolas" w:eastAsia="Consolas" w:ascii="Consolas"/>
          <w:color w:val="000000"/>
          <w:spacing w:val="-1"/>
          <w:w w:val="100"/>
          <w:sz w:val="18"/>
          <w:szCs w:val="18"/>
        </w:rPr>
        <w:t>O</w:t>
      </w:r>
      <w:r>
        <w:rPr>
          <w:rFonts w:cs="Consolas" w:hAnsi="Consolas" w:eastAsia="Consolas" w:ascii="Consolas"/>
          <w:color w:val="000000"/>
          <w:spacing w:val="-1"/>
          <w:w w:val="100"/>
          <w:sz w:val="18"/>
          <w:szCs w:val="18"/>
        </w:rPr>
        <w:t>f</w:t>
      </w:r>
      <w:r>
        <w:rPr>
          <w:rFonts w:cs="Consolas" w:hAnsi="Consolas" w:eastAsia="Consolas" w:ascii="Consolas"/>
          <w:color w:val="666600"/>
          <w:spacing w:val="-1"/>
          <w:w w:val="100"/>
          <w:sz w:val="18"/>
          <w:szCs w:val="18"/>
        </w:rPr>
        <w:t>(</w:t>
      </w:r>
      <w:r>
        <w:rPr>
          <w:rFonts w:cs="Consolas" w:hAnsi="Consolas" w:eastAsia="Consolas" w:ascii="Consolas"/>
          <w:color w:val="000000"/>
          <w:spacing w:val="2"/>
          <w:w w:val="100"/>
          <w:sz w:val="18"/>
          <w:szCs w:val="18"/>
        </w:rPr>
        <w:t>w</w:t>
      </w:r>
      <w:r>
        <w:rPr>
          <w:rFonts w:cs="Consolas" w:hAnsi="Consolas" w:eastAsia="Consolas" w:ascii="Consolas"/>
          <w:color w:val="000000"/>
          <w:spacing w:val="-1"/>
          <w:w w:val="100"/>
          <w:sz w:val="18"/>
          <w:szCs w:val="18"/>
        </w:rPr>
        <w:t>i</w:t>
      </w:r>
      <w:r>
        <w:rPr>
          <w:rFonts w:cs="Consolas" w:hAnsi="Consolas" w:eastAsia="Consolas" w:ascii="Consolas"/>
          <w:color w:val="000000"/>
          <w:spacing w:val="-1"/>
          <w:w w:val="100"/>
          <w:sz w:val="18"/>
          <w:szCs w:val="18"/>
        </w:rPr>
        <w:t>t</w:t>
      </w:r>
      <w:r>
        <w:rPr>
          <w:rFonts w:cs="Consolas" w:hAnsi="Consolas" w:eastAsia="Consolas" w:ascii="Consolas"/>
          <w:color w:val="000000"/>
          <w:spacing w:val="-1"/>
          <w:w w:val="100"/>
          <w:sz w:val="18"/>
          <w:szCs w:val="18"/>
        </w:rPr>
        <w:t>h</w:t>
      </w:r>
      <w:r>
        <w:rPr>
          <w:rFonts w:cs="Consolas" w:hAnsi="Consolas" w:eastAsia="Consolas" w:ascii="Consolas"/>
          <w:color w:val="000000"/>
          <w:spacing w:val="-1"/>
          <w:w w:val="100"/>
          <w:sz w:val="18"/>
          <w:szCs w:val="18"/>
        </w:rPr>
        <w:t>I</w:t>
      </w:r>
      <w:r>
        <w:rPr>
          <w:rFonts w:cs="Consolas" w:hAnsi="Consolas" w:eastAsia="Consolas" w:ascii="Consolas"/>
          <w:color w:val="000000"/>
          <w:spacing w:val="2"/>
          <w:w w:val="100"/>
          <w:sz w:val="18"/>
          <w:szCs w:val="18"/>
        </w:rPr>
        <w:t>d</w:t>
      </w:r>
      <w:r>
        <w:rPr>
          <w:rFonts w:cs="Consolas" w:hAnsi="Consolas" w:eastAsia="Consolas" w:ascii="Consolas"/>
          <w:color w:val="666600"/>
          <w:spacing w:val="2"/>
          <w:w w:val="100"/>
          <w:sz w:val="18"/>
          <w:szCs w:val="18"/>
        </w:rPr>
        <w:t>(</w:t>
      </w:r>
      <w:r>
        <w:rPr>
          <w:rFonts w:cs="Consolas" w:hAnsi="Consolas" w:eastAsia="Consolas" w:ascii="Consolas"/>
          <w:color w:val="000000"/>
          <w:spacing w:val="-1"/>
          <w:w w:val="100"/>
          <w:sz w:val="18"/>
          <w:szCs w:val="18"/>
        </w:rPr>
        <w:t>R</w:t>
      </w:r>
      <w:r>
        <w:rPr>
          <w:rFonts w:cs="Consolas" w:hAnsi="Consolas" w:eastAsia="Consolas" w:ascii="Consolas"/>
          <w:color w:val="666600"/>
          <w:spacing w:val="-1"/>
          <w:w w:val="100"/>
          <w:sz w:val="18"/>
          <w:szCs w:val="18"/>
        </w:rPr>
        <w:t>.</w:t>
      </w:r>
      <w:r>
        <w:rPr>
          <w:rFonts w:cs="Consolas" w:hAnsi="Consolas" w:eastAsia="Consolas" w:ascii="Consolas"/>
          <w:color w:val="000000"/>
          <w:spacing w:val="-1"/>
          <w:w w:val="100"/>
          <w:sz w:val="18"/>
          <w:szCs w:val="18"/>
        </w:rPr>
        <w:t>i</w:t>
      </w:r>
      <w:r>
        <w:rPr>
          <w:rFonts w:cs="Consolas" w:hAnsi="Consolas" w:eastAsia="Consolas" w:ascii="Consolas"/>
          <w:color w:val="000000"/>
          <w:spacing w:val="0"/>
          <w:w w:val="100"/>
          <w:sz w:val="18"/>
          <w:szCs w:val="18"/>
        </w:rPr>
        <w:t>d</w:t>
      </w:r>
      <w:r>
        <w:rPr>
          <w:rFonts w:cs="Consolas" w:hAnsi="Consolas" w:eastAsia="Consolas" w:ascii="Consolas"/>
          <w:color w:val="666600"/>
          <w:spacing w:val="-1"/>
          <w:w w:val="100"/>
          <w:sz w:val="18"/>
          <w:szCs w:val="18"/>
        </w:rPr>
        <w:t>.</w:t>
      </w:r>
      <w:r>
        <w:rPr>
          <w:rFonts w:cs="Consolas" w:hAnsi="Consolas" w:eastAsia="Consolas" w:ascii="Consolas"/>
          <w:color w:val="000000"/>
          <w:spacing w:val="2"/>
          <w:w w:val="100"/>
          <w:sz w:val="18"/>
          <w:szCs w:val="18"/>
        </w:rPr>
        <w:t>m</w:t>
      </w:r>
      <w:r>
        <w:rPr>
          <w:rFonts w:cs="Consolas" w:hAnsi="Consolas" w:eastAsia="Consolas" w:ascii="Consolas"/>
          <w:color w:val="000000"/>
          <w:spacing w:val="-1"/>
          <w:w w:val="100"/>
          <w:sz w:val="18"/>
          <w:szCs w:val="18"/>
        </w:rPr>
        <w:t>a</w:t>
      </w:r>
      <w:r>
        <w:rPr>
          <w:rFonts w:cs="Consolas" w:hAnsi="Consolas" w:eastAsia="Consolas" w:ascii="Consolas"/>
          <w:color w:val="000000"/>
          <w:spacing w:val="-1"/>
          <w:w w:val="100"/>
          <w:sz w:val="18"/>
          <w:szCs w:val="18"/>
        </w:rPr>
        <w:t>i</w:t>
      </w:r>
      <w:r>
        <w:rPr>
          <w:rFonts w:cs="Consolas" w:hAnsi="Consolas" w:eastAsia="Consolas" w:ascii="Consolas"/>
          <w:color w:val="000000"/>
          <w:spacing w:val="-1"/>
          <w:w w:val="100"/>
          <w:sz w:val="18"/>
          <w:szCs w:val="18"/>
        </w:rPr>
        <w:t>n</w:t>
      </w:r>
      <w:r>
        <w:rPr>
          <w:rFonts w:cs="Consolas" w:hAnsi="Consolas" w:eastAsia="Consolas" w:ascii="Consolas"/>
          <w:color w:val="000000"/>
          <w:spacing w:val="2"/>
          <w:w w:val="100"/>
          <w:sz w:val="18"/>
          <w:szCs w:val="18"/>
        </w:rPr>
        <w:t>m</w:t>
      </w:r>
      <w:r>
        <w:rPr>
          <w:rFonts w:cs="Consolas" w:hAnsi="Consolas" w:eastAsia="Consolas" w:ascii="Consolas"/>
          <w:color w:val="000000"/>
          <w:spacing w:val="-1"/>
          <w:w w:val="100"/>
          <w:sz w:val="18"/>
          <w:szCs w:val="18"/>
        </w:rPr>
        <w:t>e</w:t>
      </w:r>
      <w:r>
        <w:rPr>
          <w:rFonts w:cs="Consolas" w:hAnsi="Consolas" w:eastAsia="Consolas" w:ascii="Consolas"/>
          <w:color w:val="000000"/>
          <w:spacing w:val="-1"/>
          <w:w w:val="100"/>
          <w:sz w:val="18"/>
          <w:szCs w:val="18"/>
        </w:rPr>
        <w:t>n</w:t>
      </w:r>
      <w:r>
        <w:rPr>
          <w:rFonts w:cs="Consolas" w:hAnsi="Consolas" w:eastAsia="Consolas" w:ascii="Consolas"/>
          <w:color w:val="000000"/>
          <w:spacing w:val="-1"/>
          <w:w w:val="100"/>
          <w:sz w:val="18"/>
          <w:szCs w:val="18"/>
        </w:rPr>
        <w:t>u</w:t>
      </w:r>
      <w:r>
        <w:rPr>
          <w:rFonts w:cs="Consolas" w:hAnsi="Consolas" w:eastAsia="Consolas" w:ascii="Consolas"/>
          <w:color w:val="666600"/>
          <w:spacing w:val="2"/>
          <w:w w:val="100"/>
          <w:sz w:val="18"/>
          <w:szCs w:val="18"/>
        </w:rPr>
        <w:t>),</w:t>
      </w:r>
      <w:r>
        <w:rPr>
          <w:rFonts w:cs="Consolas" w:hAnsi="Consolas" w:eastAsia="Consolas" w:ascii="Consolas"/>
          <w:color w:val="666600"/>
          <w:spacing w:val="2"/>
          <w:w w:val="100"/>
          <w:sz w:val="18"/>
          <w:szCs w:val="18"/>
        </w:rPr>
        <w:t> </w:t>
      </w:r>
      <w:r>
        <w:rPr>
          <w:rFonts w:cs="Consolas" w:hAnsi="Consolas" w:eastAsia="Consolas" w:ascii="Consolas"/>
          <w:color w:val="000000"/>
          <w:spacing w:val="-1"/>
          <w:w w:val="100"/>
          <w:sz w:val="18"/>
          <w:szCs w:val="18"/>
        </w:rPr>
        <w:t>w</w:t>
      </w:r>
      <w:r>
        <w:rPr>
          <w:rFonts w:cs="Consolas" w:hAnsi="Consolas" w:eastAsia="Consolas" w:ascii="Consolas"/>
          <w:color w:val="000000"/>
          <w:spacing w:val="-1"/>
          <w:w w:val="100"/>
          <w:sz w:val="18"/>
          <w:szCs w:val="18"/>
        </w:rPr>
        <w:t>i</w:t>
      </w:r>
      <w:r>
        <w:rPr>
          <w:rFonts w:cs="Consolas" w:hAnsi="Consolas" w:eastAsia="Consolas" w:ascii="Consolas"/>
          <w:color w:val="000000"/>
          <w:spacing w:val="-1"/>
          <w:w w:val="100"/>
          <w:sz w:val="18"/>
          <w:szCs w:val="18"/>
        </w:rPr>
        <w:t>t</w:t>
      </w:r>
      <w:r>
        <w:rPr>
          <w:rFonts w:cs="Consolas" w:hAnsi="Consolas" w:eastAsia="Consolas" w:ascii="Consolas"/>
          <w:color w:val="000000"/>
          <w:spacing w:val="-1"/>
          <w:w w:val="100"/>
          <w:sz w:val="18"/>
          <w:szCs w:val="18"/>
        </w:rPr>
        <w:t>h</w:t>
      </w:r>
      <w:r>
        <w:rPr>
          <w:rFonts w:cs="Consolas" w:hAnsi="Consolas" w:eastAsia="Consolas" w:ascii="Consolas"/>
          <w:color w:val="000000"/>
          <w:spacing w:val="-1"/>
          <w:w w:val="100"/>
          <w:sz w:val="18"/>
          <w:szCs w:val="18"/>
        </w:rPr>
        <w:t>P</w:t>
      </w:r>
      <w:r>
        <w:rPr>
          <w:rFonts w:cs="Consolas" w:hAnsi="Consolas" w:eastAsia="Consolas" w:ascii="Consolas"/>
          <w:color w:val="000000"/>
          <w:spacing w:val="2"/>
          <w:w w:val="100"/>
          <w:sz w:val="18"/>
          <w:szCs w:val="18"/>
        </w:rPr>
        <w:t>a</w:t>
      </w:r>
      <w:r>
        <w:rPr>
          <w:rFonts w:cs="Consolas" w:hAnsi="Consolas" w:eastAsia="Consolas" w:ascii="Consolas"/>
          <w:color w:val="000000"/>
          <w:spacing w:val="-1"/>
          <w:w w:val="100"/>
          <w:sz w:val="18"/>
          <w:szCs w:val="18"/>
        </w:rPr>
        <w:t>r</w:t>
      </w:r>
      <w:r>
        <w:rPr>
          <w:rFonts w:cs="Consolas" w:hAnsi="Consolas" w:eastAsia="Consolas" w:ascii="Consolas"/>
          <w:color w:val="000000"/>
          <w:spacing w:val="-1"/>
          <w:w w:val="100"/>
          <w:sz w:val="18"/>
          <w:szCs w:val="18"/>
        </w:rPr>
        <w:t>e</w:t>
      </w:r>
      <w:r>
        <w:rPr>
          <w:rFonts w:cs="Consolas" w:hAnsi="Consolas" w:eastAsia="Consolas" w:ascii="Consolas"/>
          <w:color w:val="000000"/>
          <w:spacing w:val="-1"/>
          <w:w w:val="100"/>
          <w:sz w:val="18"/>
          <w:szCs w:val="18"/>
        </w:rPr>
        <w:t>n</w:t>
      </w:r>
      <w:r>
        <w:rPr>
          <w:rFonts w:cs="Consolas" w:hAnsi="Consolas" w:eastAsia="Consolas" w:ascii="Consolas"/>
          <w:color w:val="000000"/>
          <w:spacing w:val="2"/>
          <w:w w:val="100"/>
          <w:sz w:val="18"/>
          <w:szCs w:val="18"/>
        </w:rPr>
        <w:t>t</w:t>
      </w:r>
      <w:r>
        <w:rPr>
          <w:rFonts w:cs="Consolas" w:hAnsi="Consolas" w:eastAsia="Consolas" w:ascii="Consolas"/>
          <w:color w:val="666600"/>
          <w:spacing w:val="-1"/>
          <w:w w:val="100"/>
          <w:sz w:val="18"/>
          <w:szCs w:val="18"/>
        </w:rPr>
        <w:t>(</w:t>
      </w:r>
      <w:r>
        <w:rPr>
          <w:rFonts w:cs="Consolas" w:hAnsi="Consolas" w:eastAsia="Consolas" w:ascii="Consolas"/>
          <w:color w:val="000000"/>
          <w:spacing w:val="-1"/>
          <w:w w:val="100"/>
          <w:sz w:val="18"/>
          <w:szCs w:val="18"/>
        </w:rPr>
        <w:t>w</w:t>
      </w:r>
      <w:r>
        <w:rPr>
          <w:rFonts w:cs="Consolas" w:hAnsi="Consolas" w:eastAsia="Consolas" w:ascii="Consolas"/>
          <w:color w:val="000000"/>
          <w:spacing w:val="-1"/>
          <w:w w:val="100"/>
          <w:sz w:val="18"/>
          <w:szCs w:val="18"/>
        </w:rPr>
        <w:t>i</w:t>
      </w:r>
      <w:r>
        <w:rPr>
          <w:rFonts w:cs="Consolas" w:hAnsi="Consolas" w:eastAsia="Consolas" w:ascii="Consolas"/>
          <w:color w:val="000000"/>
          <w:spacing w:val="2"/>
          <w:w w:val="100"/>
          <w:sz w:val="18"/>
          <w:szCs w:val="18"/>
        </w:rPr>
        <w:t>t</w:t>
      </w:r>
      <w:r>
        <w:rPr>
          <w:rFonts w:cs="Consolas" w:hAnsi="Consolas" w:eastAsia="Consolas" w:ascii="Consolas"/>
          <w:color w:val="000000"/>
          <w:spacing w:val="-1"/>
          <w:w w:val="100"/>
          <w:sz w:val="18"/>
          <w:szCs w:val="18"/>
        </w:rPr>
        <w:t>h</w:t>
      </w:r>
      <w:r>
        <w:rPr>
          <w:rFonts w:cs="Consolas" w:hAnsi="Consolas" w:eastAsia="Consolas" w:ascii="Consolas"/>
          <w:color w:val="000000"/>
          <w:spacing w:val="-1"/>
          <w:w w:val="100"/>
          <w:sz w:val="18"/>
          <w:szCs w:val="18"/>
        </w:rPr>
        <w:t>I</w:t>
      </w:r>
      <w:r>
        <w:rPr>
          <w:rFonts w:cs="Consolas" w:hAnsi="Consolas" w:eastAsia="Consolas" w:ascii="Consolas"/>
          <w:color w:val="000000"/>
          <w:spacing w:val="-1"/>
          <w:w w:val="100"/>
          <w:sz w:val="18"/>
          <w:szCs w:val="18"/>
        </w:rPr>
        <w:t>d</w:t>
      </w:r>
      <w:r>
        <w:rPr>
          <w:rFonts w:cs="Consolas" w:hAnsi="Consolas" w:eastAsia="Consolas" w:ascii="Consolas"/>
          <w:color w:val="666600"/>
          <w:spacing w:val="2"/>
          <w:w w:val="100"/>
          <w:sz w:val="18"/>
          <w:szCs w:val="18"/>
        </w:rPr>
        <w:t>(</w:t>
      </w:r>
      <w:r>
        <w:rPr>
          <w:rFonts w:cs="Consolas" w:hAnsi="Consolas" w:eastAsia="Consolas" w:ascii="Consolas"/>
          <w:color w:val="000000"/>
          <w:spacing w:val="-1"/>
          <w:w w:val="100"/>
          <w:sz w:val="18"/>
          <w:szCs w:val="18"/>
        </w:rPr>
        <w:t>R</w:t>
      </w:r>
      <w:r>
        <w:rPr>
          <w:rFonts w:cs="Consolas" w:hAnsi="Consolas" w:eastAsia="Consolas" w:ascii="Consolas"/>
          <w:color w:val="666600"/>
          <w:spacing w:val="0"/>
          <w:w w:val="100"/>
          <w:sz w:val="18"/>
          <w:szCs w:val="18"/>
        </w:rPr>
        <w:t>.</w:t>
      </w:r>
      <w:r>
        <w:rPr>
          <w:rFonts w:cs="Consolas" w:hAnsi="Consolas" w:eastAsia="Consolas" w:ascii="Consolas"/>
          <w:color w:val="000000"/>
          <w:spacing w:val="-1"/>
          <w:w w:val="100"/>
          <w:sz w:val="18"/>
          <w:szCs w:val="18"/>
        </w:rPr>
        <w:t>id</w:t>
      </w:r>
      <w:r>
        <w:rPr>
          <w:rFonts w:cs="Consolas" w:hAnsi="Consolas" w:eastAsia="Consolas" w:ascii="Consolas"/>
          <w:color w:val="666600"/>
          <w:spacing w:val="2"/>
          <w:w w:val="100"/>
          <w:sz w:val="18"/>
          <w:szCs w:val="18"/>
        </w:rPr>
        <w:t>.</w:t>
      </w:r>
      <w:r>
        <w:rPr>
          <w:rFonts w:cs="Consolas" w:hAnsi="Consolas" w:eastAsia="Consolas" w:ascii="Consolas"/>
          <w:color w:val="000000"/>
          <w:spacing w:val="2"/>
          <w:w w:val="100"/>
          <w:sz w:val="18"/>
          <w:szCs w:val="18"/>
        </w:rPr>
        <w:t>a</w:t>
      </w:r>
      <w:r>
        <w:rPr>
          <w:rFonts w:cs="Consolas" w:hAnsi="Consolas" w:eastAsia="Consolas" w:ascii="Consolas"/>
          <w:color w:val="000000"/>
          <w:spacing w:val="-1"/>
          <w:w w:val="100"/>
          <w:sz w:val="18"/>
          <w:szCs w:val="18"/>
        </w:rPr>
        <w:t>c</w:t>
      </w:r>
      <w:r>
        <w:rPr>
          <w:rFonts w:cs="Consolas" w:hAnsi="Consolas" w:eastAsia="Consolas" w:ascii="Consolas"/>
          <w:color w:val="000000"/>
          <w:spacing w:val="-1"/>
          <w:w w:val="100"/>
          <w:sz w:val="18"/>
          <w:szCs w:val="18"/>
        </w:rPr>
        <w:t>t</w:t>
      </w:r>
      <w:r>
        <w:rPr>
          <w:rFonts w:cs="Consolas" w:hAnsi="Consolas" w:eastAsia="Consolas" w:ascii="Consolas"/>
          <w:color w:val="000000"/>
          <w:spacing w:val="-1"/>
          <w:w w:val="100"/>
          <w:sz w:val="18"/>
          <w:szCs w:val="18"/>
        </w:rPr>
        <w:t>i</w:t>
      </w:r>
      <w:r>
        <w:rPr>
          <w:rFonts w:cs="Consolas" w:hAnsi="Consolas" w:eastAsia="Consolas" w:ascii="Consolas"/>
          <w:color w:val="000000"/>
          <w:spacing w:val="-1"/>
          <w:w w:val="100"/>
          <w:sz w:val="18"/>
          <w:szCs w:val="18"/>
        </w:rPr>
        <w:t>v</w:t>
      </w:r>
      <w:r>
        <w:rPr>
          <w:rFonts w:cs="Consolas" w:hAnsi="Consolas" w:eastAsia="Consolas" w:ascii="Consolas"/>
          <w:color w:val="000000"/>
          <w:spacing w:val="-1"/>
          <w:w w:val="100"/>
          <w:sz w:val="18"/>
          <w:szCs w:val="18"/>
        </w:rPr>
        <w:t>i</w:t>
      </w:r>
      <w:r>
        <w:rPr>
          <w:rFonts w:cs="Consolas" w:hAnsi="Consolas" w:eastAsia="Consolas" w:ascii="Consolas"/>
          <w:color w:val="000000"/>
          <w:spacing w:val="2"/>
          <w:w w:val="100"/>
          <w:sz w:val="18"/>
          <w:szCs w:val="18"/>
        </w:rPr>
        <w:t>t</w:t>
      </w:r>
      <w:r>
        <w:rPr>
          <w:rFonts w:cs="Consolas" w:hAnsi="Consolas" w:eastAsia="Consolas" w:ascii="Consolas"/>
          <w:color w:val="000000"/>
          <w:spacing w:val="-1"/>
          <w:w w:val="100"/>
          <w:sz w:val="18"/>
          <w:szCs w:val="18"/>
        </w:rPr>
        <w:t>y</w:t>
      </w:r>
      <w:r>
        <w:rPr>
          <w:rFonts w:cs="Consolas" w:hAnsi="Consolas" w:eastAsia="Consolas" w:ascii="Consolas"/>
          <w:color w:val="000000"/>
          <w:spacing w:val="-1"/>
          <w:w w:val="100"/>
          <w:sz w:val="18"/>
          <w:szCs w:val="18"/>
        </w:rPr>
        <w:t>_</w:t>
      </w:r>
      <w:r>
        <w:rPr>
          <w:rFonts w:cs="Consolas" w:hAnsi="Consolas" w:eastAsia="Consolas" w:ascii="Consolas"/>
          <w:color w:val="000000"/>
          <w:spacing w:val="-1"/>
          <w:w w:val="100"/>
          <w:sz w:val="18"/>
          <w:szCs w:val="18"/>
        </w:rPr>
        <w:t>m</w:t>
      </w:r>
      <w:r>
        <w:rPr>
          <w:rFonts w:cs="Consolas" w:hAnsi="Consolas" w:eastAsia="Consolas" w:ascii="Consolas"/>
          <w:color w:val="000000"/>
          <w:spacing w:val="2"/>
          <w:w w:val="100"/>
          <w:sz w:val="18"/>
          <w:szCs w:val="18"/>
        </w:rPr>
        <w:t>a</w:t>
      </w:r>
      <w:r>
        <w:rPr>
          <w:rFonts w:cs="Consolas" w:hAnsi="Consolas" w:eastAsia="Consolas" w:ascii="Consolas"/>
          <w:color w:val="000000"/>
          <w:spacing w:val="-1"/>
          <w:w w:val="100"/>
          <w:sz w:val="18"/>
          <w:szCs w:val="18"/>
        </w:rPr>
        <w:t>i</w:t>
      </w:r>
      <w:r>
        <w:rPr>
          <w:rFonts w:cs="Consolas" w:hAnsi="Consolas" w:eastAsia="Consolas" w:ascii="Consolas"/>
          <w:color w:val="000000"/>
          <w:spacing w:val="-1"/>
          <w:w w:val="100"/>
          <w:sz w:val="18"/>
          <w:szCs w:val="18"/>
        </w:rPr>
        <w:t>n</w:t>
      </w:r>
      <w:r>
        <w:rPr>
          <w:rFonts w:cs="Consolas" w:hAnsi="Consolas" w:eastAsia="Consolas" w:ascii="Consolas"/>
          <w:color w:val="000000"/>
          <w:spacing w:val="-1"/>
          <w:w w:val="100"/>
          <w:sz w:val="18"/>
          <w:szCs w:val="18"/>
        </w:rPr>
        <w:t>_</w:t>
      </w:r>
      <w:r>
        <w:rPr>
          <w:rFonts w:cs="Consolas" w:hAnsi="Consolas" w:eastAsia="Consolas" w:ascii="Consolas"/>
          <w:color w:val="000000"/>
          <w:spacing w:val="2"/>
          <w:w w:val="100"/>
          <w:sz w:val="18"/>
          <w:szCs w:val="18"/>
        </w:rPr>
        <w:t>m</w:t>
      </w:r>
      <w:r>
        <w:rPr>
          <w:rFonts w:cs="Consolas" w:hAnsi="Consolas" w:eastAsia="Consolas" w:ascii="Consolas"/>
          <w:color w:val="000000"/>
          <w:spacing w:val="-1"/>
          <w:w w:val="100"/>
          <w:sz w:val="18"/>
          <w:szCs w:val="18"/>
        </w:rPr>
        <w:t>e</w:t>
      </w:r>
      <w:r>
        <w:rPr>
          <w:rFonts w:cs="Consolas" w:hAnsi="Consolas" w:eastAsia="Consolas" w:ascii="Consolas"/>
          <w:color w:val="000000"/>
          <w:spacing w:val="-1"/>
          <w:w w:val="100"/>
          <w:sz w:val="18"/>
          <w:szCs w:val="18"/>
        </w:rPr>
        <w:t>n</w:t>
      </w:r>
      <w:r>
        <w:rPr>
          <w:rFonts w:cs="Consolas" w:hAnsi="Consolas" w:eastAsia="Consolas" w:ascii="Consolas"/>
          <w:color w:val="000000"/>
          <w:spacing w:val="-1"/>
          <w:w w:val="100"/>
          <w:sz w:val="18"/>
          <w:szCs w:val="18"/>
        </w:rPr>
        <w:t>u</w:t>
      </w:r>
      <w:r>
        <w:rPr>
          <w:rFonts w:cs="Consolas" w:hAnsi="Consolas" w:eastAsia="Consolas" w:ascii="Consolas"/>
          <w:color w:val="666600"/>
          <w:spacing w:val="2"/>
          <w:w w:val="100"/>
          <w:sz w:val="18"/>
          <w:szCs w:val="18"/>
        </w:rPr>
        <w:t>)</w:t>
      </w:r>
      <w:r>
        <w:rPr>
          <w:rFonts w:cs="Consolas" w:hAnsi="Consolas" w:eastAsia="Consolas" w:ascii="Consolas"/>
          <w:color w:val="666600"/>
          <w:spacing w:val="-1"/>
          <w:w w:val="100"/>
          <w:sz w:val="18"/>
          <w:szCs w:val="18"/>
        </w:rPr>
        <w:t>)</w:t>
      </w:r>
      <w:r>
        <w:rPr>
          <w:rFonts w:cs="Consolas" w:hAnsi="Consolas" w:eastAsia="Consolas" w:ascii="Consolas"/>
          <w:color w:val="666600"/>
          <w:spacing w:val="-1"/>
          <w:w w:val="100"/>
          <w:sz w:val="18"/>
          <w:szCs w:val="18"/>
        </w:rPr>
        <w:t>)</w:t>
      </w:r>
      <w:r>
        <w:rPr>
          <w:rFonts w:cs="Consolas" w:hAnsi="Consolas" w:eastAsia="Consolas" w:ascii="Consolas"/>
          <w:color w:val="666600"/>
          <w:spacing w:val="-1"/>
          <w:w w:val="100"/>
          <w:sz w:val="18"/>
          <w:szCs w:val="18"/>
        </w:rPr>
        <w:t>)</w:t>
      </w:r>
      <w:r>
        <w:rPr>
          <w:rFonts w:cs="Consolas" w:hAnsi="Consolas" w:eastAsia="Consolas" w:ascii="Consolas"/>
          <w:color w:val="666600"/>
          <w:spacing w:val="0"/>
          <w:w w:val="100"/>
          <w:sz w:val="18"/>
          <w:szCs w:val="18"/>
        </w:rPr>
        <w:t>,</w:t>
      </w:r>
      <w:r>
        <w:rPr>
          <w:rFonts w:cs="Consolas" w:hAnsi="Consolas" w:eastAsia="Consolas" w:ascii="Consolas"/>
          <w:color w:val="000000"/>
          <w:spacing w:val="0"/>
          <w:w w:val="100"/>
          <w:sz w:val="18"/>
          <w:szCs w:val="18"/>
        </w:rPr>
      </w:r>
    </w:p>
    <w:p>
      <w:pPr>
        <w:rPr>
          <w:rFonts w:cs="Consolas" w:hAnsi="Consolas" w:eastAsia="Consolas" w:ascii="Consolas"/>
          <w:sz w:val="18"/>
          <w:szCs w:val="18"/>
        </w:rPr>
        <w:jc w:val="center"/>
        <w:ind w:left="2340" w:right="5566"/>
      </w:pP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i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s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D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i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s</w:t>
      </w:r>
      <w:r>
        <w:rPr>
          <w:rFonts w:cs="Consolas" w:hAnsi="Consolas" w:eastAsia="Consolas" w:ascii="Consolas"/>
          <w:spacing w:val="2"/>
          <w:w w:val="100"/>
          <w:sz w:val="18"/>
          <w:szCs w:val="18"/>
        </w:rPr>
        <w:t>p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l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a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y</w:t>
      </w:r>
      <w:r>
        <w:rPr>
          <w:rFonts w:cs="Consolas" w:hAnsi="Consolas" w:eastAsia="Consolas" w:ascii="Consolas"/>
          <w:spacing w:val="2"/>
          <w:w w:val="100"/>
          <w:sz w:val="18"/>
          <w:szCs w:val="18"/>
        </w:rPr>
        <w:t>e</w:t>
      </w:r>
      <w:r>
        <w:rPr>
          <w:rFonts w:cs="Consolas" w:hAnsi="Consolas" w:eastAsia="Consolas" w:ascii="Consolas"/>
          <w:spacing w:val="0"/>
          <w:w w:val="100"/>
          <w:sz w:val="18"/>
          <w:szCs w:val="18"/>
        </w:rPr>
        <w:t>d</w:t>
      </w:r>
      <w:r>
        <w:rPr>
          <w:rFonts w:cs="Consolas" w:hAnsi="Consolas" w:eastAsia="Consolas" w:ascii="Consolas"/>
          <w:color w:val="666600"/>
          <w:spacing w:val="-1"/>
          <w:w w:val="100"/>
          <w:sz w:val="18"/>
          <w:szCs w:val="18"/>
        </w:rPr>
        <w:t>(</w:t>
      </w:r>
      <w:r>
        <w:rPr>
          <w:rFonts w:cs="Consolas" w:hAnsi="Consolas" w:eastAsia="Consolas" w:ascii="Consolas"/>
          <w:color w:val="666600"/>
          <w:spacing w:val="-1"/>
          <w:w w:val="100"/>
          <w:sz w:val="18"/>
          <w:szCs w:val="18"/>
        </w:rPr>
        <w:t>)</w:t>
      </w:r>
      <w:r>
        <w:rPr>
          <w:rFonts w:cs="Consolas" w:hAnsi="Consolas" w:eastAsia="Consolas" w:ascii="Consolas"/>
          <w:color w:val="666600"/>
          <w:spacing w:val="2"/>
          <w:w w:val="100"/>
          <w:sz w:val="18"/>
          <w:szCs w:val="18"/>
        </w:rPr>
        <w:t>)</w:t>
      </w:r>
      <w:r>
        <w:rPr>
          <w:rFonts w:cs="Consolas" w:hAnsi="Consolas" w:eastAsia="Consolas" w:ascii="Consolas"/>
          <w:color w:val="666600"/>
          <w:spacing w:val="-1"/>
          <w:w w:val="100"/>
          <w:sz w:val="18"/>
          <w:szCs w:val="18"/>
        </w:rPr>
        <w:t>)</w:t>
      </w:r>
      <w:r>
        <w:rPr>
          <w:rFonts w:cs="Consolas" w:hAnsi="Consolas" w:eastAsia="Consolas" w:ascii="Consolas"/>
          <w:color w:val="666600"/>
          <w:spacing w:val="0"/>
          <w:w w:val="100"/>
          <w:sz w:val="18"/>
          <w:szCs w:val="18"/>
        </w:rPr>
        <w:t>;</w:t>
      </w:r>
      <w:r>
        <w:rPr>
          <w:rFonts w:cs="Consolas" w:hAnsi="Consolas" w:eastAsia="Consolas" w:ascii="Consolas"/>
          <w:color w:val="000000"/>
          <w:spacing w:val="0"/>
          <w:w w:val="100"/>
          <w:sz w:val="18"/>
          <w:szCs w:val="18"/>
        </w:rPr>
      </w:r>
    </w:p>
    <w:p>
      <w:pPr>
        <w:rPr>
          <w:rFonts w:cs="Consolas" w:hAnsi="Consolas" w:eastAsia="Consolas" w:ascii="Consolas"/>
          <w:sz w:val="18"/>
          <w:szCs w:val="18"/>
        </w:rPr>
        <w:jc w:val="left"/>
        <w:spacing w:lineRule="exact" w:line="200"/>
        <w:ind w:left="792"/>
      </w:pP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a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p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p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C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o</w:t>
      </w:r>
      <w:r>
        <w:rPr>
          <w:rFonts w:cs="Consolas" w:hAnsi="Consolas" w:eastAsia="Consolas" w:ascii="Consolas"/>
          <w:spacing w:val="2"/>
          <w:w w:val="100"/>
          <w:sz w:val="18"/>
          <w:szCs w:val="18"/>
        </w:rPr>
        <w:t>m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p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a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t</w:t>
      </w:r>
      <w:r>
        <w:rPr>
          <w:rFonts w:cs="Consolas" w:hAnsi="Consolas" w:eastAsia="Consolas" w:ascii="Consolas"/>
          <w:spacing w:val="2"/>
          <w:w w:val="100"/>
          <w:sz w:val="18"/>
          <w:szCs w:val="18"/>
        </w:rPr>
        <w:t>B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u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t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t</w:t>
      </w:r>
      <w:r>
        <w:rPr>
          <w:rFonts w:cs="Consolas" w:hAnsi="Consolas" w:eastAsia="Consolas" w:ascii="Consolas"/>
          <w:spacing w:val="2"/>
          <w:w w:val="100"/>
          <w:sz w:val="18"/>
          <w:szCs w:val="18"/>
        </w:rPr>
        <w:t>o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n</w:t>
      </w:r>
      <w:r>
        <w:rPr>
          <w:rFonts w:cs="Consolas" w:hAnsi="Consolas" w:eastAsia="Consolas" w:ascii="Consolas"/>
          <w:color w:val="666600"/>
          <w:spacing w:val="-1"/>
          <w:w w:val="100"/>
          <w:sz w:val="18"/>
          <w:szCs w:val="18"/>
        </w:rPr>
        <w:t>.</w:t>
      </w:r>
      <w:r>
        <w:rPr>
          <w:rFonts w:cs="Consolas" w:hAnsi="Consolas" w:eastAsia="Consolas" w:ascii="Consolas"/>
          <w:color w:val="000000"/>
          <w:spacing w:val="-1"/>
          <w:w w:val="100"/>
          <w:sz w:val="18"/>
          <w:szCs w:val="18"/>
        </w:rPr>
        <w:t>p</w:t>
      </w:r>
      <w:r>
        <w:rPr>
          <w:rFonts w:cs="Consolas" w:hAnsi="Consolas" w:eastAsia="Consolas" w:ascii="Consolas"/>
          <w:color w:val="000000"/>
          <w:spacing w:val="2"/>
          <w:w w:val="100"/>
          <w:sz w:val="18"/>
          <w:szCs w:val="18"/>
        </w:rPr>
        <w:t>e</w:t>
      </w:r>
      <w:r>
        <w:rPr>
          <w:rFonts w:cs="Consolas" w:hAnsi="Consolas" w:eastAsia="Consolas" w:ascii="Consolas"/>
          <w:color w:val="000000"/>
          <w:spacing w:val="-1"/>
          <w:w w:val="100"/>
          <w:sz w:val="18"/>
          <w:szCs w:val="18"/>
        </w:rPr>
        <w:t>r</w:t>
      </w:r>
      <w:r>
        <w:rPr>
          <w:rFonts w:cs="Consolas" w:hAnsi="Consolas" w:eastAsia="Consolas" w:ascii="Consolas"/>
          <w:color w:val="000000"/>
          <w:spacing w:val="-1"/>
          <w:w w:val="100"/>
          <w:sz w:val="18"/>
          <w:szCs w:val="18"/>
        </w:rPr>
        <w:t>f</w:t>
      </w:r>
      <w:r>
        <w:rPr>
          <w:rFonts w:cs="Consolas" w:hAnsi="Consolas" w:eastAsia="Consolas" w:ascii="Consolas"/>
          <w:color w:val="000000"/>
          <w:spacing w:val="-1"/>
          <w:w w:val="100"/>
          <w:sz w:val="18"/>
          <w:szCs w:val="18"/>
        </w:rPr>
        <w:t>o</w:t>
      </w:r>
      <w:r>
        <w:rPr>
          <w:rFonts w:cs="Consolas" w:hAnsi="Consolas" w:eastAsia="Consolas" w:ascii="Consolas"/>
          <w:color w:val="000000"/>
          <w:spacing w:val="-1"/>
          <w:w w:val="100"/>
          <w:sz w:val="18"/>
          <w:szCs w:val="18"/>
        </w:rPr>
        <w:t>r</w:t>
      </w:r>
      <w:r>
        <w:rPr>
          <w:rFonts w:cs="Consolas" w:hAnsi="Consolas" w:eastAsia="Consolas" w:ascii="Consolas"/>
          <w:color w:val="000000"/>
          <w:spacing w:val="2"/>
          <w:w w:val="100"/>
          <w:sz w:val="18"/>
          <w:szCs w:val="18"/>
        </w:rPr>
        <w:t>m</w:t>
      </w:r>
      <w:r>
        <w:rPr>
          <w:rFonts w:cs="Consolas" w:hAnsi="Consolas" w:eastAsia="Consolas" w:ascii="Consolas"/>
          <w:color w:val="666600"/>
          <w:spacing w:val="2"/>
          <w:w w:val="100"/>
          <w:sz w:val="18"/>
          <w:szCs w:val="18"/>
        </w:rPr>
        <w:t>(</w:t>
      </w:r>
      <w:r>
        <w:rPr>
          <w:rFonts w:cs="Consolas" w:hAnsi="Consolas" w:eastAsia="Consolas" w:ascii="Consolas"/>
          <w:color w:val="000000"/>
          <w:spacing w:val="-1"/>
          <w:w w:val="100"/>
          <w:sz w:val="18"/>
          <w:szCs w:val="18"/>
        </w:rPr>
        <w:t>clic</w:t>
      </w:r>
      <w:r>
        <w:rPr>
          <w:rFonts w:cs="Consolas" w:hAnsi="Consolas" w:eastAsia="Consolas" w:ascii="Consolas"/>
          <w:color w:val="000000"/>
          <w:spacing w:val="0"/>
          <w:w w:val="100"/>
          <w:sz w:val="18"/>
          <w:szCs w:val="18"/>
        </w:rPr>
        <w:t>k</w:t>
      </w:r>
      <w:r>
        <w:rPr>
          <w:rFonts w:cs="Consolas" w:hAnsi="Consolas" w:eastAsia="Consolas" w:ascii="Consolas"/>
          <w:color w:val="666600"/>
          <w:spacing w:val="2"/>
          <w:w w:val="100"/>
          <w:sz w:val="18"/>
          <w:szCs w:val="18"/>
        </w:rPr>
        <w:t>(</w:t>
      </w:r>
      <w:r>
        <w:rPr>
          <w:rFonts w:cs="Consolas" w:hAnsi="Consolas" w:eastAsia="Consolas" w:ascii="Consolas"/>
          <w:color w:val="666600"/>
          <w:spacing w:val="-1"/>
          <w:w w:val="100"/>
          <w:sz w:val="18"/>
          <w:szCs w:val="18"/>
        </w:rPr>
        <w:t>)</w:t>
      </w:r>
      <w:r>
        <w:rPr>
          <w:rFonts w:cs="Consolas" w:hAnsi="Consolas" w:eastAsia="Consolas" w:ascii="Consolas"/>
          <w:color w:val="666600"/>
          <w:spacing w:val="-1"/>
          <w:w w:val="100"/>
          <w:sz w:val="18"/>
          <w:szCs w:val="18"/>
        </w:rPr>
        <w:t>)</w:t>
      </w:r>
      <w:r>
        <w:rPr>
          <w:rFonts w:cs="Consolas" w:hAnsi="Consolas" w:eastAsia="Consolas" w:ascii="Consolas"/>
          <w:color w:val="666600"/>
          <w:spacing w:val="0"/>
          <w:w w:val="100"/>
          <w:sz w:val="18"/>
          <w:szCs w:val="18"/>
        </w:rPr>
        <w:t>;</w:t>
      </w:r>
      <w:r>
        <w:rPr>
          <w:rFonts w:cs="Consolas" w:hAnsi="Consolas" w:eastAsia="Consolas" w:ascii="Consolas"/>
          <w:color w:val="000000"/>
          <w:spacing w:val="0"/>
          <w:w w:val="100"/>
          <w:sz w:val="18"/>
          <w:szCs w:val="18"/>
        </w:rPr>
      </w:r>
    </w:p>
    <w:p>
      <w:pPr>
        <w:rPr>
          <w:sz w:val="19"/>
          <w:szCs w:val="19"/>
        </w:rPr>
        <w:jc w:val="left"/>
        <w:spacing w:before="10" w:lineRule="exact" w:line="180"/>
      </w:pPr>
      <w:r>
        <w:rPr>
          <w:sz w:val="19"/>
          <w:szCs w:val="19"/>
        </w:rPr>
      </w:r>
    </w:p>
    <w:p>
      <w:pPr>
        <w:rPr>
          <w:rFonts w:cs="Consolas" w:hAnsi="Consolas" w:eastAsia="Consolas" w:ascii="Consolas"/>
          <w:sz w:val="18"/>
          <w:szCs w:val="18"/>
        </w:rPr>
        <w:jc w:val="left"/>
        <w:ind w:left="792"/>
      </w:pPr>
      <w:r>
        <w:rPr>
          <w:rFonts w:cs="Consolas" w:hAnsi="Consolas" w:eastAsia="Consolas" w:ascii="Consolas"/>
          <w:color w:val="660066"/>
          <w:spacing w:val="-1"/>
          <w:w w:val="100"/>
          <w:sz w:val="18"/>
          <w:szCs w:val="18"/>
        </w:rPr>
        <w:t>V</w:t>
      </w:r>
      <w:r>
        <w:rPr>
          <w:rFonts w:cs="Consolas" w:hAnsi="Consolas" w:eastAsia="Consolas" w:ascii="Consolas"/>
          <w:color w:val="660066"/>
          <w:spacing w:val="-1"/>
          <w:w w:val="100"/>
          <w:sz w:val="18"/>
          <w:szCs w:val="18"/>
        </w:rPr>
        <w:t>i</w:t>
      </w:r>
      <w:r>
        <w:rPr>
          <w:rFonts w:cs="Consolas" w:hAnsi="Consolas" w:eastAsia="Consolas" w:ascii="Consolas"/>
          <w:color w:val="660066"/>
          <w:spacing w:val="-1"/>
          <w:w w:val="100"/>
          <w:sz w:val="18"/>
          <w:szCs w:val="18"/>
        </w:rPr>
        <w:t>e</w:t>
      </w:r>
      <w:r>
        <w:rPr>
          <w:rFonts w:cs="Consolas" w:hAnsi="Consolas" w:eastAsia="Consolas" w:ascii="Consolas"/>
          <w:color w:val="660066"/>
          <w:spacing w:val="-1"/>
          <w:w w:val="100"/>
          <w:sz w:val="18"/>
          <w:szCs w:val="18"/>
        </w:rPr>
        <w:t>w</w:t>
      </w:r>
      <w:r>
        <w:rPr>
          <w:rFonts w:cs="Consolas" w:hAnsi="Consolas" w:eastAsia="Consolas" w:ascii="Consolas"/>
          <w:color w:val="660066"/>
          <w:spacing w:val="-1"/>
          <w:w w:val="100"/>
          <w:sz w:val="18"/>
          <w:szCs w:val="18"/>
        </w:rPr>
        <w:t>I</w:t>
      </w:r>
      <w:r>
        <w:rPr>
          <w:rFonts w:cs="Consolas" w:hAnsi="Consolas" w:eastAsia="Consolas" w:ascii="Consolas"/>
          <w:color w:val="660066"/>
          <w:spacing w:val="2"/>
          <w:w w:val="100"/>
          <w:sz w:val="18"/>
          <w:szCs w:val="18"/>
        </w:rPr>
        <w:t>n</w:t>
      </w:r>
      <w:r>
        <w:rPr>
          <w:rFonts w:cs="Consolas" w:hAnsi="Consolas" w:eastAsia="Consolas" w:ascii="Consolas"/>
          <w:color w:val="660066"/>
          <w:spacing w:val="-1"/>
          <w:w w:val="100"/>
          <w:sz w:val="18"/>
          <w:szCs w:val="18"/>
        </w:rPr>
        <w:t>t</w:t>
      </w:r>
      <w:r>
        <w:rPr>
          <w:rFonts w:cs="Consolas" w:hAnsi="Consolas" w:eastAsia="Consolas" w:ascii="Consolas"/>
          <w:color w:val="660066"/>
          <w:spacing w:val="-1"/>
          <w:w w:val="100"/>
          <w:sz w:val="18"/>
          <w:szCs w:val="18"/>
        </w:rPr>
        <w:t>e</w:t>
      </w:r>
      <w:r>
        <w:rPr>
          <w:rFonts w:cs="Consolas" w:hAnsi="Consolas" w:eastAsia="Consolas" w:ascii="Consolas"/>
          <w:color w:val="660066"/>
          <w:spacing w:val="-1"/>
          <w:w w:val="100"/>
          <w:sz w:val="18"/>
          <w:szCs w:val="18"/>
        </w:rPr>
        <w:t>r</w:t>
      </w:r>
      <w:r>
        <w:rPr>
          <w:rFonts w:cs="Consolas" w:hAnsi="Consolas" w:eastAsia="Consolas" w:ascii="Consolas"/>
          <w:color w:val="660066"/>
          <w:spacing w:val="2"/>
          <w:w w:val="100"/>
          <w:sz w:val="18"/>
          <w:szCs w:val="18"/>
        </w:rPr>
        <w:t>a</w:t>
      </w:r>
      <w:r>
        <w:rPr>
          <w:rFonts w:cs="Consolas" w:hAnsi="Consolas" w:eastAsia="Consolas" w:ascii="Consolas"/>
          <w:color w:val="660066"/>
          <w:spacing w:val="-1"/>
          <w:w w:val="100"/>
          <w:sz w:val="18"/>
          <w:szCs w:val="18"/>
        </w:rPr>
        <w:t>c</w:t>
      </w:r>
      <w:r>
        <w:rPr>
          <w:rFonts w:cs="Consolas" w:hAnsi="Consolas" w:eastAsia="Consolas" w:ascii="Consolas"/>
          <w:color w:val="660066"/>
          <w:spacing w:val="-1"/>
          <w:w w:val="100"/>
          <w:sz w:val="18"/>
          <w:szCs w:val="18"/>
        </w:rPr>
        <w:t>t</w:t>
      </w:r>
      <w:r>
        <w:rPr>
          <w:rFonts w:cs="Consolas" w:hAnsi="Consolas" w:eastAsia="Consolas" w:ascii="Consolas"/>
          <w:color w:val="660066"/>
          <w:spacing w:val="-1"/>
          <w:w w:val="100"/>
          <w:sz w:val="18"/>
          <w:szCs w:val="18"/>
        </w:rPr>
        <w:t>i</w:t>
      </w:r>
      <w:r>
        <w:rPr>
          <w:rFonts w:cs="Consolas" w:hAnsi="Consolas" w:eastAsia="Consolas" w:ascii="Consolas"/>
          <w:color w:val="660066"/>
          <w:spacing w:val="2"/>
          <w:w w:val="100"/>
          <w:sz w:val="18"/>
          <w:szCs w:val="18"/>
        </w:rPr>
        <w:t>o</w:t>
      </w:r>
      <w:r>
        <w:rPr>
          <w:rFonts w:cs="Consolas" w:hAnsi="Consolas" w:eastAsia="Consolas" w:ascii="Consolas"/>
          <w:color w:val="660066"/>
          <w:spacing w:val="0"/>
          <w:w w:val="100"/>
          <w:sz w:val="18"/>
          <w:szCs w:val="18"/>
        </w:rPr>
        <w:t>n</w:t>
      </w:r>
      <w:r>
        <w:rPr>
          <w:rFonts w:cs="Consolas" w:hAnsi="Consolas" w:eastAsia="Consolas" w:ascii="Consolas"/>
          <w:color w:val="660066"/>
          <w:spacing w:val="-1"/>
          <w:w w:val="100"/>
          <w:sz w:val="18"/>
          <w:szCs w:val="18"/>
        </w:rPr>
        <w:t> </w:t>
      </w:r>
      <w:r>
        <w:rPr>
          <w:rFonts w:cs="Consolas" w:hAnsi="Consolas" w:eastAsia="Consolas" w:ascii="Consolas"/>
          <w:color w:val="000000"/>
          <w:spacing w:val="-1"/>
          <w:w w:val="100"/>
          <w:sz w:val="18"/>
          <w:szCs w:val="18"/>
        </w:rPr>
        <w:t>a</w:t>
      </w:r>
      <w:r>
        <w:rPr>
          <w:rFonts w:cs="Consolas" w:hAnsi="Consolas" w:eastAsia="Consolas" w:ascii="Consolas"/>
          <w:color w:val="000000"/>
          <w:spacing w:val="2"/>
          <w:w w:val="100"/>
          <w:sz w:val="18"/>
          <w:szCs w:val="18"/>
        </w:rPr>
        <w:t>p</w:t>
      </w:r>
      <w:r>
        <w:rPr>
          <w:rFonts w:cs="Consolas" w:hAnsi="Consolas" w:eastAsia="Consolas" w:ascii="Consolas"/>
          <w:color w:val="000000"/>
          <w:spacing w:val="-1"/>
          <w:w w:val="100"/>
          <w:sz w:val="18"/>
          <w:szCs w:val="18"/>
        </w:rPr>
        <w:t>p</w:t>
      </w:r>
      <w:r>
        <w:rPr>
          <w:rFonts w:cs="Consolas" w:hAnsi="Consolas" w:eastAsia="Consolas" w:ascii="Consolas"/>
          <w:color w:val="000000"/>
          <w:spacing w:val="-1"/>
          <w:w w:val="100"/>
          <w:sz w:val="18"/>
          <w:szCs w:val="18"/>
        </w:rPr>
        <w:t>C</w:t>
      </w:r>
      <w:r>
        <w:rPr>
          <w:rFonts w:cs="Consolas" w:hAnsi="Consolas" w:eastAsia="Consolas" w:ascii="Consolas"/>
          <w:color w:val="000000"/>
          <w:spacing w:val="-1"/>
          <w:w w:val="100"/>
          <w:sz w:val="18"/>
          <w:szCs w:val="18"/>
        </w:rPr>
        <w:t>o</w:t>
      </w:r>
      <w:r>
        <w:rPr>
          <w:rFonts w:cs="Consolas" w:hAnsi="Consolas" w:eastAsia="Consolas" w:ascii="Consolas"/>
          <w:color w:val="000000"/>
          <w:spacing w:val="-1"/>
          <w:w w:val="100"/>
          <w:sz w:val="18"/>
          <w:szCs w:val="18"/>
        </w:rPr>
        <w:t>m</w:t>
      </w:r>
      <w:r>
        <w:rPr>
          <w:rFonts w:cs="Consolas" w:hAnsi="Consolas" w:eastAsia="Consolas" w:ascii="Consolas"/>
          <w:color w:val="000000"/>
          <w:spacing w:val="2"/>
          <w:w w:val="100"/>
          <w:sz w:val="18"/>
          <w:szCs w:val="18"/>
        </w:rPr>
        <w:t>p</w:t>
      </w:r>
      <w:r>
        <w:rPr>
          <w:rFonts w:cs="Consolas" w:hAnsi="Consolas" w:eastAsia="Consolas" w:ascii="Consolas"/>
          <w:color w:val="000000"/>
          <w:spacing w:val="2"/>
          <w:w w:val="100"/>
          <w:sz w:val="18"/>
          <w:szCs w:val="18"/>
        </w:rPr>
        <w:t>a</w:t>
      </w:r>
      <w:r>
        <w:rPr>
          <w:rFonts w:cs="Consolas" w:hAnsi="Consolas" w:eastAsia="Consolas" w:ascii="Consolas"/>
          <w:color w:val="000000"/>
          <w:spacing w:val="-1"/>
          <w:w w:val="100"/>
          <w:sz w:val="18"/>
          <w:szCs w:val="18"/>
        </w:rPr>
        <w:t>t</w:t>
      </w:r>
      <w:r>
        <w:rPr>
          <w:rFonts w:cs="Consolas" w:hAnsi="Consolas" w:eastAsia="Consolas" w:ascii="Consolas"/>
          <w:color w:val="000000"/>
          <w:spacing w:val="-1"/>
          <w:w w:val="100"/>
          <w:sz w:val="18"/>
          <w:szCs w:val="18"/>
        </w:rPr>
        <w:t>I</w:t>
      </w:r>
      <w:r>
        <w:rPr>
          <w:rFonts w:cs="Consolas" w:hAnsi="Consolas" w:eastAsia="Consolas" w:ascii="Consolas"/>
          <w:color w:val="000000"/>
          <w:spacing w:val="-1"/>
          <w:w w:val="100"/>
          <w:sz w:val="18"/>
          <w:szCs w:val="18"/>
        </w:rPr>
        <w:t>m</w:t>
      </w:r>
      <w:r>
        <w:rPr>
          <w:rFonts w:cs="Consolas" w:hAnsi="Consolas" w:eastAsia="Consolas" w:ascii="Consolas"/>
          <w:color w:val="000000"/>
          <w:spacing w:val="-1"/>
          <w:w w:val="100"/>
          <w:sz w:val="18"/>
          <w:szCs w:val="18"/>
        </w:rPr>
        <w:t>a</w:t>
      </w:r>
      <w:r>
        <w:rPr>
          <w:rFonts w:cs="Consolas" w:hAnsi="Consolas" w:eastAsia="Consolas" w:ascii="Consolas"/>
          <w:color w:val="000000"/>
          <w:spacing w:val="-1"/>
          <w:w w:val="100"/>
          <w:sz w:val="18"/>
          <w:szCs w:val="18"/>
        </w:rPr>
        <w:t>g</w:t>
      </w:r>
      <w:r>
        <w:rPr>
          <w:rFonts w:cs="Consolas" w:hAnsi="Consolas" w:eastAsia="Consolas" w:ascii="Consolas"/>
          <w:color w:val="000000"/>
          <w:spacing w:val="2"/>
          <w:w w:val="100"/>
          <w:sz w:val="18"/>
          <w:szCs w:val="18"/>
        </w:rPr>
        <w:t>e</w:t>
      </w:r>
      <w:r>
        <w:rPr>
          <w:rFonts w:cs="Consolas" w:hAnsi="Consolas" w:eastAsia="Consolas" w:ascii="Consolas"/>
          <w:color w:val="000000"/>
          <w:spacing w:val="-1"/>
          <w:w w:val="100"/>
          <w:sz w:val="18"/>
          <w:szCs w:val="18"/>
        </w:rPr>
        <w:t>B</w:t>
      </w:r>
      <w:r>
        <w:rPr>
          <w:rFonts w:cs="Consolas" w:hAnsi="Consolas" w:eastAsia="Consolas" w:ascii="Consolas"/>
          <w:color w:val="000000"/>
          <w:spacing w:val="-1"/>
          <w:w w:val="100"/>
          <w:sz w:val="18"/>
          <w:szCs w:val="18"/>
        </w:rPr>
        <w:t>u</w:t>
      </w:r>
      <w:r>
        <w:rPr>
          <w:rFonts w:cs="Consolas" w:hAnsi="Consolas" w:eastAsia="Consolas" w:ascii="Consolas"/>
          <w:color w:val="000000"/>
          <w:spacing w:val="-1"/>
          <w:w w:val="100"/>
          <w:sz w:val="18"/>
          <w:szCs w:val="18"/>
        </w:rPr>
        <w:t>t</w:t>
      </w:r>
      <w:r>
        <w:rPr>
          <w:rFonts w:cs="Consolas" w:hAnsi="Consolas" w:eastAsia="Consolas" w:ascii="Consolas"/>
          <w:color w:val="000000"/>
          <w:spacing w:val="2"/>
          <w:w w:val="100"/>
          <w:sz w:val="18"/>
          <w:szCs w:val="18"/>
        </w:rPr>
        <w:t>t</w:t>
      </w:r>
      <w:r>
        <w:rPr>
          <w:rFonts w:cs="Consolas" w:hAnsi="Consolas" w:eastAsia="Consolas" w:ascii="Consolas"/>
          <w:color w:val="000000"/>
          <w:spacing w:val="-1"/>
          <w:w w:val="100"/>
          <w:sz w:val="18"/>
          <w:szCs w:val="18"/>
        </w:rPr>
        <w:t>o</w:t>
      </w:r>
      <w:r>
        <w:rPr>
          <w:rFonts w:cs="Consolas" w:hAnsi="Consolas" w:eastAsia="Consolas" w:ascii="Consolas"/>
          <w:color w:val="000000"/>
          <w:spacing w:val="0"/>
          <w:w w:val="100"/>
          <w:sz w:val="18"/>
          <w:szCs w:val="18"/>
        </w:rPr>
        <w:t>n</w:t>
      </w:r>
      <w:r>
        <w:rPr>
          <w:rFonts w:cs="Consolas" w:hAnsi="Consolas" w:eastAsia="Consolas" w:ascii="Consolas"/>
          <w:color w:val="000000"/>
          <w:spacing w:val="0"/>
          <w:w w:val="100"/>
          <w:sz w:val="18"/>
          <w:szCs w:val="18"/>
        </w:rPr>
        <w:t> </w:t>
      </w:r>
      <w:r>
        <w:rPr>
          <w:rFonts w:cs="Consolas" w:hAnsi="Consolas" w:eastAsia="Consolas" w:ascii="Consolas"/>
          <w:color w:val="666600"/>
          <w:spacing w:val="0"/>
          <w:w w:val="100"/>
          <w:sz w:val="18"/>
          <w:szCs w:val="18"/>
        </w:rPr>
        <w:t>=</w:t>
      </w:r>
      <w:r>
        <w:rPr>
          <w:rFonts w:cs="Consolas" w:hAnsi="Consolas" w:eastAsia="Consolas" w:ascii="Consolas"/>
          <w:color w:val="666600"/>
          <w:spacing w:val="1"/>
          <w:w w:val="100"/>
          <w:sz w:val="18"/>
          <w:szCs w:val="18"/>
        </w:rPr>
        <w:t> </w:t>
      </w:r>
      <w:r>
        <w:rPr>
          <w:rFonts w:cs="Consolas" w:hAnsi="Consolas" w:eastAsia="Consolas" w:ascii="Consolas"/>
          <w:color w:val="000000"/>
          <w:spacing w:val="-1"/>
          <w:w w:val="100"/>
          <w:sz w:val="18"/>
          <w:szCs w:val="18"/>
        </w:rPr>
        <w:t>o</w:t>
      </w:r>
      <w:r>
        <w:rPr>
          <w:rFonts w:cs="Consolas" w:hAnsi="Consolas" w:eastAsia="Consolas" w:ascii="Consolas"/>
          <w:color w:val="000000"/>
          <w:spacing w:val="-1"/>
          <w:w w:val="100"/>
          <w:sz w:val="18"/>
          <w:szCs w:val="18"/>
        </w:rPr>
        <w:t>n</w:t>
      </w:r>
      <w:r>
        <w:rPr>
          <w:rFonts w:cs="Consolas" w:hAnsi="Consolas" w:eastAsia="Consolas" w:ascii="Consolas"/>
          <w:color w:val="000000"/>
          <w:spacing w:val="2"/>
          <w:w w:val="100"/>
          <w:sz w:val="18"/>
          <w:szCs w:val="18"/>
        </w:rPr>
        <w:t>V</w:t>
      </w:r>
      <w:r>
        <w:rPr>
          <w:rFonts w:cs="Consolas" w:hAnsi="Consolas" w:eastAsia="Consolas" w:ascii="Consolas"/>
          <w:color w:val="000000"/>
          <w:spacing w:val="-1"/>
          <w:w w:val="100"/>
          <w:sz w:val="18"/>
          <w:szCs w:val="18"/>
        </w:rPr>
        <w:t>i</w:t>
      </w:r>
      <w:r>
        <w:rPr>
          <w:rFonts w:cs="Consolas" w:hAnsi="Consolas" w:eastAsia="Consolas" w:ascii="Consolas"/>
          <w:color w:val="000000"/>
          <w:spacing w:val="-1"/>
          <w:w w:val="100"/>
          <w:sz w:val="18"/>
          <w:szCs w:val="18"/>
        </w:rPr>
        <w:t>e</w:t>
      </w:r>
      <w:r>
        <w:rPr>
          <w:rFonts w:cs="Consolas" w:hAnsi="Consolas" w:eastAsia="Consolas" w:ascii="Consolas"/>
          <w:color w:val="000000"/>
          <w:spacing w:val="-1"/>
          <w:w w:val="100"/>
          <w:sz w:val="18"/>
          <w:szCs w:val="18"/>
        </w:rPr>
        <w:t>w</w:t>
      </w:r>
      <w:r>
        <w:rPr>
          <w:rFonts w:cs="Consolas" w:hAnsi="Consolas" w:eastAsia="Consolas" w:ascii="Consolas"/>
          <w:color w:val="000000"/>
          <w:spacing w:val="0"/>
          <w:w w:val="100"/>
          <w:sz w:val="18"/>
          <w:szCs w:val="18"/>
        </w:rPr>
        <w:t>(</w:t>
      </w:r>
    </w:p>
    <w:p>
      <w:pPr>
        <w:rPr>
          <w:rFonts w:cs="Consolas" w:hAnsi="Consolas" w:eastAsia="Consolas" w:ascii="Consolas"/>
          <w:sz w:val="18"/>
          <w:szCs w:val="18"/>
        </w:rPr>
        <w:jc w:val="left"/>
        <w:ind w:left="2376" w:right="3096" w:hanging="792"/>
      </w:pP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allO</w:t>
      </w:r>
      <w:r>
        <w:rPr>
          <w:rFonts w:cs="Consolas" w:hAnsi="Consolas" w:eastAsia="Consolas" w:ascii="Consolas"/>
          <w:spacing w:val="0"/>
          <w:w w:val="100"/>
          <w:sz w:val="18"/>
          <w:szCs w:val="18"/>
        </w:rPr>
        <w:t>f</w:t>
      </w:r>
      <w:r>
        <w:rPr>
          <w:rFonts w:cs="Consolas" w:hAnsi="Consolas" w:eastAsia="Consolas" w:ascii="Consolas"/>
          <w:color w:val="666600"/>
          <w:spacing w:val="2"/>
          <w:w w:val="100"/>
          <w:sz w:val="18"/>
          <w:szCs w:val="18"/>
        </w:rPr>
        <w:t>(</w:t>
      </w:r>
      <w:r>
        <w:rPr>
          <w:rFonts w:cs="Consolas" w:hAnsi="Consolas" w:eastAsia="Consolas" w:ascii="Consolas"/>
          <w:color w:val="000000"/>
          <w:spacing w:val="-1"/>
          <w:w w:val="100"/>
          <w:sz w:val="18"/>
          <w:szCs w:val="18"/>
        </w:rPr>
        <w:t>w</w:t>
      </w:r>
      <w:r>
        <w:rPr>
          <w:rFonts w:cs="Consolas" w:hAnsi="Consolas" w:eastAsia="Consolas" w:ascii="Consolas"/>
          <w:color w:val="000000"/>
          <w:spacing w:val="-1"/>
          <w:w w:val="100"/>
          <w:sz w:val="18"/>
          <w:szCs w:val="18"/>
        </w:rPr>
        <w:t>i</w:t>
      </w:r>
      <w:r>
        <w:rPr>
          <w:rFonts w:cs="Consolas" w:hAnsi="Consolas" w:eastAsia="Consolas" w:ascii="Consolas"/>
          <w:color w:val="000000"/>
          <w:spacing w:val="-1"/>
          <w:w w:val="100"/>
          <w:sz w:val="18"/>
          <w:szCs w:val="18"/>
        </w:rPr>
        <w:t>t</w:t>
      </w:r>
      <w:r>
        <w:rPr>
          <w:rFonts w:cs="Consolas" w:hAnsi="Consolas" w:eastAsia="Consolas" w:ascii="Consolas"/>
          <w:color w:val="000000"/>
          <w:spacing w:val="2"/>
          <w:w w:val="100"/>
          <w:sz w:val="18"/>
          <w:szCs w:val="18"/>
        </w:rPr>
        <w:t>h</w:t>
      </w:r>
      <w:r>
        <w:rPr>
          <w:rFonts w:cs="Consolas" w:hAnsi="Consolas" w:eastAsia="Consolas" w:ascii="Consolas"/>
          <w:color w:val="000000"/>
          <w:spacing w:val="-1"/>
          <w:w w:val="100"/>
          <w:sz w:val="18"/>
          <w:szCs w:val="18"/>
        </w:rPr>
        <w:t>C</w:t>
      </w:r>
      <w:r>
        <w:rPr>
          <w:rFonts w:cs="Consolas" w:hAnsi="Consolas" w:eastAsia="Consolas" w:ascii="Consolas"/>
          <w:color w:val="000000"/>
          <w:spacing w:val="-1"/>
          <w:w w:val="100"/>
          <w:sz w:val="18"/>
          <w:szCs w:val="18"/>
        </w:rPr>
        <w:t>o</w:t>
      </w:r>
      <w:r>
        <w:rPr>
          <w:rFonts w:cs="Consolas" w:hAnsi="Consolas" w:eastAsia="Consolas" w:ascii="Consolas"/>
          <w:color w:val="000000"/>
          <w:spacing w:val="-1"/>
          <w:w w:val="100"/>
          <w:sz w:val="18"/>
          <w:szCs w:val="18"/>
        </w:rPr>
        <w:t>n</w:t>
      </w:r>
      <w:r>
        <w:rPr>
          <w:rFonts w:cs="Consolas" w:hAnsi="Consolas" w:eastAsia="Consolas" w:ascii="Consolas"/>
          <w:color w:val="000000"/>
          <w:spacing w:val="2"/>
          <w:w w:val="100"/>
          <w:sz w:val="18"/>
          <w:szCs w:val="18"/>
        </w:rPr>
        <w:t>t</w:t>
      </w:r>
      <w:r>
        <w:rPr>
          <w:rFonts w:cs="Consolas" w:hAnsi="Consolas" w:eastAsia="Consolas" w:ascii="Consolas"/>
          <w:color w:val="000000"/>
          <w:spacing w:val="-1"/>
          <w:w w:val="100"/>
          <w:sz w:val="18"/>
          <w:szCs w:val="18"/>
        </w:rPr>
        <w:t>e</w:t>
      </w:r>
      <w:r>
        <w:rPr>
          <w:rFonts w:cs="Consolas" w:hAnsi="Consolas" w:eastAsia="Consolas" w:ascii="Consolas"/>
          <w:color w:val="000000"/>
          <w:spacing w:val="-1"/>
          <w:w w:val="100"/>
          <w:sz w:val="18"/>
          <w:szCs w:val="18"/>
        </w:rPr>
        <w:t>n</w:t>
      </w:r>
      <w:r>
        <w:rPr>
          <w:rFonts w:cs="Consolas" w:hAnsi="Consolas" w:eastAsia="Consolas" w:ascii="Consolas"/>
          <w:color w:val="000000"/>
          <w:spacing w:val="-1"/>
          <w:w w:val="100"/>
          <w:sz w:val="18"/>
          <w:szCs w:val="18"/>
        </w:rPr>
        <w:t>t</w:t>
      </w:r>
      <w:r>
        <w:rPr>
          <w:rFonts w:cs="Consolas" w:hAnsi="Consolas" w:eastAsia="Consolas" w:ascii="Consolas"/>
          <w:color w:val="000000"/>
          <w:spacing w:val="2"/>
          <w:w w:val="100"/>
          <w:sz w:val="18"/>
          <w:szCs w:val="18"/>
        </w:rPr>
        <w:t>D</w:t>
      </w:r>
      <w:r>
        <w:rPr>
          <w:rFonts w:cs="Consolas" w:hAnsi="Consolas" w:eastAsia="Consolas" w:ascii="Consolas"/>
          <w:color w:val="000000"/>
          <w:spacing w:val="-1"/>
          <w:w w:val="100"/>
          <w:sz w:val="18"/>
          <w:szCs w:val="18"/>
        </w:rPr>
        <w:t>e</w:t>
      </w:r>
      <w:r>
        <w:rPr>
          <w:rFonts w:cs="Consolas" w:hAnsi="Consolas" w:eastAsia="Consolas" w:ascii="Consolas"/>
          <w:color w:val="000000"/>
          <w:spacing w:val="-1"/>
          <w:w w:val="100"/>
          <w:sz w:val="18"/>
          <w:szCs w:val="18"/>
        </w:rPr>
        <w:t>s</w:t>
      </w:r>
      <w:r>
        <w:rPr>
          <w:rFonts w:cs="Consolas" w:hAnsi="Consolas" w:eastAsia="Consolas" w:ascii="Consolas"/>
          <w:color w:val="000000"/>
          <w:spacing w:val="-1"/>
          <w:w w:val="100"/>
          <w:sz w:val="18"/>
          <w:szCs w:val="18"/>
        </w:rPr>
        <w:t>c</w:t>
      </w:r>
      <w:r>
        <w:rPr>
          <w:rFonts w:cs="Consolas" w:hAnsi="Consolas" w:eastAsia="Consolas" w:ascii="Consolas"/>
          <w:color w:val="000000"/>
          <w:spacing w:val="-1"/>
          <w:w w:val="100"/>
          <w:sz w:val="18"/>
          <w:szCs w:val="18"/>
        </w:rPr>
        <w:t>r</w:t>
      </w:r>
      <w:r>
        <w:rPr>
          <w:rFonts w:cs="Consolas" w:hAnsi="Consolas" w:eastAsia="Consolas" w:ascii="Consolas"/>
          <w:color w:val="000000"/>
          <w:spacing w:val="2"/>
          <w:w w:val="100"/>
          <w:sz w:val="18"/>
          <w:szCs w:val="18"/>
        </w:rPr>
        <w:t>i</w:t>
      </w:r>
      <w:r>
        <w:rPr>
          <w:rFonts w:cs="Consolas" w:hAnsi="Consolas" w:eastAsia="Consolas" w:ascii="Consolas"/>
          <w:color w:val="000000"/>
          <w:spacing w:val="2"/>
          <w:w w:val="100"/>
          <w:sz w:val="18"/>
          <w:szCs w:val="18"/>
        </w:rPr>
        <w:t>p</w:t>
      </w:r>
      <w:r>
        <w:rPr>
          <w:rFonts w:cs="Consolas" w:hAnsi="Consolas" w:eastAsia="Consolas" w:ascii="Consolas"/>
          <w:color w:val="000000"/>
          <w:spacing w:val="-1"/>
          <w:w w:val="100"/>
          <w:sz w:val="18"/>
          <w:szCs w:val="18"/>
        </w:rPr>
        <w:t>t</w:t>
      </w:r>
      <w:r>
        <w:rPr>
          <w:rFonts w:cs="Consolas" w:hAnsi="Consolas" w:eastAsia="Consolas" w:ascii="Consolas"/>
          <w:color w:val="000000"/>
          <w:spacing w:val="-1"/>
          <w:w w:val="100"/>
          <w:sz w:val="18"/>
          <w:szCs w:val="18"/>
        </w:rPr>
        <w:t>i</w:t>
      </w:r>
      <w:r>
        <w:rPr>
          <w:rFonts w:cs="Consolas" w:hAnsi="Consolas" w:eastAsia="Consolas" w:ascii="Consolas"/>
          <w:color w:val="000000"/>
          <w:spacing w:val="-1"/>
          <w:w w:val="100"/>
          <w:sz w:val="18"/>
          <w:szCs w:val="18"/>
        </w:rPr>
        <w:t>o</w:t>
      </w:r>
      <w:r>
        <w:rPr>
          <w:rFonts w:cs="Consolas" w:hAnsi="Consolas" w:eastAsia="Consolas" w:ascii="Consolas"/>
          <w:color w:val="000000"/>
          <w:spacing w:val="0"/>
          <w:w w:val="100"/>
          <w:sz w:val="18"/>
          <w:szCs w:val="18"/>
        </w:rPr>
        <w:t>n</w:t>
      </w:r>
      <w:r>
        <w:rPr>
          <w:rFonts w:cs="Consolas" w:hAnsi="Consolas" w:eastAsia="Consolas" w:ascii="Consolas"/>
          <w:color w:val="666600"/>
          <w:spacing w:val="-1"/>
          <w:w w:val="100"/>
          <w:sz w:val="18"/>
          <w:szCs w:val="18"/>
        </w:rPr>
        <w:t>(</w:t>
      </w:r>
      <w:r>
        <w:rPr>
          <w:rFonts w:cs="Consolas" w:hAnsi="Consolas" w:eastAsia="Consolas" w:ascii="Consolas"/>
          <w:color w:val="008600"/>
          <w:spacing w:val="2"/>
          <w:w w:val="100"/>
          <w:sz w:val="18"/>
          <w:szCs w:val="18"/>
        </w:rPr>
        <w:t>"</w:t>
      </w:r>
      <w:r>
        <w:rPr>
          <w:rFonts w:cs="Consolas" w:hAnsi="Consolas" w:eastAsia="Consolas" w:ascii="Consolas"/>
          <w:color w:val="008600"/>
          <w:spacing w:val="-1"/>
          <w:w w:val="100"/>
          <w:sz w:val="18"/>
          <w:szCs w:val="18"/>
        </w:rPr>
        <w:t>N</w:t>
      </w:r>
      <w:r>
        <w:rPr>
          <w:rFonts w:cs="Consolas" w:hAnsi="Consolas" w:eastAsia="Consolas" w:ascii="Consolas"/>
          <w:color w:val="008600"/>
          <w:spacing w:val="-1"/>
          <w:w w:val="100"/>
          <w:sz w:val="18"/>
          <w:szCs w:val="18"/>
        </w:rPr>
        <w:t>a</w:t>
      </w:r>
      <w:r>
        <w:rPr>
          <w:rFonts w:cs="Consolas" w:hAnsi="Consolas" w:eastAsia="Consolas" w:ascii="Consolas"/>
          <w:color w:val="008600"/>
          <w:spacing w:val="-1"/>
          <w:w w:val="100"/>
          <w:sz w:val="18"/>
          <w:szCs w:val="18"/>
        </w:rPr>
        <w:t>c</w:t>
      </w:r>
      <w:r>
        <w:rPr>
          <w:rFonts w:cs="Consolas" w:hAnsi="Consolas" w:eastAsia="Consolas" w:ascii="Consolas"/>
          <w:color w:val="008600"/>
          <w:spacing w:val="0"/>
          <w:w w:val="100"/>
          <w:sz w:val="18"/>
          <w:szCs w:val="18"/>
        </w:rPr>
        <w:t>h</w:t>
      </w:r>
      <w:r>
        <w:rPr>
          <w:rFonts w:cs="Consolas" w:hAnsi="Consolas" w:eastAsia="Consolas" w:ascii="Consolas"/>
          <w:color w:val="008600"/>
          <w:spacing w:val="1"/>
          <w:w w:val="100"/>
          <w:sz w:val="18"/>
          <w:szCs w:val="18"/>
        </w:rPr>
        <w:t> </w:t>
      </w:r>
      <w:r>
        <w:rPr>
          <w:rFonts w:cs="Consolas" w:hAnsi="Consolas" w:eastAsia="Consolas" w:ascii="Consolas"/>
          <w:color w:val="008600"/>
          <w:spacing w:val="-1"/>
          <w:w w:val="100"/>
          <w:sz w:val="18"/>
          <w:szCs w:val="18"/>
        </w:rPr>
        <w:t>o</w:t>
      </w:r>
      <w:r>
        <w:rPr>
          <w:rFonts w:cs="Consolas" w:hAnsi="Consolas" w:eastAsia="Consolas" w:ascii="Consolas"/>
          <w:color w:val="008600"/>
          <w:spacing w:val="-1"/>
          <w:w w:val="100"/>
          <w:sz w:val="18"/>
          <w:szCs w:val="18"/>
        </w:rPr>
        <w:t>b</w:t>
      </w:r>
      <w:r>
        <w:rPr>
          <w:rFonts w:cs="Consolas" w:hAnsi="Consolas" w:eastAsia="Consolas" w:ascii="Consolas"/>
          <w:color w:val="008600"/>
          <w:spacing w:val="2"/>
          <w:w w:val="100"/>
          <w:sz w:val="18"/>
          <w:szCs w:val="18"/>
        </w:rPr>
        <w:t>e</w:t>
      </w:r>
      <w:r>
        <w:rPr>
          <w:rFonts w:cs="Consolas" w:hAnsi="Consolas" w:eastAsia="Consolas" w:ascii="Consolas"/>
          <w:color w:val="008600"/>
          <w:spacing w:val="-1"/>
          <w:w w:val="100"/>
          <w:sz w:val="18"/>
          <w:szCs w:val="18"/>
        </w:rPr>
        <w:t>n</w:t>
      </w:r>
      <w:r>
        <w:rPr>
          <w:rFonts w:cs="Consolas" w:hAnsi="Consolas" w:eastAsia="Consolas" w:ascii="Consolas"/>
          <w:color w:val="008600"/>
          <w:spacing w:val="0"/>
          <w:w w:val="100"/>
          <w:sz w:val="18"/>
          <w:szCs w:val="18"/>
        </w:rPr>
        <w:t>"</w:t>
      </w:r>
      <w:r>
        <w:rPr>
          <w:rFonts w:cs="Consolas" w:hAnsi="Consolas" w:eastAsia="Consolas" w:ascii="Consolas"/>
          <w:color w:val="666600"/>
          <w:spacing w:val="-1"/>
          <w:w w:val="100"/>
          <w:sz w:val="18"/>
          <w:szCs w:val="18"/>
        </w:rPr>
        <w:t>)</w:t>
      </w:r>
      <w:r>
        <w:rPr>
          <w:rFonts w:cs="Consolas" w:hAnsi="Consolas" w:eastAsia="Consolas" w:ascii="Consolas"/>
          <w:color w:val="666600"/>
          <w:spacing w:val="0"/>
          <w:w w:val="100"/>
          <w:sz w:val="18"/>
          <w:szCs w:val="18"/>
        </w:rPr>
        <w:t>,</w:t>
      </w:r>
      <w:r>
        <w:rPr>
          <w:rFonts w:cs="Consolas" w:hAnsi="Consolas" w:eastAsia="Consolas" w:ascii="Consolas"/>
          <w:color w:val="666600"/>
          <w:spacing w:val="0"/>
          <w:w w:val="100"/>
          <w:sz w:val="18"/>
          <w:szCs w:val="18"/>
        </w:rPr>
        <w:t> </w:t>
      </w:r>
      <w:r>
        <w:rPr>
          <w:rFonts w:cs="Consolas" w:hAnsi="Consolas" w:eastAsia="Consolas" w:ascii="Consolas"/>
          <w:color w:val="000000"/>
          <w:spacing w:val="-1"/>
          <w:w w:val="100"/>
          <w:sz w:val="18"/>
          <w:szCs w:val="18"/>
        </w:rPr>
        <w:t>w</w:t>
      </w:r>
      <w:r>
        <w:rPr>
          <w:rFonts w:cs="Consolas" w:hAnsi="Consolas" w:eastAsia="Consolas" w:ascii="Consolas"/>
          <w:color w:val="000000"/>
          <w:spacing w:val="-1"/>
          <w:w w:val="100"/>
          <w:sz w:val="18"/>
          <w:szCs w:val="18"/>
        </w:rPr>
        <w:t>i</w:t>
      </w:r>
      <w:r>
        <w:rPr>
          <w:rFonts w:cs="Consolas" w:hAnsi="Consolas" w:eastAsia="Consolas" w:ascii="Consolas"/>
          <w:color w:val="000000"/>
          <w:spacing w:val="-1"/>
          <w:w w:val="100"/>
          <w:sz w:val="18"/>
          <w:szCs w:val="18"/>
        </w:rPr>
        <w:t>t</w:t>
      </w:r>
      <w:r>
        <w:rPr>
          <w:rFonts w:cs="Consolas" w:hAnsi="Consolas" w:eastAsia="Consolas" w:ascii="Consolas"/>
          <w:color w:val="000000"/>
          <w:spacing w:val="-1"/>
          <w:w w:val="100"/>
          <w:sz w:val="18"/>
          <w:szCs w:val="18"/>
        </w:rPr>
        <w:t>h</w:t>
      </w:r>
      <w:r>
        <w:rPr>
          <w:rFonts w:cs="Consolas" w:hAnsi="Consolas" w:eastAsia="Consolas" w:ascii="Consolas"/>
          <w:color w:val="000000"/>
          <w:spacing w:val="-1"/>
          <w:w w:val="100"/>
          <w:sz w:val="18"/>
          <w:szCs w:val="18"/>
        </w:rPr>
        <w:t>P</w:t>
      </w:r>
      <w:r>
        <w:rPr>
          <w:rFonts w:cs="Consolas" w:hAnsi="Consolas" w:eastAsia="Consolas" w:ascii="Consolas"/>
          <w:color w:val="000000"/>
          <w:spacing w:val="2"/>
          <w:w w:val="100"/>
          <w:sz w:val="18"/>
          <w:szCs w:val="18"/>
        </w:rPr>
        <w:t>a</w:t>
      </w:r>
      <w:r>
        <w:rPr>
          <w:rFonts w:cs="Consolas" w:hAnsi="Consolas" w:eastAsia="Consolas" w:ascii="Consolas"/>
          <w:color w:val="000000"/>
          <w:spacing w:val="-1"/>
          <w:w w:val="100"/>
          <w:sz w:val="18"/>
          <w:szCs w:val="18"/>
        </w:rPr>
        <w:t>r</w:t>
      </w:r>
      <w:r>
        <w:rPr>
          <w:rFonts w:cs="Consolas" w:hAnsi="Consolas" w:eastAsia="Consolas" w:ascii="Consolas"/>
          <w:color w:val="000000"/>
          <w:spacing w:val="-1"/>
          <w:w w:val="100"/>
          <w:sz w:val="18"/>
          <w:szCs w:val="18"/>
        </w:rPr>
        <w:t>e</w:t>
      </w:r>
      <w:r>
        <w:rPr>
          <w:rFonts w:cs="Consolas" w:hAnsi="Consolas" w:eastAsia="Consolas" w:ascii="Consolas"/>
          <w:color w:val="000000"/>
          <w:spacing w:val="-1"/>
          <w:w w:val="100"/>
          <w:sz w:val="18"/>
          <w:szCs w:val="18"/>
        </w:rPr>
        <w:t>n</w:t>
      </w:r>
      <w:r>
        <w:rPr>
          <w:rFonts w:cs="Consolas" w:hAnsi="Consolas" w:eastAsia="Consolas" w:ascii="Consolas"/>
          <w:color w:val="000000"/>
          <w:spacing w:val="2"/>
          <w:w w:val="100"/>
          <w:sz w:val="18"/>
          <w:szCs w:val="18"/>
        </w:rPr>
        <w:t>t</w:t>
      </w:r>
      <w:r>
        <w:rPr>
          <w:rFonts w:cs="Consolas" w:hAnsi="Consolas" w:eastAsia="Consolas" w:ascii="Consolas"/>
          <w:color w:val="666600"/>
          <w:spacing w:val="-1"/>
          <w:w w:val="100"/>
          <w:sz w:val="18"/>
          <w:szCs w:val="18"/>
        </w:rPr>
        <w:t>(</w:t>
      </w:r>
      <w:r>
        <w:rPr>
          <w:rFonts w:cs="Consolas" w:hAnsi="Consolas" w:eastAsia="Consolas" w:ascii="Consolas"/>
          <w:color w:val="000000"/>
          <w:spacing w:val="-1"/>
          <w:w w:val="100"/>
          <w:sz w:val="18"/>
          <w:szCs w:val="18"/>
        </w:rPr>
        <w:t>a</w:t>
      </w:r>
      <w:r>
        <w:rPr>
          <w:rFonts w:cs="Consolas" w:hAnsi="Consolas" w:eastAsia="Consolas" w:ascii="Consolas"/>
          <w:color w:val="000000"/>
          <w:spacing w:val="-1"/>
          <w:w w:val="100"/>
          <w:sz w:val="18"/>
          <w:szCs w:val="18"/>
        </w:rPr>
        <w:t>l</w:t>
      </w:r>
      <w:r>
        <w:rPr>
          <w:rFonts w:cs="Consolas" w:hAnsi="Consolas" w:eastAsia="Consolas" w:ascii="Consolas"/>
          <w:color w:val="000000"/>
          <w:spacing w:val="2"/>
          <w:w w:val="100"/>
          <w:sz w:val="18"/>
          <w:szCs w:val="18"/>
        </w:rPr>
        <w:t>l</w:t>
      </w:r>
      <w:r>
        <w:rPr>
          <w:rFonts w:cs="Consolas" w:hAnsi="Consolas" w:eastAsia="Consolas" w:ascii="Consolas"/>
          <w:color w:val="000000"/>
          <w:spacing w:val="-1"/>
          <w:w w:val="100"/>
          <w:sz w:val="18"/>
          <w:szCs w:val="18"/>
        </w:rPr>
        <w:t>O</w:t>
      </w:r>
      <w:r>
        <w:rPr>
          <w:rFonts w:cs="Consolas" w:hAnsi="Consolas" w:eastAsia="Consolas" w:ascii="Consolas"/>
          <w:color w:val="000000"/>
          <w:spacing w:val="-1"/>
          <w:w w:val="100"/>
          <w:sz w:val="18"/>
          <w:szCs w:val="18"/>
        </w:rPr>
        <w:t>f</w:t>
      </w:r>
      <w:r>
        <w:rPr>
          <w:rFonts w:cs="Consolas" w:hAnsi="Consolas" w:eastAsia="Consolas" w:ascii="Consolas"/>
          <w:color w:val="666600"/>
          <w:spacing w:val="-1"/>
          <w:w w:val="100"/>
          <w:sz w:val="18"/>
          <w:szCs w:val="18"/>
        </w:rPr>
        <w:t>(</w:t>
      </w:r>
      <w:r>
        <w:rPr>
          <w:rFonts w:cs="Consolas" w:hAnsi="Consolas" w:eastAsia="Consolas" w:ascii="Consolas"/>
          <w:color w:val="000000"/>
          <w:spacing w:val="2"/>
          <w:w w:val="100"/>
          <w:sz w:val="18"/>
          <w:szCs w:val="18"/>
        </w:rPr>
        <w:t>w</w:t>
      </w:r>
      <w:r>
        <w:rPr>
          <w:rFonts w:cs="Consolas" w:hAnsi="Consolas" w:eastAsia="Consolas" w:ascii="Consolas"/>
          <w:color w:val="000000"/>
          <w:spacing w:val="-1"/>
          <w:w w:val="100"/>
          <w:sz w:val="18"/>
          <w:szCs w:val="18"/>
        </w:rPr>
        <w:t>i</w:t>
      </w:r>
      <w:r>
        <w:rPr>
          <w:rFonts w:cs="Consolas" w:hAnsi="Consolas" w:eastAsia="Consolas" w:ascii="Consolas"/>
          <w:color w:val="000000"/>
          <w:spacing w:val="-1"/>
          <w:w w:val="100"/>
          <w:sz w:val="18"/>
          <w:szCs w:val="18"/>
        </w:rPr>
        <w:t>t</w:t>
      </w:r>
      <w:r>
        <w:rPr>
          <w:rFonts w:cs="Consolas" w:hAnsi="Consolas" w:eastAsia="Consolas" w:ascii="Consolas"/>
          <w:color w:val="000000"/>
          <w:spacing w:val="-1"/>
          <w:w w:val="100"/>
          <w:sz w:val="18"/>
          <w:szCs w:val="18"/>
        </w:rPr>
        <w:t>h</w:t>
      </w:r>
      <w:r>
        <w:rPr>
          <w:rFonts w:cs="Consolas" w:hAnsi="Consolas" w:eastAsia="Consolas" w:ascii="Consolas"/>
          <w:color w:val="000000"/>
          <w:spacing w:val="-1"/>
          <w:w w:val="100"/>
          <w:sz w:val="18"/>
          <w:szCs w:val="18"/>
        </w:rPr>
        <w:t>I</w:t>
      </w:r>
      <w:r>
        <w:rPr>
          <w:rFonts w:cs="Consolas" w:hAnsi="Consolas" w:eastAsia="Consolas" w:ascii="Consolas"/>
          <w:color w:val="000000"/>
          <w:spacing w:val="2"/>
          <w:w w:val="100"/>
          <w:sz w:val="18"/>
          <w:szCs w:val="18"/>
        </w:rPr>
        <w:t>d</w:t>
      </w:r>
      <w:r>
        <w:rPr>
          <w:rFonts w:cs="Consolas" w:hAnsi="Consolas" w:eastAsia="Consolas" w:ascii="Consolas"/>
          <w:color w:val="666600"/>
          <w:spacing w:val="2"/>
          <w:w w:val="100"/>
          <w:sz w:val="18"/>
          <w:szCs w:val="18"/>
        </w:rPr>
        <w:t>(</w:t>
      </w:r>
      <w:r>
        <w:rPr>
          <w:rFonts w:cs="Consolas" w:hAnsi="Consolas" w:eastAsia="Consolas" w:ascii="Consolas"/>
          <w:color w:val="000000"/>
          <w:spacing w:val="-1"/>
          <w:w w:val="100"/>
          <w:sz w:val="18"/>
          <w:szCs w:val="18"/>
        </w:rPr>
        <w:t>R</w:t>
      </w:r>
      <w:r>
        <w:rPr>
          <w:rFonts w:cs="Consolas" w:hAnsi="Consolas" w:eastAsia="Consolas" w:ascii="Consolas"/>
          <w:color w:val="666600"/>
          <w:spacing w:val="-1"/>
          <w:w w:val="100"/>
          <w:sz w:val="18"/>
          <w:szCs w:val="18"/>
        </w:rPr>
        <w:t>.</w:t>
      </w:r>
      <w:r>
        <w:rPr>
          <w:rFonts w:cs="Consolas" w:hAnsi="Consolas" w:eastAsia="Consolas" w:ascii="Consolas"/>
          <w:color w:val="000000"/>
          <w:spacing w:val="-1"/>
          <w:w w:val="100"/>
          <w:sz w:val="18"/>
          <w:szCs w:val="18"/>
        </w:rPr>
        <w:t>i</w:t>
      </w:r>
      <w:r>
        <w:rPr>
          <w:rFonts w:cs="Consolas" w:hAnsi="Consolas" w:eastAsia="Consolas" w:ascii="Consolas"/>
          <w:color w:val="000000"/>
          <w:spacing w:val="0"/>
          <w:w w:val="100"/>
          <w:sz w:val="18"/>
          <w:szCs w:val="18"/>
        </w:rPr>
        <w:t>d</w:t>
      </w:r>
      <w:r>
        <w:rPr>
          <w:rFonts w:cs="Consolas" w:hAnsi="Consolas" w:eastAsia="Consolas" w:ascii="Consolas"/>
          <w:color w:val="666600"/>
          <w:spacing w:val="-1"/>
          <w:w w:val="100"/>
          <w:sz w:val="18"/>
          <w:szCs w:val="18"/>
        </w:rPr>
        <w:t>.</w:t>
      </w:r>
      <w:r>
        <w:rPr>
          <w:rFonts w:cs="Consolas" w:hAnsi="Consolas" w:eastAsia="Consolas" w:ascii="Consolas"/>
          <w:color w:val="000000"/>
          <w:spacing w:val="2"/>
          <w:w w:val="100"/>
          <w:sz w:val="18"/>
          <w:szCs w:val="18"/>
        </w:rPr>
        <w:t>a</w:t>
      </w:r>
      <w:r>
        <w:rPr>
          <w:rFonts w:cs="Consolas" w:hAnsi="Consolas" w:eastAsia="Consolas" w:ascii="Consolas"/>
          <w:color w:val="000000"/>
          <w:spacing w:val="-1"/>
          <w:w w:val="100"/>
          <w:sz w:val="18"/>
          <w:szCs w:val="18"/>
        </w:rPr>
        <w:t>c</w:t>
      </w:r>
      <w:r>
        <w:rPr>
          <w:rFonts w:cs="Consolas" w:hAnsi="Consolas" w:eastAsia="Consolas" w:ascii="Consolas"/>
          <w:color w:val="000000"/>
          <w:spacing w:val="-1"/>
          <w:w w:val="100"/>
          <w:sz w:val="18"/>
          <w:szCs w:val="18"/>
        </w:rPr>
        <w:t>t</w:t>
      </w:r>
      <w:r>
        <w:rPr>
          <w:rFonts w:cs="Consolas" w:hAnsi="Consolas" w:eastAsia="Consolas" w:ascii="Consolas"/>
          <w:color w:val="000000"/>
          <w:spacing w:val="-1"/>
          <w:w w:val="100"/>
          <w:sz w:val="18"/>
          <w:szCs w:val="18"/>
        </w:rPr>
        <w:t>i</w:t>
      </w:r>
      <w:r>
        <w:rPr>
          <w:rFonts w:cs="Consolas" w:hAnsi="Consolas" w:eastAsia="Consolas" w:ascii="Consolas"/>
          <w:color w:val="000000"/>
          <w:spacing w:val="2"/>
          <w:w w:val="100"/>
          <w:sz w:val="18"/>
          <w:szCs w:val="18"/>
        </w:rPr>
        <w:t>o</w:t>
      </w:r>
      <w:r>
        <w:rPr>
          <w:rFonts w:cs="Consolas" w:hAnsi="Consolas" w:eastAsia="Consolas" w:ascii="Consolas"/>
          <w:color w:val="000000"/>
          <w:spacing w:val="-1"/>
          <w:w w:val="100"/>
          <w:sz w:val="18"/>
          <w:szCs w:val="18"/>
        </w:rPr>
        <w:t>n</w:t>
      </w:r>
      <w:r>
        <w:rPr>
          <w:rFonts w:cs="Consolas" w:hAnsi="Consolas" w:eastAsia="Consolas" w:ascii="Consolas"/>
          <w:color w:val="000000"/>
          <w:spacing w:val="-1"/>
          <w:w w:val="100"/>
          <w:sz w:val="18"/>
          <w:szCs w:val="18"/>
        </w:rPr>
        <w:t>_</w:t>
      </w:r>
      <w:r>
        <w:rPr>
          <w:rFonts w:cs="Consolas" w:hAnsi="Consolas" w:eastAsia="Consolas" w:ascii="Consolas"/>
          <w:color w:val="000000"/>
          <w:spacing w:val="-1"/>
          <w:w w:val="100"/>
          <w:sz w:val="18"/>
          <w:szCs w:val="18"/>
        </w:rPr>
        <w:t>b</w:t>
      </w:r>
      <w:r>
        <w:rPr>
          <w:rFonts w:cs="Consolas" w:hAnsi="Consolas" w:eastAsia="Consolas" w:ascii="Consolas"/>
          <w:color w:val="000000"/>
          <w:spacing w:val="2"/>
          <w:w w:val="100"/>
          <w:sz w:val="18"/>
          <w:szCs w:val="18"/>
        </w:rPr>
        <w:t>a</w:t>
      </w:r>
      <w:r>
        <w:rPr>
          <w:rFonts w:cs="Consolas" w:hAnsi="Consolas" w:eastAsia="Consolas" w:ascii="Consolas"/>
          <w:color w:val="000000"/>
          <w:spacing w:val="0"/>
          <w:w w:val="100"/>
          <w:sz w:val="18"/>
          <w:szCs w:val="18"/>
        </w:rPr>
        <w:t>r</w:t>
      </w:r>
      <w:r>
        <w:rPr>
          <w:rFonts w:cs="Consolas" w:hAnsi="Consolas" w:eastAsia="Consolas" w:ascii="Consolas"/>
          <w:color w:val="666600"/>
          <w:spacing w:val="-1"/>
          <w:w w:val="100"/>
          <w:sz w:val="18"/>
          <w:szCs w:val="18"/>
        </w:rPr>
        <w:t>),</w:t>
      </w:r>
      <w:r>
        <w:rPr>
          <w:rFonts w:cs="Consolas" w:hAnsi="Consolas" w:eastAsia="Consolas" w:ascii="Consolas"/>
          <w:color w:val="000000"/>
          <w:spacing w:val="0"/>
          <w:w w:val="100"/>
          <w:sz w:val="18"/>
          <w:szCs w:val="18"/>
        </w:rPr>
      </w:r>
    </w:p>
    <w:p>
      <w:pPr>
        <w:rPr>
          <w:rFonts w:cs="Consolas" w:hAnsi="Consolas" w:eastAsia="Consolas" w:ascii="Consolas"/>
          <w:sz w:val="18"/>
          <w:szCs w:val="18"/>
        </w:rPr>
        <w:jc w:val="left"/>
        <w:spacing w:before="1"/>
        <w:ind w:left="2376" w:right="1610" w:firstLine="793"/>
      </w:pP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w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i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t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h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P</w:t>
      </w:r>
      <w:r>
        <w:rPr>
          <w:rFonts w:cs="Consolas" w:hAnsi="Consolas" w:eastAsia="Consolas" w:ascii="Consolas"/>
          <w:spacing w:val="2"/>
          <w:w w:val="100"/>
          <w:sz w:val="18"/>
          <w:szCs w:val="18"/>
        </w:rPr>
        <w:t>a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r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e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n</w:t>
      </w:r>
      <w:r>
        <w:rPr>
          <w:rFonts w:cs="Consolas" w:hAnsi="Consolas" w:eastAsia="Consolas" w:ascii="Consolas"/>
          <w:spacing w:val="2"/>
          <w:w w:val="100"/>
          <w:sz w:val="18"/>
          <w:szCs w:val="18"/>
        </w:rPr>
        <w:t>t</w:t>
      </w:r>
      <w:r>
        <w:rPr>
          <w:rFonts w:cs="Consolas" w:hAnsi="Consolas" w:eastAsia="Consolas" w:ascii="Consolas"/>
          <w:color w:val="666600"/>
          <w:spacing w:val="-1"/>
          <w:w w:val="100"/>
          <w:sz w:val="18"/>
          <w:szCs w:val="18"/>
        </w:rPr>
        <w:t>(</w:t>
      </w:r>
      <w:r>
        <w:rPr>
          <w:rFonts w:cs="Consolas" w:hAnsi="Consolas" w:eastAsia="Consolas" w:ascii="Consolas"/>
          <w:color w:val="000000"/>
          <w:spacing w:val="-1"/>
          <w:w w:val="100"/>
          <w:sz w:val="18"/>
          <w:szCs w:val="18"/>
        </w:rPr>
        <w:t>w</w:t>
      </w:r>
      <w:r>
        <w:rPr>
          <w:rFonts w:cs="Consolas" w:hAnsi="Consolas" w:eastAsia="Consolas" w:ascii="Consolas"/>
          <w:color w:val="000000"/>
          <w:spacing w:val="-1"/>
          <w:w w:val="100"/>
          <w:sz w:val="18"/>
          <w:szCs w:val="18"/>
        </w:rPr>
        <w:t>i</w:t>
      </w:r>
      <w:r>
        <w:rPr>
          <w:rFonts w:cs="Consolas" w:hAnsi="Consolas" w:eastAsia="Consolas" w:ascii="Consolas"/>
          <w:color w:val="000000"/>
          <w:spacing w:val="2"/>
          <w:w w:val="100"/>
          <w:sz w:val="18"/>
          <w:szCs w:val="18"/>
        </w:rPr>
        <w:t>t</w:t>
      </w:r>
      <w:r>
        <w:rPr>
          <w:rFonts w:cs="Consolas" w:hAnsi="Consolas" w:eastAsia="Consolas" w:ascii="Consolas"/>
          <w:color w:val="000000"/>
          <w:spacing w:val="-1"/>
          <w:w w:val="100"/>
          <w:sz w:val="18"/>
          <w:szCs w:val="18"/>
        </w:rPr>
        <w:t>h</w:t>
      </w:r>
      <w:r>
        <w:rPr>
          <w:rFonts w:cs="Consolas" w:hAnsi="Consolas" w:eastAsia="Consolas" w:ascii="Consolas"/>
          <w:color w:val="000000"/>
          <w:spacing w:val="-1"/>
          <w:w w:val="100"/>
          <w:sz w:val="18"/>
          <w:szCs w:val="18"/>
        </w:rPr>
        <w:t>I</w:t>
      </w:r>
      <w:r>
        <w:rPr>
          <w:rFonts w:cs="Consolas" w:hAnsi="Consolas" w:eastAsia="Consolas" w:ascii="Consolas"/>
          <w:color w:val="000000"/>
          <w:spacing w:val="-1"/>
          <w:w w:val="100"/>
          <w:sz w:val="18"/>
          <w:szCs w:val="18"/>
        </w:rPr>
        <w:t>d</w:t>
      </w:r>
      <w:r>
        <w:rPr>
          <w:rFonts w:cs="Consolas" w:hAnsi="Consolas" w:eastAsia="Consolas" w:ascii="Consolas"/>
          <w:color w:val="666600"/>
          <w:spacing w:val="2"/>
          <w:w w:val="100"/>
          <w:sz w:val="18"/>
          <w:szCs w:val="18"/>
        </w:rPr>
        <w:t>(</w:t>
      </w:r>
      <w:r>
        <w:rPr>
          <w:rFonts w:cs="Consolas" w:hAnsi="Consolas" w:eastAsia="Consolas" w:ascii="Consolas"/>
          <w:color w:val="000000"/>
          <w:spacing w:val="-1"/>
          <w:w w:val="100"/>
          <w:sz w:val="18"/>
          <w:szCs w:val="18"/>
        </w:rPr>
        <w:t>R</w:t>
      </w:r>
      <w:r>
        <w:rPr>
          <w:rFonts w:cs="Consolas" w:hAnsi="Consolas" w:eastAsia="Consolas" w:ascii="Consolas"/>
          <w:color w:val="666600"/>
          <w:spacing w:val="0"/>
          <w:w w:val="100"/>
          <w:sz w:val="18"/>
          <w:szCs w:val="18"/>
        </w:rPr>
        <w:t>.</w:t>
      </w:r>
      <w:r>
        <w:rPr>
          <w:rFonts w:cs="Consolas" w:hAnsi="Consolas" w:eastAsia="Consolas" w:ascii="Consolas"/>
          <w:color w:val="000000"/>
          <w:spacing w:val="-1"/>
          <w:w w:val="100"/>
          <w:sz w:val="18"/>
          <w:szCs w:val="18"/>
        </w:rPr>
        <w:t>id</w:t>
      </w:r>
      <w:r>
        <w:rPr>
          <w:rFonts w:cs="Consolas" w:hAnsi="Consolas" w:eastAsia="Consolas" w:ascii="Consolas"/>
          <w:color w:val="666600"/>
          <w:spacing w:val="2"/>
          <w:w w:val="100"/>
          <w:sz w:val="18"/>
          <w:szCs w:val="18"/>
        </w:rPr>
        <w:t>.</w:t>
      </w:r>
      <w:r>
        <w:rPr>
          <w:rFonts w:cs="Consolas" w:hAnsi="Consolas" w:eastAsia="Consolas" w:ascii="Consolas"/>
          <w:color w:val="000000"/>
          <w:spacing w:val="2"/>
          <w:w w:val="100"/>
          <w:sz w:val="18"/>
          <w:szCs w:val="18"/>
        </w:rPr>
        <w:t>a</w:t>
      </w:r>
      <w:r>
        <w:rPr>
          <w:rFonts w:cs="Consolas" w:hAnsi="Consolas" w:eastAsia="Consolas" w:ascii="Consolas"/>
          <w:color w:val="000000"/>
          <w:spacing w:val="-1"/>
          <w:w w:val="100"/>
          <w:sz w:val="18"/>
          <w:szCs w:val="18"/>
        </w:rPr>
        <w:t>c</w:t>
      </w:r>
      <w:r>
        <w:rPr>
          <w:rFonts w:cs="Consolas" w:hAnsi="Consolas" w:eastAsia="Consolas" w:ascii="Consolas"/>
          <w:color w:val="000000"/>
          <w:spacing w:val="-1"/>
          <w:w w:val="100"/>
          <w:sz w:val="18"/>
          <w:szCs w:val="18"/>
        </w:rPr>
        <w:t>t</w:t>
      </w:r>
      <w:r>
        <w:rPr>
          <w:rFonts w:cs="Consolas" w:hAnsi="Consolas" w:eastAsia="Consolas" w:ascii="Consolas"/>
          <w:color w:val="000000"/>
          <w:spacing w:val="-1"/>
          <w:w w:val="100"/>
          <w:sz w:val="18"/>
          <w:szCs w:val="18"/>
        </w:rPr>
        <w:t>i</w:t>
      </w:r>
      <w:r>
        <w:rPr>
          <w:rFonts w:cs="Consolas" w:hAnsi="Consolas" w:eastAsia="Consolas" w:ascii="Consolas"/>
          <w:color w:val="000000"/>
          <w:spacing w:val="-1"/>
          <w:w w:val="100"/>
          <w:sz w:val="18"/>
          <w:szCs w:val="18"/>
        </w:rPr>
        <w:t>o</w:t>
      </w:r>
      <w:r>
        <w:rPr>
          <w:rFonts w:cs="Consolas" w:hAnsi="Consolas" w:eastAsia="Consolas" w:ascii="Consolas"/>
          <w:color w:val="000000"/>
          <w:spacing w:val="-1"/>
          <w:w w:val="100"/>
          <w:sz w:val="18"/>
          <w:szCs w:val="18"/>
        </w:rPr>
        <w:t>n</w:t>
      </w:r>
      <w:r>
        <w:rPr>
          <w:rFonts w:cs="Consolas" w:hAnsi="Consolas" w:eastAsia="Consolas" w:ascii="Consolas"/>
          <w:color w:val="000000"/>
          <w:spacing w:val="2"/>
          <w:w w:val="100"/>
          <w:sz w:val="18"/>
          <w:szCs w:val="18"/>
        </w:rPr>
        <w:t>_</w:t>
      </w:r>
      <w:r>
        <w:rPr>
          <w:rFonts w:cs="Consolas" w:hAnsi="Consolas" w:eastAsia="Consolas" w:ascii="Consolas"/>
          <w:color w:val="000000"/>
          <w:spacing w:val="-1"/>
          <w:w w:val="100"/>
          <w:sz w:val="18"/>
          <w:szCs w:val="18"/>
        </w:rPr>
        <w:t>b</w:t>
      </w:r>
      <w:r>
        <w:rPr>
          <w:rFonts w:cs="Consolas" w:hAnsi="Consolas" w:eastAsia="Consolas" w:ascii="Consolas"/>
          <w:color w:val="000000"/>
          <w:spacing w:val="-1"/>
          <w:w w:val="100"/>
          <w:sz w:val="18"/>
          <w:szCs w:val="18"/>
        </w:rPr>
        <w:t>a</w:t>
      </w:r>
      <w:r>
        <w:rPr>
          <w:rFonts w:cs="Consolas" w:hAnsi="Consolas" w:eastAsia="Consolas" w:ascii="Consolas"/>
          <w:color w:val="000000"/>
          <w:spacing w:val="-1"/>
          <w:w w:val="100"/>
          <w:sz w:val="18"/>
          <w:szCs w:val="18"/>
        </w:rPr>
        <w:t>r</w:t>
      </w:r>
      <w:r>
        <w:rPr>
          <w:rFonts w:cs="Consolas" w:hAnsi="Consolas" w:eastAsia="Consolas" w:ascii="Consolas"/>
          <w:color w:val="000000"/>
          <w:spacing w:val="2"/>
          <w:w w:val="100"/>
          <w:sz w:val="18"/>
          <w:szCs w:val="18"/>
        </w:rPr>
        <w:t>_</w:t>
      </w:r>
      <w:r>
        <w:rPr>
          <w:rFonts w:cs="Consolas" w:hAnsi="Consolas" w:eastAsia="Consolas" w:ascii="Consolas"/>
          <w:color w:val="000000"/>
          <w:spacing w:val="-1"/>
          <w:w w:val="100"/>
          <w:sz w:val="18"/>
          <w:szCs w:val="18"/>
        </w:rPr>
        <w:t>c</w:t>
      </w:r>
      <w:r>
        <w:rPr>
          <w:rFonts w:cs="Consolas" w:hAnsi="Consolas" w:eastAsia="Consolas" w:ascii="Consolas"/>
          <w:color w:val="000000"/>
          <w:spacing w:val="-1"/>
          <w:w w:val="100"/>
          <w:sz w:val="18"/>
          <w:szCs w:val="18"/>
        </w:rPr>
        <w:t>o</w:t>
      </w:r>
      <w:r>
        <w:rPr>
          <w:rFonts w:cs="Consolas" w:hAnsi="Consolas" w:eastAsia="Consolas" w:ascii="Consolas"/>
          <w:color w:val="000000"/>
          <w:spacing w:val="-1"/>
          <w:w w:val="100"/>
          <w:sz w:val="18"/>
          <w:szCs w:val="18"/>
        </w:rPr>
        <w:t>n</w:t>
      </w:r>
      <w:r>
        <w:rPr>
          <w:rFonts w:cs="Consolas" w:hAnsi="Consolas" w:eastAsia="Consolas" w:ascii="Consolas"/>
          <w:color w:val="000000"/>
          <w:spacing w:val="2"/>
          <w:w w:val="100"/>
          <w:sz w:val="18"/>
          <w:szCs w:val="18"/>
        </w:rPr>
        <w:t>t</w:t>
      </w:r>
      <w:r>
        <w:rPr>
          <w:rFonts w:cs="Consolas" w:hAnsi="Consolas" w:eastAsia="Consolas" w:ascii="Consolas"/>
          <w:color w:val="000000"/>
          <w:spacing w:val="-1"/>
          <w:w w:val="100"/>
          <w:sz w:val="18"/>
          <w:szCs w:val="18"/>
        </w:rPr>
        <w:t>a</w:t>
      </w:r>
      <w:r>
        <w:rPr>
          <w:rFonts w:cs="Consolas" w:hAnsi="Consolas" w:eastAsia="Consolas" w:ascii="Consolas"/>
          <w:color w:val="000000"/>
          <w:spacing w:val="-1"/>
          <w:w w:val="100"/>
          <w:sz w:val="18"/>
          <w:szCs w:val="18"/>
        </w:rPr>
        <w:t>i</w:t>
      </w:r>
      <w:r>
        <w:rPr>
          <w:rFonts w:cs="Consolas" w:hAnsi="Consolas" w:eastAsia="Consolas" w:ascii="Consolas"/>
          <w:color w:val="000000"/>
          <w:spacing w:val="-1"/>
          <w:w w:val="100"/>
          <w:sz w:val="18"/>
          <w:szCs w:val="18"/>
        </w:rPr>
        <w:t>n</w:t>
      </w:r>
      <w:r>
        <w:rPr>
          <w:rFonts w:cs="Consolas" w:hAnsi="Consolas" w:eastAsia="Consolas" w:ascii="Consolas"/>
          <w:color w:val="000000"/>
          <w:spacing w:val="2"/>
          <w:w w:val="100"/>
          <w:sz w:val="18"/>
          <w:szCs w:val="18"/>
        </w:rPr>
        <w:t>e</w:t>
      </w:r>
      <w:r>
        <w:rPr>
          <w:rFonts w:cs="Consolas" w:hAnsi="Consolas" w:eastAsia="Consolas" w:ascii="Consolas"/>
          <w:color w:val="000000"/>
          <w:spacing w:val="-1"/>
          <w:w w:val="100"/>
          <w:sz w:val="18"/>
          <w:szCs w:val="18"/>
        </w:rPr>
        <w:t>r</w:t>
      </w:r>
      <w:r>
        <w:rPr>
          <w:rFonts w:cs="Consolas" w:hAnsi="Consolas" w:eastAsia="Consolas" w:ascii="Consolas"/>
          <w:color w:val="666600"/>
          <w:spacing w:val="-1"/>
          <w:w w:val="100"/>
          <w:sz w:val="18"/>
          <w:szCs w:val="18"/>
        </w:rPr>
        <w:t>)</w:t>
      </w:r>
      <w:r>
        <w:rPr>
          <w:rFonts w:cs="Consolas" w:hAnsi="Consolas" w:eastAsia="Consolas" w:ascii="Consolas"/>
          <w:color w:val="666600"/>
          <w:spacing w:val="-1"/>
          <w:w w:val="100"/>
          <w:sz w:val="18"/>
          <w:szCs w:val="18"/>
        </w:rPr>
        <w:t>)</w:t>
      </w:r>
      <w:r>
        <w:rPr>
          <w:rFonts w:cs="Consolas" w:hAnsi="Consolas" w:eastAsia="Consolas" w:ascii="Consolas"/>
          <w:color w:val="666600"/>
          <w:spacing w:val="-1"/>
          <w:w w:val="100"/>
          <w:sz w:val="18"/>
          <w:szCs w:val="18"/>
        </w:rPr>
        <w:t>)</w:t>
      </w:r>
      <w:r>
        <w:rPr>
          <w:rFonts w:cs="Consolas" w:hAnsi="Consolas" w:eastAsia="Consolas" w:ascii="Consolas"/>
          <w:color w:val="666600"/>
          <w:spacing w:val="2"/>
          <w:w w:val="100"/>
          <w:sz w:val="18"/>
          <w:szCs w:val="18"/>
        </w:rPr>
        <w:t>)</w:t>
      </w:r>
      <w:r>
        <w:rPr>
          <w:rFonts w:cs="Consolas" w:hAnsi="Consolas" w:eastAsia="Consolas" w:ascii="Consolas"/>
          <w:color w:val="666600"/>
          <w:spacing w:val="0"/>
          <w:w w:val="100"/>
          <w:sz w:val="18"/>
          <w:szCs w:val="18"/>
        </w:rPr>
        <w:t>,</w:t>
      </w:r>
      <w:r>
        <w:rPr>
          <w:rFonts w:cs="Consolas" w:hAnsi="Consolas" w:eastAsia="Consolas" w:ascii="Consolas"/>
          <w:color w:val="666600"/>
          <w:spacing w:val="0"/>
          <w:w w:val="100"/>
          <w:sz w:val="18"/>
          <w:szCs w:val="18"/>
        </w:rPr>
        <w:t> </w:t>
      </w:r>
      <w:r>
        <w:rPr>
          <w:rFonts w:cs="Consolas" w:hAnsi="Consolas" w:eastAsia="Consolas" w:ascii="Consolas"/>
          <w:color w:val="000000"/>
          <w:spacing w:val="-1"/>
          <w:w w:val="100"/>
          <w:sz w:val="18"/>
          <w:szCs w:val="18"/>
        </w:rPr>
        <w:t>i</w:t>
      </w:r>
      <w:r>
        <w:rPr>
          <w:rFonts w:cs="Consolas" w:hAnsi="Consolas" w:eastAsia="Consolas" w:ascii="Consolas"/>
          <w:color w:val="000000"/>
          <w:spacing w:val="-1"/>
          <w:w w:val="100"/>
          <w:sz w:val="18"/>
          <w:szCs w:val="18"/>
        </w:rPr>
        <w:t>s</w:t>
      </w:r>
      <w:r>
        <w:rPr>
          <w:rFonts w:cs="Consolas" w:hAnsi="Consolas" w:eastAsia="Consolas" w:ascii="Consolas"/>
          <w:color w:val="000000"/>
          <w:spacing w:val="-1"/>
          <w:w w:val="100"/>
          <w:sz w:val="18"/>
          <w:szCs w:val="18"/>
        </w:rPr>
        <w:t>D</w:t>
      </w:r>
      <w:r>
        <w:rPr>
          <w:rFonts w:cs="Consolas" w:hAnsi="Consolas" w:eastAsia="Consolas" w:ascii="Consolas"/>
          <w:color w:val="000000"/>
          <w:spacing w:val="-1"/>
          <w:w w:val="100"/>
          <w:sz w:val="18"/>
          <w:szCs w:val="18"/>
        </w:rPr>
        <w:t>i</w:t>
      </w:r>
      <w:r>
        <w:rPr>
          <w:rFonts w:cs="Consolas" w:hAnsi="Consolas" w:eastAsia="Consolas" w:ascii="Consolas"/>
          <w:color w:val="000000"/>
          <w:spacing w:val="-1"/>
          <w:w w:val="100"/>
          <w:sz w:val="18"/>
          <w:szCs w:val="18"/>
        </w:rPr>
        <w:t>s</w:t>
      </w:r>
      <w:r>
        <w:rPr>
          <w:rFonts w:cs="Consolas" w:hAnsi="Consolas" w:eastAsia="Consolas" w:ascii="Consolas"/>
          <w:color w:val="000000"/>
          <w:spacing w:val="2"/>
          <w:w w:val="100"/>
          <w:sz w:val="18"/>
          <w:szCs w:val="18"/>
        </w:rPr>
        <w:t>p</w:t>
      </w:r>
      <w:r>
        <w:rPr>
          <w:rFonts w:cs="Consolas" w:hAnsi="Consolas" w:eastAsia="Consolas" w:ascii="Consolas"/>
          <w:color w:val="000000"/>
          <w:spacing w:val="-1"/>
          <w:w w:val="100"/>
          <w:sz w:val="18"/>
          <w:szCs w:val="18"/>
        </w:rPr>
        <w:t>l</w:t>
      </w:r>
      <w:r>
        <w:rPr>
          <w:rFonts w:cs="Consolas" w:hAnsi="Consolas" w:eastAsia="Consolas" w:ascii="Consolas"/>
          <w:color w:val="000000"/>
          <w:spacing w:val="-1"/>
          <w:w w:val="100"/>
          <w:sz w:val="18"/>
          <w:szCs w:val="18"/>
        </w:rPr>
        <w:t>a</w:t>
      </w:r>
      <w:r>
        <w:rPr>
          <w:rFonts w:cs="Consolas" w:hAnsi="Consolas" w:eastAsia="Consolas" w:ascii="Consolas"/>
          <w:color w:val="000000"/>
          <w:spacing w:val="-1"/>
          <w:w w:val="100"/>
          <w:sz w:val="18"/>
          <w:szCs w:val="18"/>
        </w:rPr>
        <w:t>y</w:t>
      </w:r>
      <w:r>
        <w:rPr>
          <w:rFonts w:cs="Consolas" w:hAnsi="Consolas" w:eastAsia="Consolas" w:ascii="Consolas"/>
          <w:color w:val="000000"/>
          <w:spacing w:val="2"/>
          <w:w w:val="100"/>
          <w:sz w:val="18"/>
          <w:szCs w:val="18"/>
        </w:rPr>
        <w:t>e</w:t>
      </w:r>
      <w:r>
        <w:rPr>
          <w:rFonts w:cs="Consolas" w:hAnsi="Consolas" w:eastAsia="Consolas" w:ascii="Consolas"/>
          <w:color w:val="000000"/>
          <w:spacing w:val="0"/>
          <w:w w:val="100"/>
          <w:sz w:val="18"/>
          <w:szCs w:val="18"/>
        </w:rPr>
        <w:t>d</w:t>
      </w:r>
      <w:r>
        <w:rPr>
          <w:rFonts w:cs="Consolas" w:hAnsi="Consolas" w:eastAsia="Consolas" w:ascii="Consolas"/>
          <w:color w:val="666600"/>
          <w:spacing w:val="-1"/>
          <w:w w:val="100"/>
          <w:sz w:val="18"/>
          <w:szCs w:val="18"/>
        </w:rPr>
        <w:t>(</w:t>
      </w:r>
      <w:r>
        <w:rPr>
          <w:rFonts w:cs="Consolas" w:hAnsi="Consolas" w:eastAsia="Consolas" w:ascii="Consolas"/>
          <w:color w:val="666600"/>
          <w:spacing w:val="-1"/>
          <w:w w:val="100"/>
          <w:sz w:val="18"/>
          <w:szCs w:val="18"/>
        </w:rPr>
        <w:t>)</w:t>
      </w:r>
      <w:r>
        <w:rPr>
          <w:rFonts w:cs="Consolas" w:hAnsi="Consolas" w:eastAsia="Consolas" w:ascii="Consolas"/>
          <w:color w:val="666600"/>
          <w:spacing w:val="2"/>
          <w:w w:val="100"/>
          <w:sz w:val="18"/>
          <w:szCs w:val="18"/>
        </w:rPr>
        <w:t>)</w:t>
      </w:r>
      <w:r>
        <w:rPr>
          <w:rFonts w:cs="Consolas" w:hAnsi="Consolas" w:eastAsia="Consolas" w:ascii="Consolas"/>
          <w:color w:val="666600"/>
          <w:spacing w:val="-1"/>
          <w:w w:val="100"/>
          <w:sz w:val="18"/>
          <w:szCs w:val="18"/>
        </w:rPr>
        <w:t>)</w:t>
      </w:r>
      <w:r>
        <w:rPr>
          <w:rFonts w:cs="Consolas" w:hAnsi="Consolas" w:eastAsia="Consolas" w:ascii="Consolas"/>
          <w:color w:val="666600"/>
          <w:spacing w:val="0"/>
          <w:w w:val="100"/>
          <w:sz w:val="18"/>
          <w:szCs w:val="18"/>
        </w:rPr>
        <w:t>;</w:t>
      </w:r>
      <w:r>
        <w:rPr>
          <w:rFonts w:cs="Consolas" w:hAnsi="Consolas" w:eastAsia="Consolas" w:ascii="Consolas"/>
          <w:color w:val="000000"/>
          <w:spacing w:val="0"/>
          <w:w w:val="100"/>
          <w:sz w:val="18"/>
          <w:szCs w:val="18"/>
        </w:rPr>
      </w:r>
    </w:p>
    <w:p>
      <w:pPr>
        <w:rPr>
          <w:rFonts w:cs="Consolas" w:hAnsi="Consolas" w:eastAsia="Consolas" w:ascii="Consolas"/>
          <w:sz w:val="18"/>
          <w:szCs w:val="18"/>
        </w:rPr>
        <w:jc w:val="left"/>
        <w:spacing w:lineRule="exact" w:line="200"/>
        <w:ind w:left="792"/>
      </w:pP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a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p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p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C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o</w:t>
      </w:r>
      <w:r>
        <w:rPr>
          <w:rFonts w:cs="Consolas" w:hAnsi="Consolas" w:eastAsia="Consolas" w:ascii="Consolas"/>
          <w:spacing w:val="2"/>
          <w:w w:val="100"/>
          <w:sz w:val="18"/>
          <w:szCs w:val="18"/>
        </w:rPr>
        <w:t>m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p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a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t</w:t>
      </w:r>
      <w:r>
        <w:rPr>
          <w:rFonts w:cs="Consolas" w:hAnsi="Consolas" w:eastAsia="Consolas" w:ascii="Consolas"/>
          <w:spacing w:val="2"/>
          <w:w w:val="100"/>
          <w:sz w:val="18"/>
          <w:szCs w:val="18"/>
        </w:rPr>
        <w:t>I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m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a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g</w:t>
      </w:r>
      <w:r>
        <w:rPr>
          <w:rFonts w:cs="Consolas" w:hAnsi="Consolas" w:eastAsia="Consolas" w:ascii="Consolas"/>
          <w:spacing w:val="2"/>
          <w:w w:val="100"/>
          <w:sz w:val="18"/>
          <w:szCs w:val="18"/>
        </w:rPr>
        <w:t>e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B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u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t</w:t>
      </w:r>
      <w:r>
        <w:rPr>
          <w:rFonts w:cs="Consolas" w:hAnsi="Consolas" w:eastAsia="Consolas" w:ascii="Consolas"/>
          <w:spacing w:val="2"/>
          <w:w w:val="100"/>
          <w:sz w:val="18"/>
          <w:szCs w:val="18"/>
        </w:rPr>
        <w:t>t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o</w:t>
      </w:r>
      <w:r>
        <w:rPr>
          <w:rFonts w:cs="Consolas" w:hAnsi="Consolas" w:eastAsia="Consolas" w:ascii="Consolas"/>
          <w:spacing w:val="0"/>
          <w:w w:val="100"/>
          <w:sz w:val="18"/>
          <w:szCs w:val="18"/>
        </w:rPr>
        <w:t>n</w:t>
      </w:r>
      <w:r>
        <w:rPr>
          <w:rFonts w:cs="Consolas" w:hAnsi="Consolas" w:eastAsia="Consolas" w:ascii="Consolas"/>
          <w:color w:val="666600"/>
          <w:spacing w:val="-1"/>
          <w:w w:val="100"/>
          <w:sz w:val="18"/>
          <w:szCs w:val="18"/>
        </w:rPr>
        <w:t>.</w:t>
      </w:r>
      <w:r>
        <w:rPr>
          <w:rFonts w:cs="Consolas" w:hAnsi="Consolas" w:eastAsia="Consolas" w:ascii="Consolas"/>
          <w:color w:val="000000"/>
          <w:spacing w:val="-1"/>
          <w:w w:val="100"/>
          <w:sz w:val="18"/>
          <w:szCs w:val="18"/>
        </w:rPr>
        <w:t>p</w:t>
      </w:r>
      <w:r>
        <w:rPr>
          <w:rFonts w:cs="Consolas" w:hAnsi="Consolas" w:eastAsia="Consolas" w:ascii="Consolas"/>
          <w:color w:val="000000"/>
          <w:spacing w:val="2"/>
          <w:w w:val="100"/>
          <w:sz w:val="18"/>
          <w:szCs w:val="18"/>
        </w:rPr>
        <w:t>e</w:t>
      </w:r>
      <w:r>
        <w:rPr>
          <w:rFonts w:cs="Consolas" w:hAnsi="Consolas" w:eastAsia="Consolas" w:ascii="Consolas"/>
          <w:color w:val="000000"/>
          <w:spacing w:val="2"/>
          <w:w w:val="100"/>
          <w:sz w:val="18"/>
          <w:szCs w:val="18"/>
        </w:rPr>
        <w:t>r</w:t>
      </w:r>
      <w:r>
        <w:rPr>
          <w:rFonts w:cs="Consolas" w:hAnsi="Consolas" w:eastAsia="Consolas" w:ascii="Consolas"/>
          <w:color w:val="000000"/>
          <w:spacing w:val="-1"/>
          <w:w w:val="100"/>
          <w:sz w:val="18"/>
          <w:szCs w:val="18"/>
        </w:rPr>
        <w:t>f</w:t>
      </w:r>
      <w:r>
        <w:rPr>
          <w:rFonts w:cs="Consolas" w:hAnsi="Consolas" w:eastAsia="Consolas" w:ascii="Consolas"/>
          <w:color w:val="000000"/>
          <w:spacing w:val="-1"/>
          <w:w w:val="100"/>
          <w:sz w:val="18"/>
          <w:szCs w:val="18"/>
        </w:rPr>
        <w:t>o</w:t>
      </w:r>
      <w:r>
        <w:rPr>
          <w:rFonts w:cs="Consolas" w:hAnsi="Consolas" w:eastAsia="Consolas" w:ascii="Consolas"/>
          <w:color w:val="000000"/>
          <w:spacing w:val="-1"/>
          <w:w w:val="100"/>
          <w:sz w:val="18"/>
          <w:szCs w:val="18"/>
        </w:rPr>
        <w:t>r</w:t>
      </w:r>
      <w:r>
        <w:rPr>
          <w:rFonts w:cs="Consolas" w:hAnsi="Consolas" w:eastAsia="Consolas" w:ascii="Consolas"/>
          <w:color w:val="000000"/>
          <w:spacing w:val="0"/>
          <w:w w:val="100"/>
          <w:sz w:val="18"/>
          <w:szCs w:val="18"/>
        </w:rPr>
        <w:t>m</w:t>
      </w:r>
      <w:r>
        <w:rPr>
          <w:rFonts w:cs="Consolas" w:hAnsi="Consolas" w:eastAsia="Consolas" w:ascii="Consolas"/>
          <w:color w:val="666600"/>
          <w:spacing w:val="-1"/>
          <w:w w:val="100"/>
          <w:sz w:val="18"/>
          <w:szCs w:val="18"/>
        </w:rPr>
        <w:t>(</w:t>
      </w:r>
      <w:r>
        <w:rPr>
          <w:rFonts w:cs="Consolas" w:hAnsi="Consolas" w:eastAsia="Consolas" w:ascii="Consolas"/>
          <w:color w:val="000000"/>
          <w:spacing w:val="2"/>
          <w:w w:val="100"/>
          <w:sz w:val="18"/>
          <w:szCs w:val="18"/>
        </w:rPr>
        <w:t>c</w:t>
      </w:r>
      <w:r>
        <w:rPr>
          <w:rFonts w:cs="Consolas" w:hAnsi="Consolas" w:eastAsia="Consolas" w:ascii="Consolas"/>
          <w:color w:val="000000"/>
          <w:spacing w:val="-1"/>
          <w:w w:val="100"/>
          <w:sz w:val="18"/>
          <w:szCs w:val="18"/>
        </w:rPr>
        <w:t>l</w:t>
      </w:r>
      <w:r>
        <w:rPr>
          <w:rFonts w:cs="Consolas" w:hAnsi="Consolas" w:eastAsia="Consolas" w:ascii="Consolas"/>
          <w:color w:val="000000"/>
          <w:spacing w:val="-1"/>
          <w:w w:val="100"/>
          <w:sz w:val="18"/>
          <w:szCs w:val="18"/>
        </w:rPr>
        <w:t>i</w:t>
      </w:r>
      <w:r>
        <w:rPr>
          <w:rFonts w:cs="Consolas" w:hAnsi="Consolas" w:eastAsia="Consolas" w:ascii="Consolas"/>
          <w:color w:val="000000"/>
          <w:spacing w:val="-1"/>
          <w:w w:val="100"/>
          <w:sz w:val="18"/>
          <w:szCs w:val="18"/>
        </w:rPr>
        <w:t>c</w:t>
      </w:r>
      <w:r>
        <w:rPr>
          <w:rFonts w:cs="Consolas" w:hAnsi="Consolas" w:eastAsia="Consolas" w:ascii="Consolas"/>
          <w:color w:val="000000"/>
          <w:spacing w:val="2"/>
          <w:w w:val="100"/>
          <w:sz w:val="18"/>
          <w:szCs w:val="18"/>
        </w:rPr>
        <w:t>k</w:t>
      </w:r>
      <w:r>
        <w:rPr>
          <w:rFonts w:cs="Consolas" w:hAnsi="Consolas" w:eastAsia="Consolas" w:ascii="Consolas"/>
          <w:color w:val="666600"/>
          <w:spacing w:val="-1"/>
          <w:w w:val="100"/>
          <w:sz w:val="18"/>
          <w:szCs w:val="18"/>
        </w:rPr>
        <w:t>());</w:t>
      </w:r>
      <w:r>
        <w:rPr>
          <w:rFonts w:cs="Consolas" w:hAnsi="Consolas" w:eastAsia="Consolas" w:ascii="Consolas"/>
          <w:color w:val="000000"/>
          <w:spacing w:val="0"/>
          <w:w w:val="100"/>
          <w:sz w:val="18"/>
          <w:szCs w:val="18"/>
        </w:rPr>
      </w:r>
    </w:p>
    <w:p>
      <w:pPr>
        <w:rPr>
          <w:sz w:val="20"/>
          <w:szCs w:val="20"/>
        </w:rPr>
        <w:jc w:val="left"/>
        <w:spacing w:before="2" w:lineRule="exact" w:line="200"/>
      </w:pPr>
      <w:r>
        <w:rPr>
          <w:sz w:val="20"/>
          <w:szCs w:val="20"/>
        </w:rPr>
      </w:r>
    </w:p>
    <w:p>
      <w:pPr>
        <w:rPr>
          <w:rFonts w:cs="Consolas" w:hAnsi="Consolas" w:eastAsia="Consolas" w:ascii="Consolas"/>
          <w:sz w:val="18"/>
          <w:szCs w:val="18"/>
        </w:rPr>
        <w:jc w:val="left"/>
        <w:ind w:left="396"/>
      </w:pPr>
      <w:r>
        <w:rPr>
          <w:rFonts w:cs="Consolas" w:hAnsi="Consolas" w:eastAsia="Consolas" w:ascii="Consolas"/>
          <w:spacing w:val="0"/>
          <w:w w:val="100"/>
          <w:sz w:val="18"/>
          <w:szCs w:val="18"/>
        </w:rPr>
        <w:t>}</w:t>
      </w:r>
    </w:p>
    <w:p>
      <w:pPr>
        <w:rPr>
          <w:sz w:val="20"/>
          <w:szCs w:val="20"/>
        </w:rPr>
        <w:jc w:val="left"/>
        <w:spacing w:before="9" w:lineRule="exact" w:line="200"/>
      </w:pPr>
      <w:r>
        <w:rPr>
          <w:sz w:val="20"/>
          <w:szCs w:val="20"/>
        </w:rPr>
      </w:r>
    </w:p>
    <w:p>
      <w:pPr>
        <w:rPr>
          <w:rFonts w:cs="Consolas" w:hAnsi="Consolas" w:eastAsia="Consolas" w:ascii="Consolas"/>
          <w:sz w:val="18"/>
          <w:szCs w:val="18"/>
        </w:rPr>
        <w:jc w:val="left"/>
        <w:ind w:left="100"/>
        <w:sectPr>
          <w:pgMar w:header="1453" w:footer="1797" w:top="1800" w:bottom="280" w:left="1340" w:right="1340"/>
          <w:pgSz w:w="12240" w:h="15840"/>
        </w:sectPr>
      </w:pPr>
      <w:r>
        <w:rPr>
          <w:rFonts w:cs="Consolas" w:hAnsi="Consolas" w:eastAsia="Consolas" w:ascii="Consolas"/>
          <w:spacing w:val="0"/>
          <w:w w:val="100"/>
          <w:sz w:val="18"/>
          <w:szCs w:val="18"/>
        </w:rPr>
        <w:t>}</w:t>
      </w:r>
    </w:p>
    <w:p>
      <w:pPr>
        <w:rPr>
          <w:sz w:val="14"/>
          <w:szCs w:val="14"/>
        </w:rPr>
        <w:jc w:val="left"/>
        <w:spacing w:before="8"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29"/>
        <w:ind w:left="100"/>
      </w:pP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4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     </w:t>
      </w:r>
      <w:r>
        <w:rPr>
          <w:rFonts w:cs="Arial" w:hAnsi="Arial" w:eastAsia="Arial" w:ascii="Arial"/>
          <w:b/>
          <w:spacing w:val="56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Sp</w:t>
      </w:r>
      <w:r>
        <w:rPr>
          <w:rFonts w:cs="Arial" w:hAnsi="Arial" w:eastAsia="Arial" w:ascii="Arial"/>
          <w:b/>
          <w:spacing w:val="-2"/>
          <w:w w:val="100"/>
          <w:sz w:val="24"/>
          <w:szCs w:val="24"/>
        </w:rPr>
        <w:t>e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c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b/>
          <w:spacing w:val="-2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qui</w:t>
      </w:r>
      <w:r>
        <w:rPr>
          <w:rFonts w:cs="Arial" w:hAnsi="Arial" w:eastAsia="Arial" w:ascii="Arial"/>
          <w:b/>
          <w:spacing w:val="-2"/>
          <w:w w:val="100"/>
          <w:sz w:val="24"/>
          <w:szCs w:val="24"/>
        </w:rPr>
        <w:t>r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m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t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57"/>
        <w:ind w:left="820"/>
      </w:pP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(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/a)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sz w:val="12"/>
          <w:szCs w:val="12"/>
        </w:rPr>
        <w:jc w:val="left"/>
        <w:spacing w:before="8" w:lineRule="exact" w:line="120"/>
      </w:pPr>
      <w:r>
        <w:rPr>
          <w:sz w:val="12"/>
          <w:szCs w:val="12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00"/>
      </w:pP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5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     </w:t>
      </w:r>
      <w:r>
        <w:rPr>
          <w:rFonts w:cs="Arial" w:hAnsi="Arial" w:eastAsia="Arial" w:ascii="Arial"/>
          <w:b/>
          <w:spacing w:val="56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Pr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c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ondi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t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ions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sz w:val="12"/>
          <w:szCs w:val="12"/>
        </w:rPr>
        <w:jc w:val="left"/>
        <w:spacing w:before="2" w:lineRule="exact" w:line="120"/>
      </w:pPr>
      <w:r>
        <w:rPr>
          <w:sz w:val="12"/>
          <w:szCs w:val="12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ind w:left="100"/>
      </w:pP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5.1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      </w:t>
      </w:r>
      <w:r>
        <w:rPr>
          <w:rFonts w:cs="Arial" w:hAnsi="Arial" w:eastAsia="Arial" w:ascii="Arial"/>
          <w:b/>
          <w:spacing w:val="53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Ins</w:t>
      </w:r>
      <w:r>
        <w:rPr>
          <w:rFonts w:cs="Arial" w:hAnsi="Arial" w:eastAsia="Arial" w:ascii="Arial"/>
          <w:b/>
          <w:spacing w:val="1"/>
          <w:w w:val="100"/>
          <w:sz w:val="20"/>
          <w:szCs w:val="20"/>
        </w:rPr>
        <w:t>t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al</w:t>
      </w:r>
      <w:r>
        <w:rPr>
          <w:rFonts w:cs="Arial" w:hAnsi="Arial" w:eastAsia="Arial" w:ascii="Arial"/>
          <w:b/>
          <w:spacing w:val="1"/>
          <w:w w:val="100"/>
          <w:sz w:val="20"/>
          <w:szCs w:val="20"/>
        </w:rPr>
        <w:t>l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ed</w:t>
      </w:r>
      <w:r>
        <w:rPr>
          <w:rFonts w:cs="Arial" w:hAnsi="Arial" w:eastAsia="Arial" w:ascii="Arial"/>
          <w:b/>
          <w:spacing w:val="-3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-5"/>
          <w:w w:val="100"/>
          <w:sz w:val="20"/>
          <w:szCs w:val="20"/>
        </w:rPr>
        <w:t>A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pp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71"/>
        <w:ind w:left="820"/>
      </w:pP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er</w:t>
      </w:r>
      <w:r>
        <w:rPr>
          <w:rFonts w:cs="Times New Roman" w:hAnsi="Times New Roman" w:eastAsia="Times New Roman" w:ascii="Times New Roman"/>
          <w:spacing w:val="4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as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sz w:val="16"/>
          <w:szCs w:val="16"/>
        </w:rPr>
        <w:jc w:val="left"/>
        <w:spacing w:before="8" w:lineRule="exact" w:line="160"/>
      </w:pP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00"/>
      </w:pP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6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     </w:t>
      </w:r>
      <w:r>
        <w:rPr>
          <w:rFonts w:cs="Arial" w:hAnsi="Arial" w:eastAsia="Arial" w:ascii="Arial"/>
          <w:b/>
          <w:spacing w:val="56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Postconditions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sz w:val="12"/>
          <w:szCs w:val="12"/>
        </w:rPr>
        <w:jc w:val="left"/>
        <w:spacing w:before="2" w:lineRule="exact" w:line="120"/>
      </w:pPr>
      <w:r>
        <w:rPr>
          <w:sz w:val="12"/>
          <w:szCs w:val="12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ind w:left="100"/>
      </w:pP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6.1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      </w:t>
      </w:r>
      <w:r>
        <w:rPr>
          <w:rFonts w:cs="Arial" w:hAnsi="Arial" w:eastAsia="Arial" w:ascii="Arial"/>
          <w:b/>
          <w:spacing w:val="53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-1"/>
          <w:w w:val="100"/>
          <w:sz w:val="20"/>
          <w:szCs w:val="20"/>
        </w:rPr>
        <w:t>S</w:t>
      </w:r>
      <w:r>
        <w:rPr>
          <w:rFonts w:cs="Arial" w:hAnsi="Arial" w:eastAsia="Arial" w:ascii="Arial"/>
          <w:b/>
          <w:spacing w:val="2"/>
          <w:w w:val="100"/>
          <w:sz w:val="20"/>
          <w:szCs w:val="20"/>
        </w:rPr>
        <w:t>e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b/>
          <w:spacing w:val="-4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bout</w:t>
      </w:r>
      <w:r>
        <w:rPr>
          <w:rFonts w:cs="Arial" w:hAnsi="Arial" w:eastAsia="Arial" w:ascii="Arial"/>
          <w:b/>
          <w:spacing w:val="-4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menu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71"/>
        <w:ind w:left="820"/>
      </w:pP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er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sz w:val="24"/>
          <w:szCs w:val="24"/>
        </w:rPr>
        <w:jc w:val="left"/>
        <w:spacing w:lineRule="exact" w:line="240"/>
      </w:pPr>
      <w:r>
        <w:rPr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34"/>
      </w:pP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7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     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FP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Ca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l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c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ul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ti</w:t>
      </w:r>
      <w:r>
        <w:rPr>
          <w:rFonts w:cs="Arial" w:hAnsi="Arial" w:eastAsia="Arial" w:ascii="Arial"/>
          <w:b/>
          <w:spacing w:val="-3"/>
          <w:w w:val="100"/>
          <w:sz w:val="24"/>
          <w:szCs w:val="24"/>
        </w:rPr>
        <w:t>o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57"/>
        <w:ind w:left="820"/>
      </w:pP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alc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la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/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/FT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:</w:t>
      </w:r>
      <w:r>
        <w:rPr>
          <w:rFonts w:cs="Times New Roman" w:hAnsi="Times New Roman" w:eastAsia="Times New Roman" w:ascii="Times New Roman"/>
          <w:spacing w:val="-1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800080"/>
          <w:spacing w:val="-13"/>
          <w:w w:val="100"/>
          <w:sz w:val="20"/>
          <w:szCs w:val="20"/>
        </w:rPr>
      </w:r>
      <w:hyperlink r:id="rId11">
        <w:r>
          <w:rPr>
            <w:rFonts w:cs="Times New Roman" w:hAnsi="Times New Roman" w:eastAsia="Times New Roman" w:ascii="Times New Roman"/>
            <w:color w:val="800080"/>
            <w:spacing w:val="0"/>
            <w:w w:val="100"/>
            <w:sz w:val="20"/>
            <w:szCs w:val="20"/>
            <w:u w:val="single" w:color="800080"/>
          </w:rPr>
          <w:t>D</w:t>
        </w:r>
        <w:r>
          <w:rPr>
            <w:rFonts w:cs="Times New Roman" w:hAnsi="Times New Roman" w:eastAsia="Times New Roman" w:ascii="Times New Roman"/>
            <w:color w:val="800080"/>
            <w:spacing w:val="1"/>
            <w:w w:val="100"/>
            <w:sz w:val="20"/>
            <w:szCs w:val="20"/>
            <w:u w:val="single" w:color="800080"/>
          </w:rPr>
          <w:t>E</w:t>
        </w:r>
        <w:r>
          <w:rPr>
            <w:rFonts w:cs="Times New Roman" w:hAnsi="Times New Roman" w:eastAsia="Times New Roman" w:ascii="Times New Roman"/>
            <w:color w:val="800080"/>
            <w:spacing w:val="1"/>
            <w:w w:val="100"/>
            <w:sz w:val="20"/>
            <w:szCs w:val="20"/>
            <w:u w:val="single" w:color="800080"/>
          </w:rPr>
        </w:r>
        <w:r>
          <w:rPr>
            <w:rFonts w:cs="Times New Roman" w:hAnsi="Times New Roman" w:eastAsia="Times New Roman" w:ascii="Times New Roman"/>
            <w:color w:val="800080"/>
            <w:spacing w:val="3"/>
            <w:w w:val="100"/>
            <w:sz w:val="20"/>
            <w:szCs w:val="20"/>
            <w:u w:val="single" w:color="800080"/>
          </w:rPr>
          <w:t>T</w:t>
        </w:r>
        <w:r>
          <w:rPr>
            <w:rFonts w:cs="Times New Roman" w:hAnsi="Times New Roman" w:eastAsia="Times New Roman" w:ascii="Times New Roman"/>
            <w:color w:val="800080"/>
            <w:spacing w:val="3"/>
            <w:w w:val="100"/>
            <w:sz w:val="20"/>
            <w:szCs w:val="20"/>
            <w:u w:val="single" w:color="800080"/>
          </w:rPr>
        </w:r>
        <w:r>
          <w:rPr>
            <w:rFonts w:cs="Times New Roman" w:hAnsi="Times New Roman" w:eastAsia="Times New Roman" w:ascii="Times New Roman"/>
            <w:color w:val="800080"/>
            <w:spacing w:val="0"/>
            <w:w w:val="100"/>
            <w:sz w:val="20"/>
            <w:szCs w:val="20"/>
            <w:u w:val="single" w:color="800080"/>
          </w:rPr>
          <w:t>/</w:t>
        </w:r>
        <w:r>
          <w:rPr>
            <w:rFonts w:cs="Times New Roman" w:hAnsi="Times New Roman" w:eastAsia="Times New Roman" w:ascii="Times New Roman"/>
            <w:color w:val="800080"/>
            <w:spacing w:val="-1"/>
            <w:w w:val="100"/>
            <w:sz w:val="20"/>
            <w:szCs w:val="20"/>
            <w:u w:val="single" w:color="800080"/>
          </w:rPr>
          <w:t>R</w:t>
        </w:r>
        <w:r>
          <w:rPr>
            <w:rFonts w:cs="Times New Roman" w:hAnsi="Times New Roman" w:eastAsia="Times New Roman" w:ascii="Times New Roman"/>
            <w:color w:val="800080"/>
            <w:spacing w:val="-1"/>
            <w:w w:val="100"/>
            <w:sz w:val="20"/>
            <w:szCs w:val="20"/>
            <w:u w:val="single" w:color="800080"/>
          </w:rPr>
        </w:r>
        <w:r>
          <w:rPr>
            <w:rFonts w:cs="Times New Roman" w:hAnsi="Times New Roman" w:eastAsia="Times New Roman" w:ascii="Times New Roman"/>
            <w:color w:val="800080"/>
            <w:spacing w:val="0"/>
            <w:w w:val="100"/>
            <w:sz w:val="20"/>
            <w:szCs w:val="20"/>
            <w:u w:val="single" w:color="800080"/>
          </w:rPr>
          <w:t>E</w:t>
        </w:r>
        <w:r>
          <w:rPr>
            <w:rFonts w:cs="Times New Roman" w:hAnsi="Times New Roman" w:eastAsia="Times New Roman" w:ascii="Times New Roman"/>
            <w:color w:val="800080"/>
            <w:spacing w:val="0"/>
            <w:w w:val="100"/>
            <w:sz w:val="20"/>
            <w:szCs w:val="20"/>
            <w:u w:val="single" w:color="800080"/>
          </w:rPr>
        </w:r>
        <w:r>
          <w:rPr>
            <w:rFonts w:cs="Times New Roman" w:hAnsi="Times New Roman" w:eastAsia="Times New Roman" w:ascii="Times New Roman"/>
            <w:color w:val="800080"/>
            <w:spacing w:val="3"/>
            <w:w w:val="100"/>
            <w:sz w:val="20"/>
            <w:szCs w:val="20"/>
            <w:u w:val="single" w:color="800080"/>
          </w:rPr>
          <w:t>T</w:t>
        </w:r>
        <w:r>
          <w:rPr>
            <w:rFonts w:cs="Times New Roman" w:hAnsi="Times New Roman" w:eastAsia="Times New Roman" w:ascii="Times New Roman"/>
            <w:color w:val="800080"/>
            <w:spacing w:val="3"/>
            <w:w w:val="100"/>
            <w:sz w:val="20"/>
            <w:szCs w:val="20"/>
            <w:u w:val="single" w:color="800080"/>
          </w:rPr>
        </w:r>
        <w:r>
          <w:rPr>
            <w:rFonts w:cs="Times New Roman" w:hAnsi="Times New Roman" w:eastAsia="Times New Roman" w:ascii="Times New Roman"/>
            <w:color w:val="800080"/>
            <w:spacing w:val="0"/>
            <w:w w:val="100"/>
            <w:sz w:val="20"/>
            <w:szCs w:val="20"/>
            <w:u w:val="single" w:color="800080"/>
          </w:rPr>
          <w:t>/F</w:t>
        </w:r>
        <w:r>
          <w:rPr>
            <w:rFonts w:cs="Times New Roman" w:hAnsi="Times New Roman" w:eastAsia="Times New Roman" w:ascii="Times New Roman"/>
            <w:color w:val="800080"/>
            <w:spacing w:val="2"/>
            <w:w w:val="100"/>
            <w:sz w:val="20"/>
            <w:szCs w:val="20"/>
            <w:u w:val="single" w:color="800080"/>
          </w:rPr>
          <w:t>T</w:t>
        </w:r>
        <w:r>
          <w:rPr>
            <w:rFonts w:cs="Times New Roman" w:hAnsi="Times New Roman" w:eastAsia="Times New Roman" w:ascii="Times New Roman"/>
            <w:color w:val="800080"/>
            <w:spacing w:val="2"/>
            <w:w w:val="100"/>
            <w:sz w:val="20"/>
            <w:szCs w:val="20"/>
            <w:u w:val="single" w:color="800080"/>
          </w:rPr>
        </w:r>
        <w:r>
          <w:rPr>
            <w:rFonts w:cs="Times New Roman" w:hAnsi="Times New Roman" w:eastAsia="Times New Roman" w:ascii="Times New Roman"/>
            <w:color w:val="800080"/>
            <w:spacing w:val="-1"/>
            <w:w w:val="100"/>
            <w:sz w:val="20"/>
            <w:szCs w:val="20"/>
            <w:u w:val="single" w:color="800080"/>
          </w:rPr>
          <w:t>R</w:t>
        </w:r>
        <w:r>
          <w:rPr>
            <w:rFonts w:cs="Times New Roman" w:hAnsi="Times New Roman" w:eastAsia="Times New Roman" w:ascii="Times New Roman"/>
            <w:color w:val="800080"/>
            <w:spacing w:val="-1"/>
            <w:w w:val="100"/>
            <w:sz w:val="20"/>
            <w:szCs w:val="20"/>
            <w:u w:val="single" w:color="800080"/>
          </w:rPr>
        </w:r>
        <w:r>
          <w:rPr>
            <w:rFonts w:cs="Times New Roman" w:hAnsi="Times New Roman" w:eastAsia="Times New Roman" w:ascii="Times New Roman"/>
            <w:color w:val="800080"/>
            <w:spacing w:val="-1"/>
            <w:w w:val="100"/>
            <w:sz w:val="20"/>
            <w:szCs w:val="20"/>
            <w:u w:val="single" w:color="800080"/>
          </w:rPr>
          <w:t>_</w:t>
        </w:r>
        <w:r>
          <w:rPr>
            <w:rFonts w:cs="Times New Roman" w:hAnsi="Times New Roman" w:eastAsia="Times New Roman" w:ascii="Times New Roman"/>
            <w:color w:val="800080"/>
            <w:spacing w:val="-1"/>
            <w:w w:val="100"/>
            <w:sz w:val="20"/>
            <w:szCs w:val="20"/>
            <w:u w:val="single" w:color="800080"/>
          </w:rPr>
        </w:r>
        <w:r>
          <w:rPr>
            <w:rFonts w:cs="Times New Roman" w:hAnsi="Times New Roman" w:eastAsia="Times New Roman" w:ascii="Times New Roman"/>
            <w:color w:val="800080"/>
            <w:spacing w:val="3"/>
            <w:w w:val="100"/>
            <w:sz w:val="20"/>
            <w:szCs w:val="20"/>
            <w:u w:val="single" w:color="800080"/>
          </w:rPr>
          <w:t>T</w:t>
        </w:r>
        <w:r>
          <w:rPr>
            <w:rFonts w:cs="Times New Roman" w:hAnsi="Times New Roman" w:eastAsia="Times New Roman" w:ascii="Times New Roman"/>
            <w:color w:val="800080"/>
            <w:spacing w:val="3"/>
            <w:w w:val="100"/>
            <w:sz w:val="20"/>
            <w:szCs w:val="20"/>
            <w:u w:val="single" w:color="800080"/>
          </w:rPr>
        </w:r>
        <w:r>
          <w:rPr>
            <w:rFonts w:cs="Times New Roman" w:hAnsi="Times New Roman" w:eastAsia="Times New Roman" w:ascii="Times New Roman"/>
            <w:color w:val="800080"/>
            <w:spacing w:val="-2"/>
            <w:w w:val="100"/>
            <w:sz w:val="20"/>
            <w:szCs w:val="20"/>
            <w:u w:val="single" w:color="800080"/>
          </w:rPr>
          <w:t>a</w:t>
        </w:r>
        <w:r>
          <w:rPr>
            <w:rFonts w:cs="Times New Roman" w:hAnsi="Times New Roman" w:eastAsia="Times New Roman" w:ascii="Times New Roman"/>
            <w:color w:val="800080"/>
            <w:spacing w:val="-2"/>
            <w:w w:val="100"/>
            <w:sz w:val="20"/>
            <w:szCs w:val="20"/>
            <w:u w:val="single" w:color="800080"/>
          </w:rPr>
        </w:r>
        <w:r>
          <w:rPr>
            <w:rFonts w:cs="Times New Roman" w:hAnsi="Times New Roman" w:eastAsia="Times New Roman" w:ascii="Times New Roman"/>
            <w:color w:val="800080"/>
            <w:spacing w:val="1"/>
            <w:w w:val="100"/>
            <w:sz w:val="20"/>
            <w:szCs w:val="20"/>
            <w:u w:val="single" w:color="800080"/>
          </w:rPr>
          <w:t>b</w:t>
        </w:r>
        <w:r>
          <w:rPr>
            <w:rFonts w:cs="Times New Roman" w:hAnsi="Times New Roman" w:eastAsia="Times New Roman" w:ascii="Times New Roman"/>
            <w:color w:val="800080"/>
            <w:spacing w:val="1"/>
            <w:w w:val="100"/>
            <w:sz w:val="20"/>
            <w:szCs w:val="20"/>
            <w:u w:val="single" w:color="800080"/>
          </w:rPr>
        </w:r>
        <w:r>
          <w:rPr>
            <w:rFonts w:cs="Times New Roman" w:hAnsi="Times New Roman" w:eastAsia="Times New Roman" w:ascii="Times New Roman"/>
            <w:color w:val="800080"/>
            <w:spacing w:val="0"/>
            <w:w w:val="100"/>
            <w:sz w:val="20"/>
            <w:szCs w:val="20"/>
            <w:u w:val="single" w:color="800080"/>
          </w:rPr>
          <w:t>le</w:t>
        </w:r>
      </w:hyperlink>
      <w:r>
        <w:rPr>
          <w:rFonts w:cs="Times New Roman" w:hAnsi="Times New Roman" w:eastAsia="Times New Roman" w:ascii="Times New Roman"/>
          <w:color w:val="800080"/>
          <w:spacing w:val="0"/>
          <w:w w:val="100"/>
          <w:sz w:val="20"/>
          <w:szCs w:val="20"/>
        </w:rPr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0"/>
          <w:szCs w:val="20"/>
        </w:rPr>
      </w:r>
    </w:p>
    <w:p>
      <w:pPr>
        <w:rPr>
          <w:sz w:val="22"/>
          <w:szCs w:val="22"/>
        </w:rPr>
        <w:jc w:val="left"/>
        <w:spacing w:before="16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720"/>
      </w:pPr>
      <w:r>
        <w:pict>
          <v:shape type="#_x0000_t75" style="width:450.75pt;height:209.25pt">
            <v:imagedata o:title="" r:id="rId12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0"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00"/>
      </w:pP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8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     </w:t>
      </w:r>
      <w:r>
        <w:rPr>
          <w:rFonts w:cs="Arial" w:hAnsi="Arial" w:eastAsia="Arial" w:ascii="Arial"/>
          <w:b/>
          <w:spacing w:val="55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x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te</w:t>
      </w:r>
      <w:r>
        <w:rPr>
          <w:rFonts w:cs="Arial" w:hAnsi="Arial" w:eastAsia="Arial" w:ascii="Arial"/>
          <w:b/>
          <w:spacing w:val="-2"/>
          <w:w w:val="100"/>
          <w:sz w:val="24"/>
          <w:szCs w:val="24"/>
        </w:rPr>
        <w:t>n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s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ion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oi</w:t>
      </w:r>
      <w:r>
        <w:rPr>
          <w:rFonts w:cs="Arial" w:hAnsi="Arial" w:eastAsia="Arial" w:ascii="Arial"/>
          <w:b/>
          <w:spacing w:val="-2"/>
          <w:w w:val="100"/>
          <w:sz w:val="24"/>
          <w:szCs w:val="24"/>
        </w:rPr>
        <w:t>n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ts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60"/>
        <w:ind w:left="820"/>
      </w:pP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(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/a)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sectPr>
      <w:pgMar w:header="1453" w:footer="1797" w:top="1800" w:bottom="280" w:left="1340" w:right="1060"/>
      <w:pgSz w:w="12240" w:h="15840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71.024pt;margin-top:691.401pt;width:51.8896pt;height:11.96pt;mso-position-horizontal-relative:page;mso-position-vertical-relative:page;z-index:-292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20"/>
                    <w:szCs w:val="20"/>
                  </w:rPr>
                  <w:jc w:val="left"/>
                  <w:spacing w:lineRule="exact" w:line="220"/>
                  <w:ind w:left="20" w:right="-30"/>
                </w:pPr>
                <w:r>
                  <w:rPr>
                    <w:rFonts w:cs="Times New Roman" w:hAnsi="Times New Roman" w:eastAsia="Times New Roman" w:ascii="Times New Roman"/>
                    <w:spacing w:val="-1"/>
                    <w:w w:val="100"/>
                    <w:sz w:val="20"/>
                    <w:szCs w:val="20"/>
                  </w:rPr>
                  <w:t>C</w:t>
                </w:r>
                <w:r>
                  <w:rPr>
                    <w:rFonts w:cs="Times New Roman" w:hAnsi="Times New Roman" w:eastAsia="Times New Roman" w:ascii="Times New Roman"/>
                    <w:spacing w:val="1"/>
                    <w:w w:val="100"/>
                    <w:sz w:val="20"/>
                    <w:szCs w:val="20"/>
                  </w:rPr>
                  <w:t>o</w:t>
                </w:r>
                <w:r>
                  <w:rPr>
                    <w:rFonts w:cs="Times New Roman" w:hAnsi="Times New Roman" w:eastAsia="Times New Roman" w:ascii="Times New Roman"/>
                    <w:spacing w:val="1"/>
                    <w:w w:val="100"/>
                    <w:sz w:val="20"/>
                    <w:szCs w:val="20"/>
                  </w:rPr>
                  <w:t>n</w:t>
                </w:r>
                <w:r>
                  <w:rPr>
                    <w:rFonts w:cs="Times New Roman" w:hAnsi="Times New Roman" w:eastAsia="Times New Roman" w:ascii="Times New Roman"/>
                    <w:spacing w:val="-2"/>
                    <w:w w:val="100"/>
                    <w:sz w:val="20"/>
                    <w:szCs w:val="20"/>
                  </w:rPr>
                  <w:t>f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0"/>
                    <w:szCs w:val="20"/>
                  </w:rPr>
                  <w:t>i</w:t>
                </w:r>
                <w:r>
                  <w:rPr>
                    <w:rFonts w:cs="Times New Roman" w:hAnsi="Times New Roman" w:eastAsia="Times New Roman" w:ascii="Times New Roman"/>
                    <w:spacing w:val="1"/>
                    <w:w w:val="100"/>
                    <w:sz w:val="20"/>
                    <w:szCs w:val="20"/>
                  </w:rPr>
                  <w:t>d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0"/>
                    <w:szCs w:val="20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100"/>
                    <w:sz w:val="20"/>
                    <w:szCs w:val="20"/>
                  </w:rPr>
                  <w:t>n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0"/>
                    <w:szCs w:val="20"/>
                  </w:rPr>
                  <w:t>ti</w:t>
                </w:r>
                <w:r>
                  <w:rPr>
                    <w:rFonts w:cs="Times New Roman" w:hAnsi="Times New Roman" w:eastAsia="Times New Roman" w:ascii="Times New Roman"/>
                    <w:spacing w:val="2"/>
                    <w:w w:val="100"/>
                    <w:sz w:val="20"/>
                    <w:szCs w:val="20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0"/>
                    <w:szCs w:val="20"/>
                  </w:rPr>
                  <w:t>l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262.21pt;margin-top:691.161pt;width:84.8967pt;height:12.2252pt;mso-position-horizontal-relative:page;mso-position-vertical-relative:page;z-index:-291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20"/>
                    <w:szCs w:val="20"/>
                  </w:rPr>
                  <w:jc w:val="left"/>
                  <w:spacing w:lineRule="exact" w:line="240"/>
                  <w:ind w:left="20" w:right="-31"/>
                </w:pPr>
                <w:r>
                  <w:rPr>
                    <w:rFonts w:cs="Cambria Math" w:hAnsi="Cambria Math" w:eastAsia="Cambria Math" w:ascii="Cambria Math"/>
                    <w:spacing w:val="1"/>
                    <w:w w:val="100"/>
                    <w:position w:val="2"/>
                    <w:sz w:val="20"/>
                    <w:szCs w:val="20"/>
                  </w:rPr>
                  <w:t>©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position w:val="2"/>
                    <w:sz w:val="20"/>
                    <w:szCs w:val="20"/>
                  </w:rPr>
                  <w:t>G</w:t>
                </w:r>
                <w:r>
                  <w:rPr>
                    <w:rFonts w:cs="Times New Roman" w:hAnsi="Times New Roman" w:eastAsia="Times New Roman" w:ascii="Times New Roman"/>
                    <w:spacing w:val="3"/>
                    <w:w w:val="100"/>
                    <w:position w:val="2"/>
                    <w:sz w:val="20"/>
                    <w:szCs w:val="20"/>
                  </w:rPr>
                  <w:t>T</w:t>
                </w:r>
                <w:r>
                  <w:rPr>
                    <w:rFonts w:cs="Times New Roman" w:hAnsi="Times New Roman" w:eastAsia="Times New Roman" w:ascii="Times New Roman"/>
                    <w:spacing w:val="-2"/>
                    <w:w w:val="100"/>
                    <w:position w:val="2"/>
                    <w:sz w:val="20"/>
                    <w:szCs w:val="20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spacing w:val="-2"/>
                    <w:w w:val="100"/>
                    <w:position w:val="2"/>
                    <w:sz w:val="20"/>
                    <w:szCs w:val="20"/>
                  </w:rPr>
                  <w:t>-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position w:val="2"/>
                    <w:sz w:val="20"/>
                    <w:szCs w:val="20"/>
                  </w:rPr>
                  <w:t>G</w:t>
                </w:r>
                <w:r>
                  <w:rPr>
                    <w:rFonts w:cs="Times New Roman" w:hAnsi="Times New Roman" w:eastAsia="Times New Roman" w:ascii="Times New Roman"/>
                    <w:spacing w:val="1"/>
                    <w:w w:val="100"/>
                    <w:position w:val="2"/>
                    <w:sz w:val="20"/>
                    <w:szCs w:val="20"/>
                  </w:rPr>
                  <w:t>r</w:t>
                </w:r>
                <w:r>
                  <w:rPr>
                    <w:rFonts w:cs="Times New Roman" w:hAnsi="Times New Roman" w:eastAsia="Times New Roman" w:ascii="Times New Roman"/>
                    <w:spacing w:val="1"/>
                    <w:w w:val="100"/>
                    <w:position w:val="2"/>
                    <w:sz w:val="20"/>
                    <w:szCs w:val="20"/>
                  </w:rPr>
                  <w:t>o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100"/>
                    <w:position w:val="2"/>
                    <w:sz w:val="20"/>
                    <w:szCs w:val="20"/>
                  </w:rPr>
                  <w:t>u</w:t>
                </w:r>
                <w:r>
                  <w:rPr>
                    <w:rFonts w:cs="Times New Roman" w:hAnsi="Times New Roman" w:eastAsia="Times New Roman" w:ascii="Times New Roman"/>
                    <w:spacing w:val="1"/>
                    <w:w w:val="100"/>
                    <w:position w:val="2"/>
                    <w:sz w:val="20"/>
                    <w:szCs w:val="20"/>
                  </w:rPr>
                  <w:t>p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position w:val="2"/>
                    <w:sz w:val="20"/>
                    <w:szCs w:val="20"/>
                  </w:rPr>
                  <w:t>,</w:t>
                </w:r>
                <w:r>
                  <w:rPr>
                    <w:rFonts w:cs="Times New Roman" w:hAnsi="Times New Roman" w:eastAsia="Times New Roman" w:ascii="Times New Roman"/>
                    <w:spacing w:val="-11"/>
                    <w:w w:val="100"/>
                    <w:position w:val="2"/>
                    <w:sz w:val="20"/>
                    <w:szCs w:val="20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1"/>
                    <w:w w:val="100"/>
                    <w:position w:val="2"/>
                    <w:sz w:val="20"/>
                    <w:szCs w:val="20"/>
                  </w:rPr>
                  <w:t>2</w:t>
                </w:r>
                <w:r>
                  <w:rPr>
                    <w:rFonts w:cs="Times New Roman" w:hAnsi="Times New Roman" w:eastAsia="Times New Roman" w:ascii="Times New Roman"/>
                    <w:spacing w:val="1"/>
                    <w:w w:val="100"/>
                    <w:position w:val="2"/>
                    <w:sz w:val="20"/>
                    <w:szCs w:val="20"/>
                  </w:rPr>
                  <w:t>0</w:t>
                </w:r>
                <w:r>
                  <w:rPr>
                    <w:rFonts w:cs="Times New Roman" w:hAnsi="Times New Roman" w:eastAsia="Times New Roman" w:ascii="Times New Roman"/>
                    <w:spacing w:val="1"/>
                    <w:w w:val="100"/>
                    <w:position w:val="2"/>
                    <w:sz w:val="20"/>
                    <w:szCs w:val="20"/>
                  </w:rPr>
                  <w:t>1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position w:val="2"/>
                    <w:sz w:val="20"/>
                    <w:szCs w:val="20"/>
                  </w:rPr>
                  <w:t>6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position w:val="0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508.26pt;margin-top:691.401pt;width:29.94pt;height:11.96pt;mso-position-horizontal-relative:page;mso-position-vertical-relative:page;z-index:-290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20"/>
                    <w:szCs w:val="20"/>
                  </w:rPr>
                  <w:jc w:val="left"/>
                  <w:spacing w:lineRule="exact" w:line="220"/>
                  <w:ind w:left="20"/>
                </w:pPr>
                <w:r>
                  <w:rPr>
                    <w:rFonts w:cs="Times New Roman" w:hAnsi="Times New Roman" w:eastAsia="Times New Roman" w:ascii="Times New Roman"/>
                    <w:spacing w:val="2"/>
                    <w:w w:val="100"/>
                    <w:sz w:val="20"/>
                    <w:szCs w:val="20"/>
                  </w:rPr>
                  <w:t>P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0"/>
                    <w:szCs w:val="20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100"/>
                    <w:sz w:val="20"/>
                    <w:szCs w:val="20"/>
                  </w:rPr>
                  <w:t>g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0"/>
                    <w:szCs w:val="20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spacing w:val="-3"/>
                    <w:w w:val="100"/>
                    <w:sz w:val="20"/>
                    <w:szCs w:val="20"/>
                  </w:rPr>
                  <w:t> </w:t>
                </w:r>
                <w:r>
                  <w:fldChar w:fldCharType="begin"/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0"/>
                    <w:szCs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0"/>
                    <w:szCs w:val="20"/>
                  </w:rPr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440.79pt;margin-top:71.6743pt;width:100.004pt;height:20pt;mso-position-horizontal-relative:page;mso-position-vertical-relative:page;z-index:-293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36"/>
                    <w:szCs w:val="36"/>
                  </w:rPr>
                  <w:jc w:val="left"/>
                  <w:spacing w:lineRule="exact" w:line="380"/>
                  <w:ind w:left="20" w:right="-5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36"/>
                    <w:szCs w:val="36"/>
                  </w:rPr>
                  <w:t>G</w:t>
                </w:r>
                <w:r>
                  <w:rPr>
                    <w:rFonts w:cs="Arial" w:hAnsi="Arial" w:eastAsia="Arial" w:ascii="Arial"/>
                    <w:b/>
                    <w:spacing w:val="6"/>
                    <w:w w:val="100"/>
                    <w:sz w:val="36"/>
                    <w:szCs w:val="36"/>
                  </w:rPr>
                  <w:t>T</w:t>
                </w:r>
                <w:r>
                  <w:rPr>
                    <w:rFonts w:cs="Arial" w:hAnsi="Arial" w:eastAsia="Arial" w:ascii="Arial"/>
                    <w:b/>
                    <w:spacing w:val="-7"/>
                    <w:w w:val="100"/>
                    <w:sz w:val="36"/>
                    <w:szCs w:val="36"/>
                  </w:rPr>
                  <w:t>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36"/>
                    <w:szCs w:val="36"/>
                  </w:rPr>
                  <w:t>-Gro</w:t>
                </w:r>
                <w:r>
                  <w:rPr>
                    <w:rFonts w:cs="Arial" w:hAnsi="Arial" w:eastAsia="Arial" w:ascii="Arial"/>
                    <w:b/>
                    <w:spacing w:val="1"/>
                    <w:w w:val="100"/>
                    <w:sz w:val="36"/>
                    <w:szCs w:val="36"/>
                  </w:rPr>
                  <w:t>u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36"/>
                    <w:szCs w:val="36"/>
                  </w:rPr>
                  <w:t>p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36"/>
                    <w:szCs w:val="36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" xmlns:w10="urn:schemas-microsoft-com:office:word" xmlns:w="http://schemas.openxmlformats.org/wordprocessingml/2006/main" xmlns:sl="http://schemas.openxmlformats.org/schemaLibrary/2006/main">
  <w:compat>
    <w:compatSetting w:name="compatibilityMode" w:uri="http://schemas.microsoft.com/office/word" w:val="15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9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9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9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9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9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_rels/document.xml.rels><?xml version="1.0" encoding="UTF-8" standalone="yes"?>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theme" Target="theme/theme1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image" Target="media\image1.jpg"/><Relationship Id="rId7" Type="http://schemas.openxmlformats.org/officeDocument/2006/relationships/hyperlink" Target="mailto:@LargeTest" TargetMode="External"/><Relationship Id="rId8" Type="http://schemas.openxmlformats.org/officeDocument/2006/relationships/hyperlink" Target="mailto:@RunWith" TargetMode="External"/><Relationship Id="rId9" Type="http://schemas.openxmlformats.org/officeDocument/2006/relationships/hyperlink" Target="mailto:@Rule" TargetMode="External"/><Relationship Id="rId10" Type="http://schemas.openxmlformats.org/officeDocument/2006/relationships/hyperlink" Target="mailto:@Test" TargetMode="External"/><Relationship Id="rId11" Type="http://schemas.openxmlformats.org/officeDocument/2006/relationships/hyperlink" Target="https://github.com/AkymenkoOlga/WaterMe/blob/master/Function%20Points%20Calculation/Calculation%20_DET_RET_FTR.JPG" TargetMode="External"/><Relationship Id="rId12" Type="http://schemas.openxmlformats.org/officeDocument/2006/relationships/image" Target="media\image2.jpg"/></Relationships>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DocSecurity>0</DocSecurity>
  <ScaleCrop>false</ScaleCrop>
  <LinksUpToDate>false</LinksUpToDate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